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B6890" w14:textId="049DB7B2" w:rsidR="00982C9A" w:rsidRPr="00982C9A" w:rsidRDefault="00982C9A">
      <w:pPr>
        <w:pStyle w:val="p"/>
        <w:rPr>
          <w:b/>
          <w:bCs/>
          <w:sz w:val="36"/>
          <w:szCs w:val="36"/>
        </w:rPr>
      </w:pPr>
      <w:r w:rsidRPr="00982C9A">
        <w:rPr>
          <w:b/>
          <w:bCs/>
          <w:sz w:val="36"/>
          <w:szCs w:val="36"/>
        </w:rPr>
        <w:t>Assignment 1</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90"/>
        <w:gridCol w:w="1335"/>
        <w:gridCol w:w="1170"/>
        <w:gridCol w:w="2083"/>
      </w:tblGrid>
      <w:tr w:rsidR="00982C9A" w14:paraId="48F86EC0" w14:textId="77777777" w:rsidTr="00982C9A">
        <w:trPr>
          <w:trHeight w:val="253"/>
          <w:tblHeader/>
        </w:trPr>
        <w:tc>
          <w:tcPr>
            <w:tcW w:w="3690" w:type="dxa"/>
            <w:tcBorders>
              <w:top w:val="single" w:sz="4" w:space="0" w:color="000000"/>
              <w:left w:val="single" w:sz="4" w:space="0" w:color="000000"/>
              <w:bottom w:val="single" w:sz="4" w:space="0" w:color="000000"/>
            </w:tcBorders>
          </w:tcPr>
          <w:p w14:paraId="2D513E55" w14:textId="77777777" w:rsidR="00982C9A" w:rsidRDefault="00982C9A" w:rsidP="00982C9A">
            <w:pPr>
              <w:pStyle w:val="p-center"/>
              <w:spacing w:after="0"/>
              <w:rPr>
                <w:rStyle w:val="i-b"/>
              </w:rPr>
            </w:pPr>
            <w:r>
              <w:rPr>
                <w:rStyle w:val="i-b"/>
              </w:rPr>
              <w:t>Description</w:t>
            </w:r>
          </w:p>
        </w:tc>
        <w:tc>
          <w:tcPr>
            <w:tcW w:w="1335" w:type="dxa"/>
            <w:tcBorders>
              <w:top w:val="single" w:sz="4" w:space="0" w:color="000000"/>
              <w:left w:val="single" w:sz="4" w:space="0" w:color="000000"/>
              <w:bottom w:val="single" w:sz="4" w:space="0" w:color="000000"/>
            </w:tcBorders>
          </w:tcPr>
          <w:p w14:paraId="20D10079" w14:textId="77777777" w:rsidR="00982C9A" w:rsidRDefault="00982C9A" w:rsidP="00982C9A">
            <w:pPr>
              <w:pStyle w:val="p-center"/>
              <w:spacing w:after="0"/>
              <w:rPr>
                <w:rStyle w:val="i-b"/>
              </w:rPr>
            </w:pPr>
            <w:r>
              <w:rPr>
                <w:rStyle w:val="i-b"/>
              </w:rPr>
              <w:t>Marks out of</w:t>
            </w:r>
          </w:p>
        </w:tc>
        <w:tc>
          <w:tcPr>
            <w:tcW w:w="1170" w:type="dxa"/>
            <w:tcBorders>
              <w:top w:val="single" w:sz="4" w:space="0" w:color="000000"/>
              <w:left w:val="single" w:sz="4" w:space="0" w:color="000000"/>
              <w:bottom w:val="single" w:sz="4" w:space="0" w:color="000000"/>
            </w:tcBorders>
          </w:tcPr>
          <w:p w14:paraId="0D0BE146" w14:textId="77777777" w:rsidR="00982C9A" w:rsidRDefault="00982C9A" w:rsidP="00982C9A">
            <w:pPr>
              <w:pStyle w:val="p-center"/>
              <w:spacing w:after="0"/>
              <w:rPr>
                <w:rStyle w:val="i-b"/>
              </w:rPr>
            </w:pPr>
            <w:proofErr w:type="spellStart"/>
            <w:proofErr w:type="gramStart"/>
            <w:r>
              <w:rPr>
                <w:rStyle w:val="i-b"/>
              </w:rPr>
              <w:t>Wtg</w:t>
            </w:r>
            <w:proofErr w:type="spellEnd"/>
            <w:r>
              <w:rPr>
                <w:rStyle w:val="i-b"/>
              </w:rPr>
              <w:t>(</w:t>
            </w:r>
            <w:proofErr w:type="gramEnd"/>
            <w:r>
              <w:rPr>
                <w:rStyle w:val="i-b"/>
              </w:rPr>
              <w:t>%)</w:t>
            </w:r>
          </w:p>
        </w:tc>
        <w:tc>
          <w:tcPr>
            <w:tcW w:w="2083" w:type="dxa"/>
            <w:tcBorders>
              <w:top w:val="single" w:sz="4" w:space="0" w:color="000000"/>
              <w:left w:val="single" w:sz="4" w:space="0" w:color="000000"/>
              <w:bottom w:val="single" w:sz="4" w:space="0" w:color="000000"/>
              <w:right w:val="single" w:sz="4" w:space="0" w:color="000000"/>
            </w:tcBorders>
          </w:tcPr>
          <w:p w14:paraId="1BCE0091" w14:textId="77777777" w:rsidR="00982C9A" w:rsidRDefault="00982C9A" w:rsidP="00982C9A">
            <w:pPr>
              <w:pStyle w:val="p-center"/>
              <w:spacing w:after="0"/>
              <w:rPr>
                <w:rStyle w:val="i-b"/>
              </w:rPr>
            </w:pPr>
            <w:r>
              <w:rPr>
                <w:rStyle w:val="i-b"/>
              </w:rPr>
              <w:t>Due date</w:t>
            </w:r>
          </w:p>
        </w:tc>
      </w:tr>
      <w:tr w:rsidR="00982C9A" w14:paraId="533BF41F" w14:textId="77777777" w:rsidTr="00982C9A">
        <w:trPr>
          <w:trHeight w:val="253"/>
        </w:trPr>
        <w:tc>
          <w:tcPr>
            <w:tcW w:w="3690" w:type="dxa"/>
            <w:tcBorders>
              <w:left w:val="single" w:sz="4" w:space="0" w:color="000000"/>
              <w:bottom w:val="single" w:sz="4" w:space="0" w:color="000000"/>
            </w:tcBorders>
          </w:tcPr>
          <w:p w14:paraId="2F304F16" w14:textId="7D05BDD7" w:rsidR="003559AB" w:rsidRDefault="003559AB" w:rsidP="00982C9A">
            <w:pPr>
              <w:pStyle w:val="p"/>
              <w:spacing w:after="0"/>
            </w:pPr>
            <w:r>
              <w:t>Assignment 1:</w:t>
            </w:r>
          </w:p>
          <w:p w14:paraId="7DBD9ECD" w14:textId="7D3D2E90" w:rsidR="00982C9A" w:rsidRPr="003559AB" w:rsidRDefault="00122307" w:rsidP="00982C9A">
            <w:pPr>
              <w:pStyle w:val="p"/>
              <w:spacing w:after="0"/>
              <w:rPr>
                <w:i/>
              </w:rPr>
            </w:pPr>
            <w:r w:rsidRPr="003559AB">
              <w:rPr>
                <w:i/>
              </w:rPr>
              <w:t>Systematic Literature Review</w:t>
            </w:r>
          </w:p>
        </w:tc>
        <w:tc>
          <w:tcPr>
            <w:tcW w:w="1335" w:type="dxa"/>
            <w:tcBorders>
              <w:left w:val="single" w:sz="4" w:space="0" w:color="000000"/>
              <w:bottom w:val="single" w:sz="4" w:space="0" w:color="000000"/>
            </w:tcBorders>
          </w:tcPr>
          <w:p w14:paraId="6E82239E" w14:textId="1D8A79E0" w:rsidR="00982C9A" w:rsidRDefault="00122307" w:rsidP="00982C9A">
            <w:pPr>
              <w:pStyle w:val="p-center"/>
              <w:spacing w:after="0"/>
            </w:pPr>
            <w:r>
              <w:t>39</w:t>
            </w:r>
          </w:p>
        </w:tc>
        <w:tc>
          <w:tcPr>
            <w:tcW w:w="1170" w:type="dxa"/>
            <w:tcBorders>
              <w:left w:val="single" w:sz="4" w:space="0" w:color="000000"/>
              <w:bottom w:val="single" w:sz="4" w:space="0" w:color="000000"/>
            </w:tcBorders>
          </w:tcPr>
          <w:p w14:paraId="119D5C10" w14:textId="0FF97127" w:rsidR="00982C9A" w:rsidRDefault="00122307" w:rsidP="00982C9A">
            <w:pPr>
              <w:pStyle w:val="p-center"/>
              <w:spacing w:after="0"/>
            </w:pPr>
            <w:r>
              <w:t>39</w:t>
            </w:r>
          </w:p>
        </w:tc>
        <w:tc>
          <w:tcPr>
            <w:tcW w:w="2083" w:type="dxa"/>
            <w:tcBorders>
              <w:left w:val="single" w:sz="4" w:space="0" w:color="000000"/>
              <w:bottom w:val="single" w:sz="4" w:space="0" w:color="000000"/>
              <w:right w:val="single" w:sz="4" w:space="0" w:color="000000"/>
            </w:tcBorders>
          </w:tcPr>
          <w:p w14:paraId="5CE1886F" w14:textId="7854310C" w:rsidR="00982C9A" w:rsidRDefault="00ED1F75" w:rsidP="00982C9A">
            <w:pPr>
              <w:pStyle w:val="p-center"/>
              <w:spacing w:after="0"/>
            </w:pPr>
            <w:r>
              <w:t>03 April</w:t>
            </w:r>
            <w:r w:rsidR="00982C9A">
              <w:t xml:space="preserve"> 201</w:t>
            </w:r>
            <w:r>
              <w:t>9</w:t>
            </w:r>
          </w:p>
        </w:tc>
      </w:tr>
    </w:tbl>
    <w:p w14:paraId="298E63C3" w14:textId="77777777" w:rsidR="004034C8" w:rsidRPr="004034C8" w:rsidRDefault="004034C8">
      <w:pPr>
        <w:pStyle w:val="p"/>
        <w:rPr>
          <w:b/>
          <w:bCs/>
          <w:sz w:val="10"/>
          <w:szCs w:val="10"/>
        </w:rPr>
      </w:pPr>
    </w:p>
    <w:p w14:paraId="5C1F0606" w14:textId="7D770727" w:rsidR="00E740C0" w:rsidRDefault="001951E0">
      <w:pPr>
        <w:pStyle w:val="p"/>
      </w:pPr>
      <w:r>
        <w:rPr>
          <w:b/>
          <w:bCs/>
        </w:rPr>
        <w:t>Length</w:t>
      </w:r>
      <w:r>
        <w:t xml:space="preserve">: </w:t>
      </w:r>
      <w:r w:rsidR="00D15421">
        <w:tab/>
      </w:r>
      <w:r w:rsidR="004072CE">
        <w:t>30</w:t>
      </w:r>
      <w:r>
        <w:t>00</w:t>
      </w:r>
      <w:r w:rsidR="002D73A4">
        <w:t>-3500</w:t>
      </w:r>
      <w:r>
        <w:t xml:space="preserve"> words</w:t>
      </w:r>
    </w:p>
    <w:p w14:paraId="303EFD48" w14:textId="45EF2881" w:rsidR="00DC694F" w:rsidRDefault="001951E0" w:rsidP="00DC694F">
      <w:pPr>
        <w:pStyle w:val="p"/>
        <w:tabs>
          <w:tab w:val="left" w:pos="2127"/>
          <w:tab w:val="left" w:pos="2552"/>
        </w:tabs>
        <w:ind w:left="1420" w:hanging="1420"/>
      </w:pPr>
      <w:r>
        <w:rPr>
          <w:b/>
          <w:bCs/>
        </w:rPr>
        <w:t>Submission</w:t>
      </w:r>
      <w:r>
        <w:t>:</w:t>
      </w:r>
      <w:r>
        <w:rPr>
          <w:b/>
          <w:bCs/>
        </w:rPr>
        <w:t xml:space="preserve"> </w:t>
      </w:r>
      <w:r w:rsidR="00D15421">
        <w:rPr>
          <w:b/>
          <w:bCs/>
        </w:rPr>
        <w:tab/>
      </w:r>
      <w:r w:rsidR="00DC694F">
        <w:rPr>
          <w:b/>
          <w:bCs/>
        </w:rPr>
        <w:tab/>
      </w:r>
      <w:r w:rsidR="00DC694F" w:rsidRPr="00DC694F">
        <w:rPr>
          <w:bCs/>
        </w:rPr>
        <w:t xml:space="preserve">- </w:t>
      </w:r>
      <w:r w:rsidR="00DC694F">
        <w:rPr>
          <w:bCs/>
        </w:rPr>
        <w:t xml:space="preserve">    </w:t>
      </w:r>
      <w:r w:rsidR="00DC694F">
        <w:rPr>
          <w:bCs/>
        </w:rPr>
        <w:tab/>
      </w:r>
      <w:r w:rsidR="00DE7689">
        <w:t>Online</w:t>
      </w:r>
      <w:r w:rsidR="00DC694F">
        <w:t xml:space="preserve"> submission only.</w:t>
      </w:r>
    </w:p>
    <w:p w14:paraId="3AA00094" w14:textId="22061F81" w:rsidR="00D15421" w:rsidRDefault="00DC694F" w:rsidP="00DC694F">
      <w:pPr>
        <w:pStyle w:val="p"/>
        <w:numPr>
          <w:ilvl w:val="0"/>
          <w:numId w:val="36"/>
        </w:numPr>
        <w:tabs>
          <w:tab w:val="left" w:pos="2552"/>
        </w:tabs>
        <w:ind w:left="2552" w:hanging="425"/>
      </w:pPr>
      <w:r>
        <w:t>C</w:t>
      </w:r>
      <w:r w:rsidR="00D15421">
        <w:t>lick on the “Assignment One” link on the “Course</w:t>
      </w:r>
      <w:r w:rsidR="00122307">
        <w:t xml:space="preserve"> Assessment” page on the EDM5001</w:t>
      </w:r>
      <w:r w:rsidR="00D15421">
        <w:t xml:space="preserve"> Study Desk</w:t>
      </w:r>
      <w:r>
        <w:t>, or “Course Activities” page.</w:t>
      </w:r>
    </w:p>
    <w:p w14:paraId="0B41BD30" w14:textId="4903F363" w:rsidR="00DC694F" w:rsidRDefault="00DC694F" w:rsidP="00DC694F">
      <w:pPr>
        <w:pStyle w:val="p"/>
        <w:numPr>
          <w:ilvl w:val="0"/>
          <w:numId w:val="36"/>
        </w:numPr>
        <w:tabs>
          <w:tab w:val="left" w:pos="2552"/>
        </w:tabs>
        <w:ind w:left="2552" w:hanging="425"/>
      </w:pPr>
      <w:r>
        <w:t>When uploading your assignment, the Turn</w:t>
      </w:r>
      <w:r w:rsidR="002A6B20">
        <w:t>-it-i</w:t>
      </w:r>
      <w:r>
        <w:t>n feature will ask you to submit your assignment</w:t>
      </w:r>
      <w:r w:rsidR="002A6B20">
        <w:t xml:space="preserve"> for review.  Please provide your </w:t>
      </w:r>
      <w:proofErr w:type="gramStart"/>
      <w:r w:rsidR="002A6B20">
        <w:t>permission, and</w:t>
      </w:r>
      <w:proofErr w:type="gramEnd"/>
      <w:r w:rsidR="002A6B20">
        <w:t xml:space="preserve"> Turn-it-in will provide you with a report about the sources of information in your submission (discussion about this process will occur in the assignment tutorial). </w:t>
      </w:r>
    </w:p>
    <w:p w14:paraId="37150D91" w14:textId="54EEC6D5" w:rsidR="00DC694F" w:rsidRDefault="00DC694F" w:rsidP="002A6B20">
      <w:pPr>
        <w:pStyle w:val="p"/>
        <w:numPr>
          <w:ilvl w:val="0"/>
          <w:numId w:val="36"/>
        </w:numPr>
        <w:tabs>
          <w:tab w:val="left" w:pos="2552"/>
        </w:tabs>
        <w:ind w:left="2552" w:hanging="425"/>
      </w:pPr>
      <w:r>
        <w:t>Remember to “complete” the submission process</w:t>
      </w:r>
      <w:r w:rsidR="002A6B20">
        <w:t xml:space="preserve"> on or before the due date</w:t>
      </w:r>
      <w:r>
        <w:t xml:space="preserve"> (not just attach your assignment).  If you do </w:t>
      </w:r>
      <w:proofErr w:type="gramStart"/>
      <w:r>
        <w:t>forgot</w:t>
      </w:r>
      <w:proofErr w:type="gramEnd"/>
      <w:r>
        <w:t xml:space="preserve"> to complete the submission process, please do not </w:t>
      </w:r>
      <w:r w:rsidR="002A6B20">
        <w:t>“complete” or “</w:t>
      </w:r>
      <w:r>
        <w:t>res</w:t>
      </w:r>
      <w:r w:rsidR="002A6B20">
        <w:t xml:space="preserve">ubmit” your assignment after the due date.  If this does occur, please contact the course examiner. </w:t>
      </w:r>
    </w:p>
    <w:p w14:paraId="6405DA44" w14:textId="40C81468" w:rsidR="00982C9A" w:rsidRPr="00982C9A" w:rsidRDefault="00982C9A">
      <w:pPr>
        <w:pStyle w:val="p"/>
        <w:rPr>
          <w:b/>
        </w:rPr>
      </w:pPr>
      <w:r w:rsidRPr="00982C9A">
        <w:rPr>
          <w:b/>
        </w:rPr>
        <w:t>Overview</w:t>
      </w:r>
      <w:r w:rsidR="00DD0283">
        <w:rPr>
          <w:b/>
        </w:rPr>
        <w:t xml:space="preserve"> and Purpose</w:t>
      </w:r>
    </w:p>
    <w:p w14:paraId="788A3039" w14:textId="6F8A248A" w:rsidR="003559AB" w:rsidRDefault="003559AB" w:rsidP="00FD6023">
      <w:r>
        <w:t>This assignment requires students</w:t>
      </w:r>
      <w:r w:rsidR="004072CE">
        <w:t xml:space="preserve"> </w:t>
      </w:r>
      <w:r w:rsidR="000F0E52">
        <w:t xml:space="preserve">to </w:t>
      </w:r>
      <w:r w:rsidR="004072CE">
        <w:t xml:space="preserve">compose </w:t>
      </w:r>
      <w:r>
        <w:t xml:space="preserve">a systematic literature review of three “topics” related to learners and their development (see the assignment “procedure” section below for choices).  A systematic literature review collects and analyses credible research to answer focused research question/s.  The purpose of this task is to permit students to develop a sophisticated understanding of factors that influence student learning and behaviour (APST 1.1), </w:t>
      </w:r>
      <w:proofErr w:type="gramStart"/>
      <w:r>
        <w:t>and also</w:t>
      </w:r>
      <w:proofErr w:type="gramEnd"/>
      <w:r>
        <w:t xml:space="preserve"> the research approaches and evidence used to investigate student learning and development (APST 1.2).  </w:t>
      </w:r>
    </w:p>
    <w:p w14:paraId="67F6FA29" w14:textId="4D52E2D5" w:rsidR="00122307" w:rsidRDefault="003559AB" w:rsidP="00FD6023">
      <w:r>
        <w:t>This assignment will also require students to analyse how “one” of the selected topics may impact upon teaching practice.  Specifically, the assignment will need to demonst</w:t>
      </w:r>
      <w:r w:rsidR="00C22ED7">
        <w:t>rate how “one” issue may impact</w:t>
      </w:r>
      <w:r w:rsidR="00400FF2">
        <w:t xml:space="preserve"> your professional practice (i.e., planning, instruction and assessment)</w:t>
      </w:r>
      <w:r>
        <w:t>.  Suggestions for how to format th</w:t>
      </w:r>
      <w:r w:rsidR="002D73A4">
        <w:t xml:space="preserve">is section of the assignment, and how to address key </w:t>
      </w:r>
      <w:r>
        <w:t>APSTs</w:t>
      </w:r>
      <w:r w:rsidR="002D73A4">
        <w:t>,</w:t>
      </w:r>
      <w:r>
        <w:t xml:space="preserve"> are included in the assignment “procedure” section below.     </w:t>
      </w:r>
    </w:p>
    <w:p w14:paraId="547DB099" w14:textId="77777777" w:rsidR="003559AB" w:rsidRDefault="00DD0283" w:rsidP="00FD6023">
      <w:pPr>
        <w:rPr>
          <w:b/>
        </w:rPr>
      </w:pPr>
      <w:r w:rsidRPr="00DD0283">
        <w:rPr>
          <w:b/>
        </w:rPr>
        <w:t>Structure</w:t>
      </w:r>
    </w:p>
    <w:p w14:paraId="3F0C97FA" w14:textId="3C3F0E20" w:rsidR="00EB4CDB" w:rsidRPr="003559AB" w:rsidRDefault="003559AB" w:rsidP="00FD6023">
      <w:pPr>
        <w:rPr>
          <w:b/>
        </w:rPr>
      </w:pPr>
      <w:r>
        <w:t>The following format should be used when preparing your assignment</w:t>
      </w:r>
      <w:r w:rsidR="00EB4CDB">
        <w:t>:</w:t>
      </w:r>
    </w:p>
    <w:p w14:paraId="298B6934" w14:textId="414C527F" w:rsidR="00EB4CDB" w:rsidRDefault="00EB4CDB" w:rsidP="00EB4CDB">
      <w:pPr>
        <w:pStyle w:val="ListParagraph"/>
        <w:numPr>
          <w:ilvl w:val="0"/>
          <w:numId w:val="37"/>
        </w:numPr>
      </w:pPr>
      <w:r>
        <w:t>Introduction</w:t>
      </w:r>
      <w:r w:rsidR="003559AB">
        <w:t xml:space="preserve"> (identifying the three developmental topics that will be analysed)</w:t>
      </w:r>
    </w:p>
    <w:p w14:paraId="1415AD08" w14:textId="3F1AEB34" w:rsidR="00BA5D62" w:rsidRDefault="00BA5D62" w:rsidP="00EB4CDB">
      <w:pPr>
        <w:pStyle w:val="ListParagraph"/>
        <w:numPr>
          <w:ilvl w:val="0"/>
          <w:numId w:val="37"/>
        </w:numPr>
      </w:pPr>
      <w:r>
        <w:t>Justification and synthesis of literature for literature review</w:t>
      </w:r>
    </w:p>
    <w:p w14:paraId="5FA82E65" w14:textId="13FE098C" w:rsidR="00EB4CDB" w:rsidRDefault="003559AB" w:rsidP="00EB4CDB">
      <w:pPr>
        <w:pStyle w:val="ListParagraph"/>
        <w:numPr>
          <w:ilvl w:val="0"/>
          <w:numId w:val="37"/>
        </w:numPr>
      </w:pPr>
      <w:r>
        <w:t>Topic 1 - selected physical topic (APST 1.1 &amp; 1.2)</w:t>
      </w:r>
    </w:p>
    <w:p w14:paraId="79C66878" w14:textId="3F0F3831" w:rsidR="003559AB" w:rsidRDefault="003559AB" w:rsidP="00EB4CDB">
      <w:pPr>
        <w:pStyle w:val="ListParagraph"/>
        <w:numPr>
          <w:ilvl w:val="0"/>
          <w:numId w:val="37"/>
        </w:numPr>
      </w:pPr>
      <w:r>
        <w:t>Topic 2 - selected cognition topic (APST 1.1 &amp; 1.2)</w:t>
      </w:r>
    </w:p>
    <w:p w14:paraId="3AAF03EE" w14:textId="79E3950A" w:rsidR="003559AB" w:rsidRDefault="003559AB" w:rsidP="00EB4CDB">
      <w:pPr>
        <w:pStyle w:val="ListParagraph"/>
        <w:numPr>
          <w:ilvl w:val="0"/>
          <w:numId w:val="37"/>
        </w:numPr>
      </w:pPr>
      <w:r>
        <w:t>Topic 3 - selected psychosocial topic (APST 1.1 &amp; 1.2)</w:t>
      </w:r>
    </w:p>
    <w:p w14:paraId="3183F217" w14:textId="0D6C3C86" w:rsidR="003559AB" w:rsidRDefault="003559AB" w:rsidP="00EB4CDB">
      <w:pPr>
        <w:pStyle w:val="ListParagraph"/>
        <w:numPr>
          <w:ilvl w:val="0"/>
          <w:numId w:val="37"/>
        </w:numPr>
      </w:pPr>
      <w:r>
        <w:lastRenderedPageBreak/>
        <w:t xml:space="preserve">Implication of classroom practice for one topic (link to APST </w:t>
      </w:r>
      <w:r w:rsidR="00400FF2">
        <w:t xml:space="preserve">1.5, </w:t>
      </w:r>
      <w:r>
        <w:t>2.1, 2.2,</w:t>
      </w:r>
      <w:r w:rsidR="00400FF2">
        <w:t xml:space="preserve"> </w:t>
      </w:r>
      <w:r>
        <w:t>2.3</w:t>
      </w:r>
      <w:r w:rsidR="00400FF2">
        <w:t>, 5.1 and 5.4</w:t>
      </w:r>
      <w:r>
        <w:t>)</w:t>
      </w:r>
    </w:p>
    <w:p w14:paraId="02E7E0C9" w14:textId="765E6D21" w:rsidR="00EB4CDB" w:rsidRDefault="003559AB" w:rsidP="00EB4CDB">
      <w:pPr>
        <w:pStyle w:val="ListParagraph"/>
        <w:numPr>
          <w:ilvl w:val="0"/>
          <w:numId w:val="37"/>
        </w:numPr>
      </w:pPr>
      <w:r>
        <w:t>Conclusion</w:t>
      </w:r>
    </w:p>
    <w:p w14:paraId="72A2089B" w14:textId="7867B29D" w:rsidR="004034C8" w:rsidRDefault="003559AB" w:rsidP="00EB4CDB">
      <w:pPr>
        <w:pStyle w:val="ListParagraph"/>
        <w:numPr>
          <w:ilvl w:val="0"/>
          <w:numId w:val="37"/>
        </w:numPr>
      </w:pPr>
      <w:r>
        <w:t>References</w:t>
      </w:r>
    </w:p>
    <w:p w14:paraId="551436C1" w14:textId="7E21AE55" w:rsidR="00DD0283" w:rsidRDefault="004034C8" w:rsidP="00FD6023">
      <w:r>
        <w:t xml:space="preserve">More information about </w:t>
      </w:r>
      <w:r w:rsidR="003559AB">
        <w:t>the format for each section of the a</w:t>
      </w:r>
      <w:r>
        <w:t>ssignment</w:t>
      </w:r>
      <w:r w:rsidR="003559AB">
        <w:t xml:space="preserve"> is included in the</w:t>
      </w:r>
      <w:r>
        <w:t xml:space="preserve"> </w:t>
      </w:r>
      <w:r w:rsidR="003559AB">
        <w:t>“</w:t>
      </w:r>
      <w:r>
        <w:t>procedure</w:t>
      </w:r>
      <w:r w:rsidR="003559AB">
        <w:t>” section</w:t>
      </w:r>
      <w:r>
        <w:t xml:space="preserve">, and further advice </w:t>
      </w:r>
      <w:r w:rsidR="003559AB">
        <w:t xml:space="preserve">regarding </w:t>
      </w:r>
      <w:r>
        <w:t>the format will be discussed during the Assignment 1 Tutorial (se</w:t>
      </w:r>
      <w:r w:rsidR="003559AB">
        <w:t xml:space="preserve">e the study desk for details). </w:t>
      </w:r>
      <w:r w:rsidR="0065446B">
        <w:t xml:space="preserve">  </w:t>
      </w:r>
    </w:p>
    <w:p w14:paraId="74C4B81A" w14:textId="5BBEC4C5" w:rsidR="004072CE" w:rsidRPr="00FD6023" w:rsidRDefault="00FD6023" w:rsidP="00FD6023">
      <w:pPr>
        <w:rPr>
          <w:rFonts w:eastAsia="Arial Unicode MS" w:cs="Times New Roman"/>
          <w:color w:val="262626"/>
          <w:szCs w:val="22"/>
        </w:rPr>
      </w:pPr>
      <w:r w:rsidRPr="00FD6023">
        <w:rPr>
          <w:rFonts w:eastAsia="Arial Unicode MS" w:cs="Times New Roman"/>
          <w:color w:val="262626"/>
          <w:szCs w:val="22"/>
        </w:rPr>
        <w:t>Your assignment will be assessed according to the criteria and weig</w:t>
      </w:r>
      <w:r w:rsidR="00365C87">
        <w:rPr>
          <w:rFonts w:eastAsia="Arial Unicode MS" w:cs="Times New Roman"/>
          <w:color w:val="262626"/>
          <w:szCs w:val="22"/>
        </w:rPr>
        <w:t>hts below. A detailed rubric</w:t>
      </w:r>
      <w:r w:rsidRPr="00FD6023">
        <w:rPr>
          <w:rFonts w:eastAsia="Arial Unicode MS" w:cs="Times New Roman"/>
          <w:color w:val="262626"/>
          <w:szCs w:val="22"/>
        </w:rPr>
        <w:t xml:space="preserve"> will be available online from the Study Desk. Please see the </w:t>
      </w:r>
      <w:r w:rsidR="00D15421">
        <w:rPr>
          <w:rFonts w:eastAsia="Arial Unicode MS" w:cs="Times New Roman"/>
          <w:color w:val="262626"/>
          <w:szCs w:val="22"/>
        </w:rPr>
        <w:t xml:space="preserve">“Assessment” page of the </w:t>
      </w:r>
      <w:r w:rsidR="00365C87">
        <w:rPr>
          <w:rFonts w:eastAsia="Arial Unicode MS" w:cs="Times New Roman"/>
          <w:color w:val="262626"/>
          <w:szCs w:val="22"/>
        </w:rPr>
        <w:t xml:space="preserve">course </w:t>
      </w:r>
      <w:proofErr w:type="spellStart"/>
      <w:r w:rsidR="00365C87">
        <w:rPr>
          <w:rFonts w:eastAsia="Arial Unicode MS" w:cs="Times New Roman"/>
          <w:color w:val="262626"/>
          <w:szCs w:val="22"/>
        </w:rPr>
        <w:t>StudyD</w:t>
      </w:r>
      <w:r w:rsidRPr="00FD6023">
        <w:rPr>
          <w:rFonts w:eastAsia="Arial Unicode MS" w:cs="Times New Roman"/>
          <w:color w:val="262626"/>
          <w:szCs w:val="22"/>
        </w:rPr>
        <w:t>esk</w:t>
      </w:r>
      <w:proofErr w:type="spellEnd"/>
      <w:r w:rsidRPr="00FD6023">
        <w:rPr>
          <w:rFonts w:eastAsia="Arial Unicode MS" w:cs="Times New Roman"/>
          <w:color w:val="262626"/>
          <w:szCs w:val="22"/>
        </w:rPr>
        <w:t xml:space="preserve"> for the assignment criteria sheet. </w:t>
      </w:r>
    </w:p>
    <w:p w14:paraId="6B9FC90C" w14:textId="22C290CC" w:rsidR="00FD6023" w:rsidRPr="00FD6023" w:rsidRDefault="00FD6023" w:rsidP="00DE408B">
      <w:pPr>
        <w:tabs>
          <w:tab w:val="left" w:pos="7938"/>
        </w:tabs>
        <w:ind w:right="-937"/>
        <w:rPr>
          <w:rFonts w:eastAsia="Arial Unicode MS" w:cs="Times New Roman"/>
          <w:szCs w:val="22"/>
        </w:rPr>
      </w:pPr>
      <w:r w:rsidRPr="00365C87">
        <w:rPr>
          <w:rFonts w:eastAsia="Arial Unicode MS" w:cs="Times New Roman"/>
          <w:b/>
          <w:color w:val="262626"/>
          <w:szCs w:val="22"/>
          <w:u w:val="single"/>
        </w:rPr>
        <w:t>Criteria</w:t>
      </w:r>
      <w:r w:rsidR="00365C87" w:rsidRPr="00365C87">
        <w:rPr>
          <w:rFonts w:eastAsia="Arial Unicode MS" w:cs="Times New Roman"/>
          <w:b/>
          <w:color w:val="262626"/>
          <w:szCs w:val="22"/>
        </w:rPr>
        <w:tab/>
      </w:r>
      <w:r w:rsidRPr="00365C87">
        <w:rPr>
          <w:rFonts w:eastAsia="Arial Unicode MS" w:cs="Times New Roman"/>
          <w:b/>
          <w:color w:val="262626"/>
          <w:szCs w:val="22"/>
          <w:u w:val="single"/>
        </w:rPr>
        <w:t>Mark</w:t>
      </w:r>
      <w:r w:rsidR="00F91AB6">
        <w:rPr>
          <w:rFonts w:eastAsia="Arial Unicode MS" w:cs="Times New Roman"/>
          <w:szCs w:val="22"/>
        </w:rPr>
        <w:tab/>
      </w:r>
    </w:p>
    <w:p w14:paraId="3AB7D070" w14:textId="1D39AB04" w:rsidR="00BD4220" w:rsidRDefault="00400FF2" w:rsidP="00DE408B">
      <w:pPr>
        <w:tabs>
          <w:tab w:val="left" w:pos="7230"/>
          <w:tab w:val="left" w:pos="7938"/>
        </w:tabs>
        <w:ind w:right="-937"/>
        <w:rPr>
          <w:rFonts w:eastAsia="Arial Unicode MS" w:cs="Times New Roman"/>
          <w:szCs w:val="22"/>
        </w:rPr>
      </w:pPr>
      <w:r>
        <w:rPr>
          <w:rFonts w:eastAsia="Arial Unicode MS" w:cs="Times New Roman"/>
          <w:szCs w:val="22"/>
        </w:rPr>
        <w:t>1</w:t>
      </w:r>
      <w:r w:rsidR="00FD6023" w:rsidRPr="00FD6023">
        <w:rPr>
          <w:rFonts w:eastAsia="Arial Unicode MS" w:cs="Times New Roman"/>
          <w:szCs w:val="22"/>
        </w:rPr>
        <w:t>.</w:t>
      </w:r>
      <w:r w:rsidR="00F91AB6">
        <w:rPr>
          <w:rFonts w:eastAsia="Arial Unicode MS" w:cs="Times New Roman"/>
          <w:szCs w:val="22"/>
        </w:rPr>
        <w:t xml:space="preserve"> </w:t>
      </w:r>
      <w:r w:rsidR="00D12D0B">
        <w:rPr>
          <w:rFonts w:eastAsia="Arial Unicode MS" w:cs="Times New Roman"/>
          <w:szCs w:val="22"/>
        </w:rPr>
        <w:t>Justification of process and criteria</w:t>
      </w:r>
      <w:r w:rsidR="00BD4220">
        <w:rPr>
          <w:rFonts w:eastAsia="Arial Unicode MS" w:cs="Times New Roman"/>
          <w:szCs w:val="22"/>
        </w:rPr>
        <w:t xml:space="preserve"> for literature review</w:t>
      </w:r>
      <w:r w:rsidR="00BD4220">
        <w:rPr>
          <w:rFonts w:eastAsia="Arial Unicode MS" w:cs="Times New Roman"/>
          <w:szCs w:val="22"/>
        </w:rPr>
        <w:tab/>
      </w:r>
      <w:r w:rsidR="00BD4220">
        <w:rPr>
          <w:rFonts w:eastAsia="Arial Unicode MS" w:cs="Times New Roman"/>
          <w:szCs w:val="22"/>
        </w:rPr>
        <w:tab/>
      </w:r>
      <w:r w:rsidR="00BD4220">
        <w:rPr>
          <w:rFonts w:eastAsia="Arial Unicode MS" w:cs="Times New Roman"/>
          <w:b/>
          <w:szCs w:val="22"/>
        </w:rPr>
        <w:t>5</w:t>
      </w:r>
      <w:r w:rsidR="00BD4220" w:rsidRPr="00365C87">
        <w:rPr>
          <w:rFonts w:eastAsia="Arial Unicode MS" w:cs="Times New Roman"/>
          <w:b/>
          <w:szCs w:val="22"/>
        </w:rPr>
        <w:t xml:space="preserve"> out of 39</w:t>
      </w:r>
    </w:p>
    <w:p w14:paraId="6BF0D06F" w14:textId="4862882D" w:rsidR="00FD6023" w:rsidRPr="00365C87" w:rsidRDefault="00400FF2" w:rsidP="00DE408B">
      <w:pPr>
        <w:tabs>
          <w:tab w:val="left" w:pos="7230"/>
          <w:tab w:val="left" w:pos="7938"/>
        </w:tabs>
        <w:ind w:right="-937"/>
        <w:rPr>
          <w:rFonts w:eastAsia="Arial Unicode MS" w:cs="Times New Roman"/>
          <w:b/>
          <w:szCs w:val="22"/>
        </w:rPr>
      </w:pPr>
      <w:r>
        <w:rPr>
          <w:rFonts w:eastAsia="Arial Unicode MS" w:cs="Times New Roman"/>
          <w:szCs w:val="22"/>
        </w:rPr>
        <w:t>2</w:t>
      </w:r>
      <w:r w:rsidR="00BD4220">
        <w:rPr>
          <w:rFonts w:eastAsia="Arial Unicode MS" w:cs="Times New Roman"/>
          <w:szCs w:val="22"/>
        </w:rPr>
        <w:t>. Synthesis of</w:t>
      </w:r>
      <w:r w:rsidR="00F91AB6">
        <w:rPr>
          <w:rFonts w:eastAsia="Arial Unicode MS" w:cs="Times New Roman"/>
          <w:szCs w:val="22"/>
        </w:rPr>
        <w:t xml:space="preserve"> literature related to identified </w:t>
      </w:r>
      <w:r w:rsidR="00F91AB6" w:rsidRPr="00F91AB6">
        <w:rPr>
          <w:rFonts w:eastAsia="Arial Unicode MS" w:cs="Times New Roman"/>
          <w:i/>
          <w:szCs w:val="22"/>
        </w:rPr>
        <w:t>physical</w:t>
      </w:r>
      <w:r w:rsidR="00F91AB6">
        <w:rPr>
          <w:rFonts w:eastAsia="Arial Unicode MS" w:cs="Times New Roman"/>
          <w:szCs w:val="22"/>
        </w:rPr>
        <w:t xml:space="preserve"> topic </w:t>
      </w:r>
      <w:r w:rsidR="00FD6023">
        <w:rPr>
          <w:rFonts w:eastAsia="Arial Unicode MS" w:cs="Times New Roman"/>
          <w:szCs w:val="22"/>
        </w:rPr>
        <w:tab/>
      </w:r>
      <w:r w:rsidR="00BD4220">
        <w:rPr>
          <w:rFonts w:eastAsia="Arial Unicode MS" w:cs="Times New Roman"/>
          <w:szCs w:val="22"/>
        </w:rPr>
        <w:tab/>
      </w:r>
      <w:r w:rsidR="00BD4220">
        <w:rPr>
          <w:rFonts w:eastAsia="Arial Unicode MS" w:cs="Times New Roman"/>
          <w:b/>
          <w:szCs w:val="22"/>
        </w:rPr>
        <w:t>5</w:t>
      </w:r>
      <w:r w:rsidR="00F91AB6" w:rsidRPr="00365C87">
        <w:rPr>
          <w:rFonts w:eastAsia="Arial Unicode MS" w:cs="Times New Roman"/>
          <w:b/>
          <w:szCs w:val="22"/>
        </w:rPr>
        <w:t xml:space="preserve"> out of 39</w:t>
      </w:r>
    </w:p>
    <w:p w14:paraId="7838020A" w14:textId="070F0A61" w:rsidR="00076D11" w:rsidRPr="00365C87" w:rsidRDefault="00400FF2" w:rsidP="00DE408B">
      <w:pPr>
        <w:tabs>
          <w:tab w:val="left" w:pos="7230"/>
          <w:tab w:val="left" w:pos="7938"/>
        </w:tabs>
        <w:ind w:right="-937"/>
        <w:rPr>
          <w:rFonts w:eastAsia="Arial Unicode MS" w:cs="Times New Roman"/>
          <w:b/>
          <w:szCs w:val="22"/>
        </w:rPr>
      </w:pPr>
      <w:r>
        <w:rPr>
          <w:rFonts w:eastAsia="Arial Unicode MS" w:cs="Times New Roman"/>
          <w:szCs w:val="22"/>
        </w:rPr>
        <w:t>3</w:t>
      </w:r>
      <w:r w:rsidR="00076D11" w:rsidRPr="00FD6023">
        <w:rPr>
          <w:rFonts w:eastAsia="Arial Unicode MS" w:cs="Times New Roman"/>
          <w:szCs w:val="22"/>
        </w:rPr>
        <w:t>.</w:t>
      </w:r>
      <w:r w:rsidR="00F91AB6" w:rsidRPr="00F91AB6">
        <w:rPr>
          <w:rFonts w:eastAsia="Arial Unicode MS" w:cs="Times New Roman"/>
          <w:szCs w:val="22"/>
        </w:rPr>
        <w:t xml:space="preserve"> </w:t>
      </w:r>
      <w:r w:rsidR="00BD4220">
        <w:rPr>
          <w:rFonts w:eastAsia="Arial Unicode MS" w:cs="Times New Roman"/>
          <w:szCs w:val="22"/>
        </w:rPr>
        <w:t xml:space="preserve">Synthesis of </w:t>
      </w:r>
      <w:r w:rsidR="00DE408B">
        <w:rPr>
          <w:rFonts w:eastAsia="Arial Unicode MS" w:cs="Times New Roman"/>
          <w:szCs w:val="22"/>
        </w:rPr>
        <w:t>selected</w:t>
      </w:r>
      <w:r w:rsidR="00F91AB6">
        <w:rPr>
          <w:rFonts w:eastAsia="Arial Unicode MS" w:cs="Times New Roman"/>
          <w:szCs w:val="22"/>
        </w:rPr>
        <w:t xml:space="preserve"> literature related to identified </w:t>
      </w:r>
      <w:r w:rsidR="00F91AB6" w:rsidRPr="00F91AB6">
        <w:rPr>
          <w:rFonts w:eastAsia="Arial Unicode MS" w:cs="Times New Roman"/>
          <w:i/>
          <w:szCs w:val="22"/>
        </w:rPr>
        <w:t>cognitive</w:t>
      </w:r>
      <w:r w:rsidR="00F91AB6">
        <w:rPr>
          <w:rFonts w:eastAsia="Arial Unicode MS" w:cs="Times New Roman"/>
          <w:szCs w:val="22"/>
        </w:rPr>
        <w:t xml:space="preserve"> topic</w:t>
      </w:r>
      <w:r w:rsidR="00365C87">
        <w:rPr>
          <w:rFonts w:eastAsia="Arial Unicode MS" w:cs="Times New Roman"/>
          <w:szCs w:val="22"/>
        </w:rPr>
        <w:tab/>
      </w:r>
      <w:r w:rsidR="00BD4220">
        <w:rPr>
          <w:rFonts w:eastAsia="Arial Unicode MS" w:cs="Times New Roman"/>
          <w:szCs w:val="22"/>
        </w:rPr>
        <w:tab/>
      </w:r>
      <w:r w:rsidR="00BD4220">
        <w:rPr>
          <w:rFonts w:eastAsia="Arial Unicode MS" w:cs="Times New Roman"/>
          <w:b/>
          <w:szCs w:val="22"/>
        </w:rPr>
        <w:t>5</w:t>
      </w:r>
      <w:r w:rsidR="0065446B" w:rsidRPr="00365C87">
        <w:rPr>
          <w:rFonts w:eastAsia="Arial Unicode MS" w:cs="Times New Roman"/>
          <w:b/>
          <w:szCs w:val="22"/>
        </w:rPr>
        <w:t xml:space="preserve"> </w:t>
      </w:r>
      <w:r w:rsidR="00F91AB6" w:rsidRPr="00365C87">
        <w:rPr>
          <w:rFonts w:eastAsia="Arial Unicode MS" w:cs="Times New Roman"/>
          <w:b/>
          <w:szCs w:val="22"/>
        </w:rPr>
        <w:t>out of 39</w:t>
      </w:r>
    </w:p>
    <w:p w14:paraId="4044F5F2" w14:textId="670DF185" w:rsidR="0065446B" w:rsidRDefault="00400FF2" w:rsidP="00DE408B">
      <w:pPr>
        <w:tabs>
          <w:tab w:val="left" w:pos="7230"/>
          <w:tab w:val="left" w:pos="7938"/>
          <w:tab w:val="left" w:pos="8080"/>
        </w:tabs>
        <w:ind w:right="-937"/>
        <w:rPr>
          <w:rFonts w:eastAsia="Arial Unicode MS" w:cs="Times New Roman"/>
          <w:szCs w:val="22"/>
        </w:rPr>
      </w:pPr>
      <w:r>
        <w:rPr>
          <w:rFonts w:eastAsia="Arial Unicode MS" w:cs="Times New Roman"/>
          <w:szCs w:val="22"/>
        </w:rPr>
        <w:t>4</w:t>
      </w:r>
      <w:r w:rsidR="00F91AB6">
        <w:rPr>
          <w:rFonts w:eastAsia="Arial Unicode MS" w:cs="Times New Roman"/>
          <w:szCs w:val="22"/>
        </w:rPr>
        <w:t xml:space="preserve">. </w:t>
      </w:r>
      <w:r w:rsidR="00BD4220">
        <w:rPr>
          <w:rFonts w:eastAsia="Arial Unicode MS" w:cs="Times New Roman"/>
          <w:szCs w:val="22"/>
        </w:rPr>
        <w:t>S</w:t>
      </w:r>
      <w:r w:rsidR="00F91AB6">
        <w:rPr>
          <w:rFonts w:eastAsia="Arial Unicode MS" w:cs="Times New Roman"/>
          <w:szCs w:val="22"/>
        </w:rPr>
        <w:t xml:space="preserve">ynthesis of </w:t>
      </w:r>
      <w:r w:rsidR="00DE408B">
        <w:rPr>
          <w:rFonts w:eastAsia="Arial Unicode MS" w:cs="Times New Roman"/>
          <w:szCs w:val="22"/>
        </w:rPr>
        <w:t xml:space="preserve">selected </w:t>
      </w:r>
      <w:r w:rsidR="00F91AB6">
        <w:rPr>
          <w:rFonts w:eastAsia="Arial Unicode MS" w:cs="Times New Roman"/>
          <w:szCs w:val="22"/>
        </w:rPr>
        <w:t xml:space="preserve">literature related to identified </w:t>
      </w:r>
      <w:r w:rsidR="00F91AB6" w:rsidRPr="00197C7F">
        <w:rPr>
          <w:rFonts w:eastAsia="Arial Unicode MS" w:cs="Times New Roman"/>
          <w:i/>
          <w:szCs w:val="22"/>
        </w:rPr>
        <w:t>psychosocial</w:t>
      </w:r>
      <w:r w:rsidR="00F91AB6">
        <w:rPr>
          <w:rFonts w:eastAsia="Arial Unicode MS" w:cs="Times New Roman"/>
          <w:szCs w:val="22"/>
        </w:rPr>
        <w:t xml:space="preserve"> topic</w:t>
      </w:r>
      <w:r w:rsidR="00365C87">
        <w:rPr>
          <w:rFonts w:eastAsia="Arial Unicode MS" w:cs="Times New Roman"/>
          <w:szCs w:val="22"/>
        </w:rPr>
        <w:tab/>
      </w:r>
      <w:r w:rsidR="00BD4220">
        <w:rPr>
          <w:rFonts w:eastAsia="Arial Unicode MS" w:cs="Times New Roman"/>
          <w:szCs w:val="22"/>
        </w:rPr>
        <w:tab/>
      </w:r>
      <w:r w:rsidR="00BD4220">
        <w:rPr>
          <w:rFonts w:eastAsia="Arial Unicode MS" w:cs="Times New Roman"/>
          <w:b/>
          <w:szCs w:val="22"/>
        </w:rPr>
        <w:t>5</w:t>
      </w:r>
      <w:r w:rsidR="00F91AB6" w:rsidRPr="00365C87">
        <w:rPr>
          <w:rFonts w:eastAsia="Arial Unicode MS" w:cs="Times New Roman"/>
          <w:b/>
          <w:szCs w:val="22"/>
        </w:rPr>
        <w:t xml:space="preserve"> out of 39</w:t>
      </w:r>
    </w:p>
    <w:p w14:paraId="75B02A67" w14:textId="59B8581D" w:rsidR="0065446B" w:rsidRPr="00FD6023" w:rsidRDefault="00400FF2" w:rsidP="00DE408B">
      <w:pPr>
        <w:tabs>
          <w:tab w:val="left" w:pos="7230"/>
          <w:tab w:val="left" w:pos="7938"/>
        </w:tabs>
        <w:ind w:right="-937"/>
        <w:rPr>
          <w:rFonts w:eastAsia="Arial Unicode MS" w:cs="Times New Roman"/>
          <w:szCs w:val="22"/>
        </w:rPr>
      </w:pPr>
      <w:r>
        <w:rPr>
          <w:rFonts w:eastAsia="Arial Unicode MS" w:cs="Times New Roman"/>
          <w:szCs w:val="22"/>
        </w:rPr>
        <w:t>5</w:t>
      </w:r>
      <w:r w:rsidR="00197C7F">
        <w:rPr>
          <w:rFonts w:eastAsia="Arial Unicode MS" w:cs="Times New Roman"/>
          <w:szCs w:val="22"/>
        </w:rPr>
        <w:t xml:space="preserve">. Implications for classroom practice for </w:t>
      </w:r>
      <w:r w:rsidR="00197C7F" w:rsidRPr="00197C7F">
        <w:rPr>
          <w:rFonts w:eastAsia="Arial Unicode MS" w:cs="Times New Roman"/>
          <w:i/>
          <w:szCs w:val="22"/>
        </w:rPr>
        <w:t>one</w:t>
      </w:r>
      <w:r w:rsidR="00197C7F">
        <w:rPr>
          <w:rFonts w:eastAsia="Arial Unicode MS" w:cs="Times New Roman"/>
          <w:szCs w:val="22"/>
        </w:rPr>
        <w:t xml:space="preserve"> of the identified topics</w:t>
      </w:r>
      <w:r w:rsidR="00197C7F">
        <w:rPr>
          <w:rFonts w:eastAsia="Arial Unicode MS" w:cs="Times New Roman"/>
          <w:szCs w:val="22"/>
        </w:rPr>
        <w:tab/>
      </w:r>
      <w:r w:rsidR="00DE408B">
        <w:rPr>
          <w:rFonts w:eastAsia="Arial Unicode MS" w:cs="Times New Roman"/>
          <w:szCs w:val="22"/>
        </w:rPr>
        <w:tab/>
      </w:r>
      <w:r w:rsidR="00197C7F" w:rsidRPr="00365C87">
        <w:rPr>
          <w:rFonts w:eastAsia="Arial Unicode MS" w:cs="Times New Roman"/>
          <w:b/>
          <w:szCs w:val="22"/>
        </w:rPr>
        <w:t>1</w:t>
      </w:r>
      <w:r>
        <w:rPr>
          <w:rFonts w:eastAsia="Arial Unicode MS" w:cs="Times New Roman"/>
          <w:b/>
          <w:szCs w:val="22"/>
        </w:rPr>
        <w:t>4</w:t>
      </w:r>
      <w:r w:rsidR="00197C7F" w:rsidRPr="00365C87">
        <w:rPr>
          <w:rFonts w:eastAsia="Arial Unicode MS" w:cs="Times New Roman"/>
          <w:b/>
          <w:szCs w:val="22"/>
        </w:rPr>
        <w:t xml:space="preserve"> out of 39</w:t>
      </w:r>
    </w:p>
    <w:p w14:paraId="130976E4" w14:textId="10193012" w:rsidR="00F91D6A" w:rsidRPr="00BD4220" w:rsidRDefault="00400FF2" w:rsidP="00BD4220">
      <w:pPr>
        <w:tabs>
          <w:tab w:val="left" w:pos="7230"/>
          <w:tab w:val="left" w:pos="7938"/>
        </w:tabs>
        <w:ind w:right="-937"/>
      </w:pPr>
      <w:r>
        <w:rPr>
          <w:rFonts w:eastAsia="Arial Unicode MS" w:cs="Times New Roman"/>
          <w:szCs w:val="22"/>
        </w:rPr>
        <w:t>6</w:t>
      </w:r>
      <w:r w:rsidR="00FD6023" w:rsidRPr="00FD6023">
        <w:rPr>
          <w:rFonts w:eastAsia="Arial Unicode MS" w:cs="Times New Roman"/>
          <w:szCs w:val="22"/>
        </w:rPr>
        <w:t xml:space="preserve">. </w:t>
      </w:r>
      <w:r w:rsidR="00197C7F">
        <w:rPr>
          <w:rFonts w:eastAsia="Arial Unicode MS" w:cs="Times New Roman"/>
          <w:szCs w:val="22"/>
        </w:rPr>
        <w:t>Academic literacy skills</w:t>
      </w:r>
      <w:r w:rsidR="00197C7F">
        <w:rPr>
          <w:rFonts w:eastAsia="Arial Unicode MS" w:cs="Times New Roman"/>
          <w:szCs w:val="22"/>
        </w:rPr>
        <w:tab/>
      </w:r>
      <w:r w:rsidR="00DE408B">
        <w:rPr>
          <w:rFonts w:eastAsia="Arial Unicode MS" w:cs="Times New Roman"/>
          <w:szCs w:val="22"/>
        </w:rPr>
        <w:tab/>
      </w:r>
      <w:r w:rsidR="00365C87" w:rsidRPr="00365C87">
        <w:rPr>
          <w:rFonts w:eastAsia="Arial Unicode MS" w:cs="Times New Roman"/>
          <w:b/>
          <w:szCs w:val="22"/>
        </w:rPr>
        <w:t>5</w:t>
      </w:r>
      <w:r w:rsidR="00FD6023" w:rsidRPr="00365C87">
        <w:rPr>
          <w:rFonts w:eastAsia="Arial Unicode MS" w:cs="Times New Roman"/>
          <w:b/>
          <w:szCs w:val="22"/>
        </w:rPr>
        <w:t xml:space="preserve"> </w:t>
      </w:r>
      <w:r w:rsidR="00197C7F" w:rsidRPr="00365C87">
        <w:rPr>
          <w:rFonts w:eastAsia="Arial Unicode MS" w:cs="Times New Roman"/>
          <w:b/>
          <w:szCs w:val="22"/>
        </w:rPr>
        <w:t>out of 39</w:t>
      </w:r>
      <w:r w:rsidR="007F6ED7">
        <w:t xml:space="preserve"> </w:t>
      </w:r>
    </w:p>
    <w:p w14:paraId="27F2F76B" w14:textId="2F0A8AFB" w:rsidR="00982C9A" w:rsidRPr="00982C9A" w:rsidRDefault="00982C9A">
      <w:pPr>
        <w:pStyle w:val="p"/>
        <w:rPr>
          <w:b/>
        </w:rPr>
      </w:pPr>
      <w:r w:rsidRPr="00982C9A">
        <w:rPr>
          <w:b/>
        </w:rPr>
        <w:t>Procedure</w:t>
      </w:r>
    </w:p>
    <w:p w14:paraId="646BA66E" w14:textId="72B9448A" w:rsidR="00F91D6A" w:rsidRDefault="007B26CA" w:rsidP="00F91D6A">
      <w:pPr>
        <w:pStyle w:val="li1n"/>
        <w:numPr>
          <w:ilvl w:val="0"/>
          <w:numId w:val="32"/>
        </w:numPr>
        <w:tabs>
          <w:tab w:val="left" w:pos="340"/>
        </w:tabs>
        <w:rPr>
          <w:bCs/>
          <w:u w:val="single"/>
        </w:rPr>
      </w:pPr>
      <w:r>
        <w:rPr>
          <w:bCs/>
          <w:u w:val="single"/>
        </w:rPr>
        <w:t xml:space="preserve">Select </w:t>
      </w:r>
      <w:r w:rsidR="00365C87">
        <w:rPr>
          <w:bCs/>
          <w:u w:val="single"/>
        </w:rPr>
        <w:t>three developmental “topics”</w:t>
      </w:r>
      <w:r>
        <w:rPr>
          <w:bCs/>
          <w:u w:val="single"/>
        </w:rPr>
        <w:t xml:space="preserve"> and age-range</w:t>
      </w:r>
      <w:r w:rsidR="00365C87">
        <w:rPr>
          <w:bCs/>
          <w:u w:val="single"/>
        </w:rPr>
        <w:t xml:space="preserve"> for focus of assignment</w:t>
      </w:r>
    </w:p>
    <w:p w14:paraId="7BC98244" w14:textId="024B6A69" w:rsidR="009D1339" w:rsidRDefault="006F7D51" w:rsidP="00DE408B">
      <w:pPr>
        <w:pStyle w:val="li1n"/>
        <w:numPr>
          <w:ilvl w:val="0"/>
          <w:numId w:val="0"/>
        </w:numPr>
        <w:ind w:left="340"/>
        <w:rPr>
          <w:bCs/>
        </w:rPr>
      </w:pPr>
      <w:r>
        <w:rPr>
          <w:bCs/>
        </w:rPr>
        <w:t xml:space="preserve">The </w:t>
      </w:r>
      <w:r w:rsidR="007B26CA">
        <w:rPr>
          <w:bCs/>
        </w:rPr>
        <w:t>first</w:t>
      </w:r>
      <w:r w:rsidR="00365C87">
        <w:rPr>
          <w:bCs/>
        </w:rPr>
        <w:t xml:space="preserve"> step requires you to select three</w:t>
      </w:r>
      <w:r>
        <w:rPr>
          <w:bCs/>
        </w:rPr>
        <w:t xml:space="preserve"> developmental issue</w:t>
      </w:r>
      <w:r w:rsidR="00365C87">
        <w:rPr>
          <w:bCs/>
        </w:rPr>
        <w:t>s that are</w:t>
      </w:r>
      <w:r>
        <w:rPr>
          <w:bCs/>
        </w:rPr>
        <w:t xml:space="preserve"> of int</w:t>
      </w:r>
      <w:r w:rsidR="00365C87">
        <w:rPr>
          <w:bCs/>
        </w:rPr>
        <w:t>erest to you, and the age-r</w:t>
      </w:r>
      <w:r w:rsidR="009D1339">
        <w:rPr>
          <w:bCs/>
        </w:rPr>
        <w:t>ange that you will focus on (i.e</w:t>
      </w:r>
      <w:r w:rsidR="00365C87">
        <w:rPr>
          <w:bCs/>
        </w:rPr>
        <w:t xml:space="preserve">., early childhood, childhood, adolescence, emerging adulthood). </w:t>
      </w:r>
      <w:r w:rsidR="00443E75">
        <w:rPr>
          <w:bCs/>
        </w:rPr>
        <w:t xml:space="preserve">You will need to select </w:t>
      </w:r>
      <w:r w:rsidR="00443E75" w:rsidRPr="009D1339">
        <w:rPr>
          <w:bCs/>
          <w:u w:val="single"/>
        </w:rPr>
        <w:t xml:space="preserve">one </w:t>
      </w:r>
      <w:r w:rsidR="00443E75">
        <w:rPr>
          <w:bCs/>
        </w:rPr>
        <w:t xml:space="preserve">topic from </w:t>
      </w:r>
      <w:r w:rsidR="00443E75" w:rsidRPr="009D1339">
        <w:rPr>
          <w:bCs/>
          <w:u w:val="single"/>
        </w:rPr>
        <w:t>each</w:t>
      </w:r>
      <w:r w:rsidR="00443E75">
        <w:rPr>
          <w:bCs/>
        </w:rPr>
        <w:t xml:space="preserve"> of the three developmental domains (physical, cognitive, and psychosocial development).  </w:t>
      </w:r>
      <w:r w:rsidR="009D1339">
        <w:rPr>
          <w:bCs/>
        </w:rPr>
        <w:t>Suggested topics from the three developmental are listed below (choose one from each domain):</w:t>
      </w:r>
    </w:p>
    <w:p w14:paraId="0941AD88" w14:textId="77777777" w:rsidR="00F13D6F" w:rsidRDefault="009D1339" w:rsidP="00F13D6F">
      <w:pPr>
        <w:pStyle w:val="li1n"/>
        <w:numPr>
          <w:ilvl w:val="0"/>
          <w:numId w:val="43"/>
        </w:numPr>
        <w:rPr>
          <w:bCs/>
        </w:rPr>
      </w:pPr>
      <w:r>
        <w:rPr>
          <w:bCs/>
        </w:rPr>
        <w:t>Physical development</w:t>
      </w:r>
    </w:p>
    <w:p w14:paraId="63F170AA" w14:textId="767BD2EC" w:rsidR="00F13D6F" w:rsidRDefault="00F13D6F" w:rsidP="00F13D6F">
      <w:pPr>
        <w:pStyle w:val="li1n"/>
        <w:numPr>
          <w:ilvl w:val="1"/>
          <w:numId w:val="43"/>
        </w:numPr>
        <w:rPr>
          <w:bCs/>
        </w:rPr>
      </w:pPr>
      <w:r>
        <w:rPr>
          <w:bCs/>
        </w:rPr>
        <w:t>Sensory system development</w:t>
      </w:r>
    </w:p>
    <w:p w14:paraId="06B55E52" w14:textId="52F62FD1" w:rsidR="00F13D6F" w:rsidRDefault="00F13D6F" w:rsidP="00F13D6F">
      <w:pPr>
        <w:pStyle w:val="li1n"/>
        <w:numPr>
          <w:ilvl w:val="1"/>
          <w:numId w:val="43"/>
        </w:numPr>
        <w:rPr>
          <w:bCs/>
        </w:rPr>
      </w:pPr>
      <w:r>
        <w:rPr>
          <w:bCs/>
        </w:rPr>
        <w:t>Motor system development (fine and gross motor</w:t>
      </w:r>
      <w:r w:rsidR="0040487B">
        <w:rPr>
          <w:bCs/>
        </w:rPr>
        <w:t>, motor planning</w:t>
      </w:r>
      <w:r>
        <w:rPr>
          <w:bCs/>
        </w:rPr>
        <w:t>)</w:t>
      </w:r>
    </w:p>
    <w:p w14:paraId="731E950C" w14:textId="7897E6BD" w:rsidR="00F13D6F" w:rsidRDefault="00F13D6F" w:rsidP="00F13D6F">
      <w:pPr>
        <w:pStyle w:val="li1n"/>
        <w:numPr>
          <w:ilvl w:val="1"/>
          <w:numId w:val="43"/>
        </w:numPr>
        <w:rPr>
          <w:bCs/>
        </w:rPr>
      </w:pPr>
      <w:r>
        <w:rPr>
          <w:bCs/>
        </w:rPr>
        <w:t>Brain development</w:t>
      </w:r>
    </w:p>
    <w:p w14:paraId="7E6DD02B" w14:textId="3F03534A" w:rsidR="00F13D6F" w:rsidRDefault="009D1339" w:rsidP="00F13D6F">
      <w:pPr>
        <w:pStyle w:val="li1n"/>
        <w:numPr>
          <w:ilvl w:val="0"/>
          <w:numId w:val="43"/>
        </w:numPr>
        <w:rPr>
          <w:bCs/>
        </w:rPr>
      </w:pPr>
      <w:r w:rsidRPr="00F13D6F">
        <w:rPr>
          <w:bCs/>
        </w:rPr>
        <w:t>Cognitive development</w:t>
      </w:r>
    </w:p>
    <w:p w14:paraId="7D9F04FD" w14:textId="164BF6DF" w:rsidR="00F13D6F" w:rsidRDefault="00F13D6F" w:rsidP="00F13D6F">
      <w:pPr>
        <w:pStyle w:val="li1n"/>
        <w:numPr>
          <w:ilvl w:val="1"/>
          <w:numId w:val="43"/>
        </w:numPr>
        <w:rPr>
          <w:bCs/>
        </w:rPr>
      </w:pPr>
      <w:r>
        <w:rPr>
          <w:bCs/>
        </w:rPr>
        <w:t>Memory</w:t>
      </w:r>
      <w:r w:rsidR="00DE408B">
        <w:rPr>
          <w:bCs/>
        </w:rPr>
        <w:t xml:space="preserve"> (working memory, long-term memory)</w:t>
      </w:r>
    </w:p>
    <w:p w14:paraId="588F4636" w14:textId="7B4A85B3" w:rsidR="00F13D6F" w:rsidRDefault="00F13D6F" w:rsidP="00F13D6F">
      <w:pPr>
        <w:pStyle w:val="li1n"/>
        <w:numPr>
          <w:ilvl w:val="1"/>
          <w:numId w:val="43"/>
        </w:numPr>
        <w:rPr>
          <w:bCs/>
        </w:rPr>
      </w:pPr>
      <w:r>
        <w:rPr>
          <w:bCs/>
        </w:rPr>
        <w:t>Attention</w:t>
      </w:r>
      <w:r w:rsidR="00DE408B">
        <w:rPr>
          <w:bCs/>
        </w:rPr>
        <w:t xml:space="preserve"> (selection, focus, maintaining)</w:t>
      </w:r>
    </w:p>
    <w:p w14:paraId="15C5E786" w14:textId="6F5074A4" w:rsidR="00F13D6F" w:rsidRDefault="00DE408B" w:rsidP="00F13D6F">
      <w:pPr>
        <w:pStyle w:val="li1n"/>
        <w:numPr>
          <w:ilvl w:val="1"/>
          <w:numId w:val="43"/>
        </w:numPr>
        <w:rPr>
          <w:bCs/>
        </w:rPr>
      </w:pPr>
      <w:r>
        <w:rPr>
          <w:bCs/>
        </w:rPr>
        <w:t>Language (components of language and functional development)</w:t>
      </w:r>
    </w:p>
    <w:p w14:paraId="354F72D5" w14:textId="159F2B47" w:rsidR="00DE408B" w:rsidRDefault="00DE408B" w:rsidP="00F13D6F">
      <w:pPr>
        <w:pStyle w:val="li1n"/>
        <w:numPr>
          <w:ilvl w:val="1"/>
          <w:numId w:val="43"/>
        </w:numPr>
        <w:rPr>
          <w:bCs/>
        </w:rPr>
      </w:pPr>
      <w:r>
        <w:rPr>
          <w:bCs/>
        </w:rPr>
        <w:t>Intelligence (problem solving and creativity)</w:t>
      </w:r>
    </w:p>
    <w:p w14:paraId="1C37038E" w14:textId="63EAFFF8" w:rsidR="00DE408B" w:rsidRDefault="00DE408B" w:rsidP="00F13D6F">
      <w:pPr>
        <w:pStyle w:val="li1n"/>
        <w:numPr>
          <w:ilvl w:val="1"/>
          <w:numId w:val="43"/>
        </w:numPr>
        <w:rPr>
          <w:bCs/>
        </w:rPr>
      </w:pPr>
      <w:r>
        <w:rPr>
          <w:bCs/>
        </w:rPr>
        <w:t>Motivation (goals, intrinsic and extrinsic, self-regulation)</w:t>
      </w:r>
    </w:p>
    <w:p w14:paraId="223E00FC" w14:textId="3FB877ED" w:rsidR="00DE408B" w:rsidRDefault="00DE408B" w:rsidP="00F13D6F">
      <w:pPr>
        <w:pStyle w:val="li1n"/>
        <w:numPr>
          <w:ilvl w:val="1"/>
          <w:numId w:val="43"/>
        </w:numPr>
        <w:rPr>
          <w:bCs/>
        </w:rPr>
      </w:pPr>
      <w:r>
        <w:rPr>
          <w:bCs/>
        </w:rPr>
        <w:t>Auditory and visual processing</w:t>
      </w:r>
    </w:p>
    <w:p w14:paraId="56AB2683" w14:textId="55D80139" w:rsidR="009D1339" w:rsidRDefault="009D1339" w:rsidP="00F13D6F">
      <w:pPr>
        <w:pStyle w:val="li1n"/>
        <w:numPr>
          <w:ilvl w:val="0"/>
          <w:numId w:val="43"/>
        </w:numPr>
        <w:rPr>
          <w:bCs/>
        </w:rPr>
      </w:pPr>
      <w:r w:rsidRPr="00F13D6F">
        <w:rPr>
          <w:bCs/>
        </w:rPr>
        <w:t>Psychosocial development</w:t>
      </w:r>
    </w:p>
    <w:p w14:paraId="6ED6CF9F" w14:textId="443282C9" w:rsidR="00E77A8B" w:rsidRDefault="00E77A8B" w:rsidP="00E77A8B">
      <w:pPr>
        <w:pStyle w:val="li1n"/>
        <w:numPr>
          <w:ilvl w:val="1"/>
          <w:numId w:val="43"/>
        </w:numPr>
        <w:rPr>
          <w:bCs/>
        </w:rPr>
      </w:pPr>
      <w:r>
        <w:rPr>
          <w:bCs/>
        </w:rPr>
        <w:lastRenderedPageBreak/>
        <w:t>Self-esteem and self-concept</w:t>
      </w:r>
    </w:p>
    <w:p w14:paraId="1452B691" w14:textId="2EB4AE2A" w:rsidR="00E77A8B" w:rsidRDefault="00E77A8B" w:rsidP="00E77A8B">
      <w:pPr>
        <w:pStyle w:val="li1n"/>
        <w:numPr>
          <w:ilvl w:val="1"/>
          <w:numId w:val="43"/>
        </w:numPr>
        <w:rPr>
          <w:bCs/>
        </w:rPr>
      </w:pPr>
      <w:r>
        <w:rPr>
          <w:bCs/>
        </w:rPr>
        <w:t>Peer relationships</w:t>
      </w:r>
    </w:p>
    <w:p w14:paraId="60D03601" w14:textId="27D3426A" w:rsidR="00E77A8B" w:rsidRDefault="00E77A8B" w:rsidP="00E77A8B">
      <w:pPr>
        <w:pStyle w:val="li1n"/>
        <w:numPr>
          <w:ilvl w:val="1"/>
          <w:numId w:val="43"/>
        </w:numPr>
        <w:rPr>
          <w:bCs/>
        </w:rPr>
      </w:pPr>
      <w:r>
        <w:rPr>
          <w:bCs/>
        </w:rPr>
        <w:t>Identity development</w:t>
      </w:r>
    </w:p>
    <w:p w14:paraId="648A4704" w14:textId="31C394C0" w:rsidR="00E77A8B" w:rsidRDefault="00E77A8B" w:rsidP="00E77A8B">
      <w:pPr>
        <w:pStyle w:val="li1n"/>
        <w:numPr>
          <w:ilvl w:val="1"/>
          <w:numId w:val="43"/>
        </w:numPr>
        <w:rPr>
          <w:bCs/>
        </w:rPr>
      </w:pPr>
      <w:r>
        <w:rPr>
          <w:bCs/>
        </w:rPr>
        <w:t>Emotional regulation</w:t>
      </w:r>
    </w:p>
    <w:p w14:paraId="7C1CD67E" w14:textId="0CB04707" w:rsidR="0040487B" w:rsidRDefault="0040487B" w:rsidP="0040487B">
      <w:pPr>
        <w:pStyle w:val="li1n"/>
        <w:numPr>
          <w:ilvl w:val="0"/>
          <w:numId w:val="32"/>
        </w:numPr>
        <w:rPr>
          <w:bCs/>
        </w:rPr>
      </w:pPr>
      <w:r>
        <w:rPr>
          <w:bCs/>
        </w:rPr>
        <w:t xml:space="preserve">Once you have selected one topic from each of the three developmental domains, and the age group that you focus on, the next step is to start collecting credible literature to complete the assignment.  The course materials and textbook will provide a basis for your </w:t>
      </w:r>
      <w:proofErr w:type="gramStart"/>
      <w:r>
        <w:rPr>
          <w:bCs/>
        </w:rPr>
        <w:t>assignment,</w:t>
      </w:r>
      <w:proofErr w:type="gramEnd"/>
      <w:r>
        <w:rPr>
          <w:bCs/>
        </w:rPr>
        <w:t xml:space="preserve"> however you will need to collect additional information.  The first step is to develop specific search terms for your literature search, for example:</w:t>
      </w:r>
    </w:p>
    <w:p w14:paraId="0EF17E63" w14:textId="2EDD5B40" w:rsidR="0040487B" w:rsidRDefault="00D40173" w:rsidP="0040487B">
      <w:pPr>
        <w:pStyle w:val="li1n"/>
        <w:numPr>
          <w:ilvl w:val="0"/>
          <w:numId w:val="44"/>
        </w:numPr>
        <w:rPr>
          <w:bCs/>
        </w:rPr>
      </w:pPr>
      <w:r>
        <w:rPr>
          <w:bCs/>
        </w:rPr>
        <w:t>“</w:t>
      </w:r>
      <w:r w:rsidR="0040487B">
        <w:rPr>
          <w:bCs/>
        </w:rPr>
        <w:t>Fine motor development</w:t>
      </w:r>
      <w:r>
        <w:rPr>
          <w:bCs/>
        </w:rPr>
        <w:t>”</w:t>
      </w:r>
      <w:r w:rsidR="0040487B">
        <w:rPr>
          <w:bCs/>
        </w:rPr>
        <w:t xml:space="preserve"> in </w:t>
      </w:r>
      <w:r>
        <w:rPr>
          <w:bCs/>
        </w:rPr>
        <w:t>“</w:t>
      </w:r>
      <w:r w:rsidR="0040487B">
        <w:rPr>
          <w:bCs/>
        </w:rPr>
        <w:t>childhood</w:t>
      </w:r>
      <w:r>
        <w:rPr>
          <w:bCs/>
        </w:rPr>
        <w:t>”</w:t>
      </w:r>
    </w:p>
    <w:p w14:paraId="7D02711A" w14:textId="7B4A2C57" w:rsidR="00D40173" w:rsidRDefault="00D40173" w:rsidP="0040487B">
      <w:pPr>
        <w:pStyle w:val="li1n"/>
        <w:numPr>
          <w:ilvl w:val="0"/>
          <w:numId w:val="44"/>
        </w:numPr>
        <w:rPr>
          <w:bCs/>
        </w:rPr>
      </w:pPr>
      <w:r>
        <w:rPr>
          <w:bCs/>
        </w:rPr>
        <w:t>“Creativity” in “early childhood”</w:t>
      </w:r>
    </w:p>
    <w:p w14:paraId="6793F95E" w14:textId="6EC50448" w:rsidR="00D40173" w:rsidRDefault="00D40173" w:rsidP="0040487B">
      <w:pPr>
        <w:pStyle w:val="li1n"/>
        <w:numPr>
          <w:ilvl w:val="0"/>
          <w:numId w:val="44"/>
        </w:numPr>
        <w:rPr>
          <w:bCs/>
        </w:rPr>
      </w:pPr>
      <w:r>
        <w:rPr>
          <w:bCs/>
        </w:rPr>
        <w:t>“Academic self-concept” in “adolescence”</w:t>
      </w:r>
    </w:p>
    <w:p w14:paraId="174222F0" w14:textId="0D75D668" w:rsidR="00D40173" w:rsidRDefault="00D40173" w:rsidP="00D40173">
      <w:pPr>
        <w:pStyle w:val="li1n"/>
        <w:numPr>
          <w:ilvl w:val="0"/>
          <w:numId w:val="0"/>
        </w:numPr>
        <w:ind w:left="284"/>
        <w:rPr>
          <w:bCs/>
        </w:rPr>
      </w:pPr>
      <w:r>
        <w:rPr>
          <w:bCs/>
        </w:rPr>
        <w:t>Once you have created your search terms, the next step is to start your literature search.  The “locating and selecting credible reference materials” document on th</w:t>
      </w:r>
      <w:r w:rsidR="001145B7">
        <w:rPr>
          <w:bCs/>
        </w:rPr>
        <w:t xml:space="preserve">e course </w:t>
      </w:r>
      <w:proofErr w:type="spellStart"/>
      <w:r w:rsidR="001145B7">
        <w:rPr>
          <w:bCs/>
        </w:rPr>
        <w:t>StudyDesk</w:t>
      </w:r>
      <w:proofErr w:type="spellEnd"/>
      <w:r w:rsidR="001145B7">
        <w:rPr>
          <w:bCs/>
        </w:rPr>
        <w:t xml:space="preserve"> provides advice</w:t>
      </w:r>
      <w:r>
        <w:rPr>
          <w:bCs/>
        </w:rPr>
        <w:t xml:space="preserve"> about how to find appropriate reference material for the assignment.  The assignment tutorial will also provide a demonstration of how to use library databases to locate credible reference materials. </w:t>
      </w:r>
    </w:p>
    <w:p w14:paraId="6E640838" w14:textId="51B3D67A" w:rsidR="001145B7" w:rsidRDefault="001145B7" w:rsidP="0040487B">
      <w:pPr>
        <w:pStyle w:val="li1n"/>
        <w:numPr>
          <w:ilvl w:val="0"/>
          <w:numId w:val="32"/>
        </w:numPr>
        <w:rPr>
          <w:bCs/>
        </w:rPr>
      </w:pPr>
      <w:r>
        <w:rPr>
          <w:bCs/>
        </w:rPr>
        <w:t>Once you have collected and reviewed the literature, the next step is to organise the literature into tables.  This task will help you to synthesise information (to establish key points); and to effectively communicate your findings.  The following points will help you to develop the tables:</w:t>
      </w:r>
    </w:p>
    <w:p w14:paraId="5CCA2329" w14:textId="7A45B933" w:rsidR="001145B7" w:rsidRDefault="00F07013" w:rsidP="001145B7">
      <w:pPr>
        <w:pStyle w:val="li1n"/>
        <w:numPr>
          <w:ilvl w:val="0"/>
          <w:numId w:val="45"/>
        </w:numPr>
        <w:rPr>
          <w:bCs/>
        </w:rPr>
      </w:pPr>
      <w:r>
        <w:rPr>
          <w:bCs/>
        </w:rPr>
        <w:t>Create a table for each of the three topics</w:t>
      </w:r>
    </w:p>
    <w:p w14:paraId="40182B66" w14:textId="01B2DF83" w:rsidR="00F07013" w:rsidRDefault="00F07013" w:rsidP="001145B7">
      <w:pPr>
        <w:pStyle w:val="li1n"/>
        <w:numPr>
          <w:ilvl w:val="0"/>
          <w:numId w:val="45"/>
        </w:numPr>
        <w:rPr>
          <w:bCs/>
        </w:rPr>
      </w:pPr>
      <w:r>
        <w:rPr>
          <w:bCs/>
        </w:rPr>
        <w:t>The following table headings will help you to organise the information:</w:t>
      </w:r>
    </w:p>
    <w:p w14:paraId="5FDECEDD" w14:textId="0715FAA4" w:rsidR="00F07013" w:rsidRDefault="00F07013" w:rsidP="00F07013">
      <w:pPr>
        <w:pStyle w:val="li1n"/>
        <w:numPr>
          <w:ilvl w:val="1"/>
          <w:numId w:val="45"/>
        </w:numPr>
        <w:rPr>
          <w:bCs/>
        </w:rPr>
      </w:pPr>
      <w:r>
        <w:rPr>
          <w:bCs/>
        </w:rPr>
        <w:t>Author and publication date</w:t>
      </w:r>
    </w:p>
    <w:p w14:paraId="4635554B" w14:textId="668566C0" w:rsidR="00F07013" w:rsidRDefault="00F07013" w:rsidP="00F07013">
      <w:pPr>
        <w:pStyle w:val="li1n"/>
        <w:numPr>
          <w:ilvl w:val="1"/>
          <w:numId w:val="45"/>
        </w:numPr>
        <w:rPr>
          <w:bCs/>
        </w:rPr>
      </w:pPr>
      <w:r>
        <w:rPr>
          <w:bCs/>
        </w:rPr>
        <w:t>Research type/method (e.g., experimental, survey)</w:t>
      </w:r>
    </w:p>
    <w:p w14:paraId="713D0844" w14:textId="53F48454" w:rsidR="00F07013" w:rsidRDefault="00F07013" w:rsidP="00F07013">
      <w:pPr>
        <w:pStyle w:val="li1n"/>
        <w:numPr>
          <w:ilvl w:val="1"/>
          <w:numId w:val="45"/>
        </w:numPr>
        <w:rPr>
          <w:bCs/>
        </w:rPr>
      </w:pPr>
      <w:r>
        <w:rPr>
          <w:bCs/>
        </w:rPr>
        <w:t>Sample (e.g., age, number in sample, diversity)</w:t>
      </w:r>
    </w:p>
    <w:p w14:paraId="5421E782" w14:textId="3F59C3D3" w:rsidR="00F07013" w:rsidRDefault="00F07013" w:rsidP="00F07013">
      <w:pPr>
        <w:pStyle w:val="li1n"/>
        <w:numPr>
          <w:ilvl w:val="1"/>
          <w:numId w:val="45"/>
        </w:numPr>
        <w:rPr>
          <w:bCs/>
        </w:rPr>
      </w:pPr>
      <w:r>
        <w:rPr>
          <w:bCs/>
        </w:rPr>
        <w:t>Findings (summary of key points)</w:t>
      </w:r>
    </w:p>
    <w:p w14:paraId="26C3C498" w14:textId="1396C5CD" w:rsidR="00F07013" w:rsidRDefault="00F07013" w:rsidP="00F07013">
      <w:pPr>
        <w:pStyle w:val="li1n"/>
        <w:numPr>
          <w:ilvl w:val="1"/>
          <w:numId w:val="45"/>
        </w:numPr>
        <w:rPr>
          <w:bCs/>
        </w:rPr>
      </w:pPr>
      <w:r>
        <w:rPr>
          <w:bCs/>
        </w:rPr>
        <w:t>Limitations (concerns about the study)</w:t>
      </w:r>
    </w:p>
    <w:p w14:paraId="194075ED" w14:textId="7BCAD6FC" w:rsidR="001145B7" w:rsidRDefault="00F07013" w:rsidP="0040487B">
      <w:pPr>
        <w:pStyle w:val="li1n"/>
        <w:numPr>
          <w:ilvl w:val="0"/>
          <w:numId w:val="32"/>
        </w:numPr>
        <w:rPr>
          <w:bCs/>
        </w:rPr>
      </w:pPr>
      <w:r>
        <w:rPr>
          <w:bCs/>
        </w:rPr>
        <w:t xml:space="preserve">Once you have drafted your tables, the next step is to commence writing your synthesis of the findings.  Prior to writing, you may like to create a </w:t>
      </w:r>
      <w:proofErr w:type="spellStart"/>
      <w:r>
        <w:rPr>
          <w:bCs/>
        </w:rPr>
        <w:t>mindmap</w:t>
      </w:r>
      <w:proofErr w:type="spellEnd"/>
      <w:r>
        <w:rPr>
          <w:bCs/>
        </w:rPr>
        <w:t xml:space="preserve"> for each of the three topics. Creating a </w:t>
      </w:r>
      <w:proofErr w:type="spellStart"/>
      <w:r>
        <w:rPr>
          <w:bCs/>
        </w:rPr>
        <w:t>mindmap</w:t>
      </w:r>
      <w:proofErr w:type="spellEnd"/>
      <w:r>
        <w:rPr>
          <w:bCs/>
        </w:rPr>
        <w:t xml:space="preserve"> will help you to identify the main ideas and connections between </w:t>
      </w:r>
      <w:proofErr w:type="gramStart"/>
      <w:r>
        <w:rPr>
          <w:bCs/>
        </w:rPr>
        <w:t>findings, and</w:t>
      </w:r>
      <w:proofErr w:type="gramEnd"/>
      <w:r>
        <w:rPr>
          <w:bCs/>
        </w:rPr>
        <w:t xml:space="preserve"> can be effective scaffolds (plans) for helping you to develop a logical organisation of points</w:t>
      </w:r>
      <w:r w:rsidR="007B799E">
        <w:rPr>
          <w:bCs/>
        </w:rPr>
        <w:t xml:space="preserve"> in your writing</w:t>
      </w:r>
      <w:r>
        <w:rPr>
          <w:bCs/>
        </w:rPr>
        <w:t xml:space="preserve">.  Once you have completed your </w:t>
      </w:r>
      <w:proofErr w:type="spellStart"/>
      <w:r>
        <w:rPr>
          <w:bCs/>
        </w:rPr>
        <w:t>mindmaps</w:t>
      </w:r>
      <w:proofErr w:type="spellEnd"/>
      <w:r>
        <w:rPr>
          <w:bCs/>
        </w:rPr>
        <w:t>, you may</w:t>
      </w:r>
      <w:r w:rsidR="007B799E">
        <w:rPr>
          <w:bCs/>
        </w:rPr>
        <w:t xml:space="preserve"> then start drafted your synthesis of literature for the three topics. </w:t>
      </w:r>
      <w:r>
        <w:rPr>
          <w:bCs/>
        </w:rPr>
        <w:t xml:space="preserve">  </w:t>
      </w:r>
    </w:p>
    <w:p w14:paraId="58F8D32C" w14:textId="49BFF981" w:rsidR="001145B7" w:rsidRDefault="007B799E" w:rsidP="0040487B">
      <w:pPr>
        <w:pStyle w:val="li1n"/>
        <w:numPr>
          <w:ilvl w:val="0"/>
          <w:numId w:val="32"/>
        </w:numPr>
        <w:rPr>
          <w:bCs/>
        </w:rPr>
      </w:pPr>
      <w:r>
        <w:rPr>
          <w:bCs/>
        </w:rPr>
        <w:t>Once you have drafted your table and synthesis of literature for each topic, you may then like to use the following format to organise your response for each topic:</w:t>
      </w:r>
    </w:p>
    <w:p w14:paraId="0300D95D" w14:textId="26AEFCE4" w:rsidR="007B799E" w:rsidRDefault="007B799E" w:rsidP="007B799E">
      <w:pPr>
        <w:pStyle w:val="li1n"/>
        <w:numPr>
          <w:ilvl w:val="0"/>
          <w:numId w:val="46"/>
        </w:numPr>
        <w:rPr>
          <w:bCs/>
        </w:rPr>
      </w:pPr>
      <w:r>
        <w:rPr>
          <w:bCs/>
        </w:rPr>
        <w:t>A brief explanation of the process used to find literature (e.g., databases used), and the criteria you used to determine credibility of literature</w:t>
      </w:r>
    </w:p>
    <w:p w14:paraId="22982ABA" w14:textId="519C0769" w:rsidR="007B799E" w:rsidRDefault="007B799E" w:rsidP="007B799E">
      <w:pPr>
        <w:pStyle w:val="li1n"/>
        <w:numPr>
          <w:ilvl w:val="0"/>
          <w:numId w:val="46"/>
        </w:numPr>
        <w:rPr>
          <w:bCs/>
        </w:rPr>
      </w:pPr>
      <w:r>
        <w:rPr>
          <w:bCs/>
        </w:rPr>
        <w:t>Introduce and present your table of literature</w:t>
      </w:r>
    </w:p>
    <w:p w14:paraId="31424B01" w14:textId="2DFCD6C9" w:rsidR="007B799E" w:rsidRPr="007B799E" w:rsidRDefault="007B799E" w:rsidP="007B799E">
      <w:pPr>
        <w:pStyle w:val="li1n"/>
        <w:numPr>
          <w:ilvl w:val="0"/>
          <w:numId w:val="46"/>
        </w:numPr>
        <w:rPr>
          <w:bCs/>
        </w:rPr>
      </w:pPr>
      <w:r>
        <w:rPr>
          <w:bCs/>
        </w:rPr>
        <w:t>Provide your synthesis of literature</w:t>
      </w:r>
    </w:p>
    <w:p w14:paraId="4916226D" w14:textId="3155ECB8" w:rsidR="007B799E" w:rsidRDefault="001145B7" w:rsidP="007B799E">
      <w:pPr>
        <w:pStyle w:val="li1n"/>
        <w:numPr>
          <w:ilvl w:val="0"/>
          <w:numId w:val="32"/>
        </w:numPr>
        <w:tabs>
          <w:tab w:val="clear" w:pos="340"/>
          <w:tab w:val="num" w:pos="284"/>
        </w:tabs>
        <w:rPr>
          <w:bCs/>
        </w:rPr>
      </w:pPr>
      <w:r>
        <w:rPr>
          <w:bCs/>
        </w:rPr>
        <w:t xml:space="preserve"> </w:t>
      </w:r>
      <w:r w:rsidR="007B799E">
        <w:rPr>
          <w:bCs/>
        </w:rPr>
        <w:t xml:space="preserve">Once you have completed your synthesis of literature for the three topics, you must then choose </w:t>
      </w:r>
      <w:r w:rsidR="007B799E" w:rsidRPr="007D20D4">
        <w:rPr>
          <w:bCs/>
          <w:u w:val="single"/>
        </w:rPr>
        <w:t>one topic</w:t>
      </w:r>
      <w:r w:rsidR="007B799E">
        <w:rPr>
          <w:bCs/>
        </w:rPr>
        <w:t xml:space="preserve"> </w:t>
      </w:r>
      <w:r w:rsidR="007D20D4">
        <w:rPr>
          <w:bCs/>
        </w:rPr>
        <w:t xml:space="preserve">(from the three the paper reviewed) </w:t>
      </w:r>
      <w:r w:rsidR="007B799E">
        <w:rPr>
          <w:bCs/>
        </w:rPr>
        <w:t xml:space="preserve">and discuss the implications for </w:t>
      </w:r>
      <w:r w:rsidR="007B799E">
        <w:rPr>
          <w:bCs/>
        </w:rPr>
        <w:lastRenderedPageBreak/>
        <w:t xml:space="preserve">classroom practice.  </w:t>
      </w:r>
      <w:r w:rsidR="002D73A4">
        <w:rPr>
          <w:bCs/>
        </w:rPr>
        <w:t>In this section you will present an analysis of how the selected topic impacts planning, instruction and assessment practices.  The section should be formatted into three subsections (see below), with an explicit discussion of how the key topic is related to the listed APSTs for each subsection.</w:t>
      </w:r>
    </w:p>
    <w:p w14:paraId="3C9BA0A2" w14:textId="486721F0" w:rsidR="002D73A4" w:rsidRPr="002D73A4" w:rsidRDefault="002D73A4" w:rsidP="007D20D4">
      <w:pPr>
        <w:pStyle w:val="li1n"/>
        <w:numPr>
          <w:ilvl w:val="0"/>
          <w:numId w:val="48"/>
        </w:numPr>
        <w:rPr>
          <w:bCs/>
        </w:rPr>
      </w:pPr>
      <w:r>
        <w:t xml:space="preserve">Planning practice </w:t>
      </w:r>
    </w:p>
    <w:p w14:paraId="6F20FB77" w14:textId="77777777" w:rsidR="00A22BEE" w:rsidRPr="00A22BEE" w:rsidRDefault="007949CB" w:rsidP="002D73A4">
      <w:pPr>
        <w:pStyle w:val="li1n"/>
        <w:numPr>
          <w:ilvl w:val="1"/>
          <w:numId w:val="48"/>
        </w:numPr>
        <w:rPr>
          <w:bCs/>
        </w:rPr>
      </w:pPr>
      <w:r>
        <w:t>Content selection and organisation (APST 2.2)</w:t>
      </w:r>
    </w:p>
    <w:p w14:paraId="0FC2246D" w14:textId="58AC771E" w:rsidR="007D20D4" w:rsidRPr="007D20D4" w:rsidRDefault="00A22BEE" w:rsidP="00FE02A2">
      <w:pPr>
        <w:pStyle w:val="li1n"/>
        <w:numPr>
          <w:ilvl w:val="1"/>
          <w:numId w:val="48"/>
        </w:numPr>
        <w:rPr>
          <w:bCs/>
        </w:rPr>
      </w:pPr>
      <w:proofErr w:type="spellStart"/>
      <w:r>
        <w:t>Intepret</w:t>
      </w:r>
      <w:proofErr w:type="spellEnd"/>
      <w:r>
        <w:t xml:space="preserve"> student data (APST 5.4)</w:t>
      </w:r>
      <w:r w:rsidR="00200C68">
        <w:t xml:space="preserve"> </w:t>
      </w:r>
    </w:p>
    <w:p w14:paraId="2FF49739" w14:textId="6B628CC4" w:rsidR="002D73A4" w:rsidRPr="002D73A4" w:rsidRDefault="002D73A4" w:rsidP="007D20D4">
      <w:pPr>
        <w:pStyle w:val="li1n"/>
        <w:numPr>
          <w:ilvl w:val="0"/>
          <w:numId w:val="48"/>
        </w:numPr>
        <w:rPr>
          <w:bCs/>
        </w:rPr>
      </w:pPr>
      <w:r>
        <w:t>Instructional practice</w:t>
      </w:r>
      <w:r w:rsidR="00200C68">
        <w:t xml:space="preserve"> </w:t>
      </w:r>
    </w:p>
    <w:p w14:paraId="563E9931" w14:textId="48BB9D83" w:rsidR="007D20D4" w:rsidRPr="00A22BEE" w:rsidRDefault="00200C68" w:rsidP="002D73A4">
      <w:pPr>
        <w:pStyle w:val="li1n"/>
        <w:numPr>
          <w:ilvl w:val="1"/>
          <w:numId w:val="48"/>
        </w:numPr>
        <w:rPr>
          <w:bCs/>
        </w:rPr>
      </w:pPr>
      <w:r>
        <w:t xml:space="preserve"> </w:t>
      </w:r>
      <w:r w:rsidR="007949CB">
        <w:t>C</w:t>
      </w:r>
      <w:r w:rsidR="00A22BEE">
        <w:t>ontent and teaching strategies (APST 2.1)</w:t>
      </w:r>
    </w:p>
    <w:p w14:paraId="45A86E02" w14:textId="34EA3C3A" w:rsidR="00A22BEE" w:rsidRPr="007D20D4" w:rsidRDefault="00A22BEE" w:rsidP="00FE02A2">
      <w:pPr>
        <w:pStyle w:val="li1n"/>
        <w:numPr>
          <w:ilvl w:val="1"/>
          <w:numId w:val="48"/>
        </w:numPr>
        <w:rPr>
          <w:bCs/>
        </w:rPr>
      </w:pPr>
      <w:r>
        <w:rPr>
          <w:bCs/>
        </w:rPr>
        <w:t>Differentiate teaching to meet specific learning needs (APST 1.5)</w:t>
      </w:r>
    </w:p>
    <w:p w14:paraId="0289AC6E" w14:textId="6096834E" w:rsidR="002D73A4" w:rsidRPr="002D73A4" w:rsidRDefault="002D73A4" w:rsidP="007D20D4">
      <w:pPr>
        <w:pStyle w:val="li1n"/>
        <w:numPr>
          <w:ilvl w:val="0"/>
          <w:numId w:val="48"/>
        </w:numPr>
        <w:rPr>
          <w:bCs/>
        </w:rPr>
      </w:pPr>
      <w:r>
        <w:t>Assessment practice</w:t>
      </w:r>
      <w:r w:rsidR="00200C68">
        <w:t xml:space="preserve"> </w:t>
      </w:r>
    </w:p>
    <w:p w14:paraId="7931D214" w14:textId="77777777" w:rsidR="00A22BEE" w:rsidRPr="00A22BEE" w:rsidRDefault="00A22BEE" w:rsidP="002D73A4">
      <w:pPr>
        <w:pStyle w:val="li1n"/>
        <w:numPr>
          <w:ilvl w:val="1"/>
          <w:numId w:val="48"/>
        </w:numPr>
        <w:rPr>
          <w:bCs/>
        </w:rPr>
      </w:pPr>
      <w:r>
        <w:t xml:space="preserve">Curriculum, assessment and reporting </w:t>
      </w:r>
      <w:r w:rsidR="00200C68">
        <w:t>(APST 2.3)</w:t>
      </w:r>
    </w:p>
    <w:p w14:paraId="2D37E74B" w14:textId="09382394" w:rsidR="00200C68" w:rsidRDefault="00A22BEE" w:rsidP="00FE02A2">
      <w:pPr>
        <w:pStyle w:val="li1n"/>
        <w:numPr>
          <w:ilvl w:val="1"/>
          <w:numId w:val="48"/>
        </w:numPr>
        <w:rPr>
          <w:bCs/>
        </w:rPr>
      </w:pPr>
      <w:r>
        <w:t>Assess student learning (APST 5.1)</w:t>
      </w:r>
      <w:r w:rsidR="00200C68">
        <w:t xml:space="preserve">  </w:t>
      </w:r>
    </w:p>
    <w:p w14:paraId="2995395B" w14:textId="77777777" w:rsidR="007D20D4" w:rsidRDefault="007D20D4" w:rsidP="007B799E">
      <w:pPr>
        <w:pStyle w:val="li1n"/>
        <w:numPr>
          <w:ilvl w:val="0"/>
          <w:numId w:val="32"/>
        </w:numPr>
        <w:tabs>
          <w:tab w:val="clear" w:pos="340"/>
          <w:tab w:val="num" w:pos="284"/>
        </w:tabs>
        <w:rPr>
          <w:bCs/>
        </w:rPr>
      </w:pPr>
      <w:r>
        <w:rPr>
          <w:bCs/>
        </w:rPr>
        <w:t xml:space="preserve">The final step in the drafting process involves writing the introduction and conclusion for the systematic literature review.  The introduction must identify the three topics and age group that you the paper will discuss, and the conclusion should provide a brief summary.  </w:t>
      </w:r>
    </w:p>
    <w:p w14:paraId="5670107F" w14:textId="5F2FF870" w:rsidR="00223CE6" w:rsidRDefault="00223CE6" w:rsidP="007B799E">
      <w:pPr>
        <w:pStyle w:val="li1n"/>
        <w:numPr>
          <w:ilvl w:val="0"/>
          <w:numId w:val="32"/>
        </w:numPr>
        <w:tabs>
          <w:tab w:val="clear" w:pos="340"/>
          <w:tab w:val="num" w:pos="284"/>
        </w:tabs>
        <w:rPr>
          <w:bCs/>
        </w:rPr>
      </w:pPr>
      <w:r>
        <w:rPr>
          <w:bCs/>
        </w:rPr>
        <w:t xml:space="preserve">The systematic literature review </w:t>
      </w:r>
      <w:r>
        <w:t>is to be prepared using the APA format.  Information about using the APA format will be included in the course materials, and in the assignment tutorial. It is important to recognise that the APA format includes: (1) the writing style (e.g., clear and concise); (2) the paper format (e.g., size 12 times new roman font); and (3) the referencing style (both for in-text referencing and the format of the reference list).</w:t>
      </w:r>
    </w:p>
    <w:p w14:paraId="6B29BAF4" w14:textId="77777777" w:rsidR="007D20D4" w:rsidRDefault="007D20D4" w:rsidP="005F21C0">
      <w:pPr>
        <w:pStyle w:val="li1p"/>
        <w:rPr>
          <w:rFonts w:eastAsia="Arial Unicode MS" w:cs="Times New Roman"/>
          <w:b/>
          <w:szCs w:val="22"/>
        </w:rPr>
      </w:pPr>
    </w:p>
    <w:p w14:paraId="3AF60CBD" w14:textId="7CD35AB8" w:rsidR="007D20D4" w:rsidRDefault="007D20D4" w:rsidP="007D20D4">
      <w:pPr>
        <w:pStyle w:val="li1p"/>
        <w:ind w:left="0"/>
        <w:rPr>
          <w:rFonts w:eastAsia="Arial Unicode MS" w:cs="Times New Roman"/>
          <w:szCs w:val="22"/>
        </w:rPr>
      </w:pPr>
      <w:r>
        <w:rPr>
          <w:rFonts w:eastAsia="Arial Unicode MS" w:cs="Times New Roman"/>
          <w:b/>
          <w:szCs w:val="22"/>
        </w:rPr>
        <w:t>Pulling the pieces together</w:t>
      </w:r>
    </w:p>
    <w:p w14:paraId="534C3E00" w14:textId="50D7C33F" w:rsidR="007D20D4" w:rsidRDefault="007D20D4" w:rsidP="007D20D4">
      <w:pPr>
        <w:pStyle w:val="li1p"/>
        <w:ind w:left="0"/>
        <w:rPr>
          <w:rFonts w:eastAsia="Arial Unicode MS" w:cs="Times New Roman"/>
          <w:szCs w:val="22"/>
        </w:rPr>
      </w:pPr>
      <w:r>
        <w:rPr>
          <w:rFonts w:eastAsia="Arial Unicode MS" w:cs="Times New Roman"/>
          <w:szCs w:val="22"/>
        </w:rPr>
        <w:t>T</w:t>
      </w:r>
      <w:bookmarkStart w:id="0" w:name="_GoBack"/>
      <w:bookmarkEnd w:id="0"/>
      <w:r>
        <w:rPr>
          <w:rFonts w:eastAsia="Arial Unicode MS" w:cs="Times New Roman"/>
          <w:szCs w:val="22"/>
        </w:rPr>
        <w:t xml:space="preserve">o table below has been created </w:t>
      </w:r>
      <w:r w:rsidR="00223CE6">
        <w:rPr>
          <w:rFonts w:eastAsia="Arial Unicode MS" w:cs="Times New Roman"/>
          <w:szCs w:val="22"/>
        </w:rPr>
        <w:t xml:space="preserve">to assist you to see the connections between the assignment task (elements), the procedural steps above, and the marking criteria. </w:t>
      </w:r>
    </w:p>
    <w:p w14:paraId="63F91637" w14:textId="77777777" w:rsidR="00EA0F02" w:rsidRPr="00BD4220" w:rsidRDefault="00EA0F02" w:rsidP="007D20D4">
      <w:pPr>
        <w:pStyle w:val="li1p"/>
        <w:ind w:left="0"/>
        <w:rPr>
          <w:rFonts w:eastAsia="Arial Unicode MS" w:cs="Times New Roman"/>
          <w:b/>
          <w:sz w:val="16"/>
          <w:szCs w:val="16"/>
        </w:rPr>
      </w:pPr>
    </w:p>
    <w:tbl>
      <w:tblPr>
        <w:tblStyle w:val="TableGrid"/>
        <w:tblW w:w="0" w:type="auto"/>
        <w:tblLook w:val="04A0" w:firstRow="1" w:lastRow="0" w:firstColumn="1" w:lastColumn="0" w:noHBand="0" w:noVBand="1"/>
      </w:tblPr>
      <w:tblGrid>
        <w:gridCol w:w="2755"/>
        <w:gridCol w:w="2756"/>
        <w:gridCol w:w="2756"/>
      </w:tblGrid>
      <w:tr w:rsidR="00EA0F02" w:rsidRPr="00EA0F02" w14:paraId="703238E4" w14:textId="77777777" w:rsidTr="00EA0F02">
        <w:tc>
          <w:tcPr>
            <w:tcW w:w="2755" w:type="dxa"/>
          </w:tcPr>
          <w:p w14:paraId="205E1D4A" w14:textId="6CA1A786" w:rsidR="00EA0F02" w:rsidRPr="00EA0F02" w:rsidRDefault="00EA0F02" w:rsidP="00EA0F02">
            <w:pPr>
              <w:pStyle w:val="li1p"/>
              <w:ind w:left="0"/>
              <w:jc w:val="center"/>
              <w:rPr>
                <w:rFonts w:eastAsia="Arial Unicode MS" w:cs="Times New Roman"/>
                <w:b/>
                <w:szCs w:val="22"/>
              </w:rPr>
            </w:pPr>
            <w:r w:rsidRPr="00EA0F02">
              <w:rPr>
                <w:rFonts w:eastAsia="Arial Unicode MS" w:cs="Times New Roman"/>
                <w:b/>
                <w:szCs w:val="22"/>
              </w:rPr>
              <w:t>Assignment Element</w:t>
            </w:r>
          </w:p>
        </w:tc>
        <w:tc>
          <w:tcPr>
            <w:tcW w:w="2756" w:type="dxa"/>
          </w:tcPr>
          <w:p w14:paraId="4C8D96DC" w14:textId="77777777" w:rsidR="00EA0F02" w:rsidRDefault="00EA0F02" w:rsidP="00EA0F02">
            <w:pPr>
              <w:pStyle w:val="li1p"/>
              <w:ind w:left="0"/>
              <w:jc w:val="center"/>
              <w:rPr>
                <w:rFonts w:eastAsia="Arial Unicode MS" w:cs="Times New Roman"/>
                <w:b/>
                <w:szCs w:val="22"/>
              </w:rPr>
            </w:pPr>
            <w:r w:rsidRPr="00EA0F02">
              <w:rPr>
                <w:rFonts w:eastAsia="Arial Unicode MS" w:cs="Times New Roman"/>
                <w:b/>
                <w:szCs w:val="22"/>
              </w:rPr>
              <w:t xml:space="preserve">Procedural Step </w:t>
            </w:r>
          </w:p>
          <w:p w14:paraId="5596584E" w14:textId="6EE15C7F" w:rsidR="00EA0F02" w:rsidRPr="00EA0F02" w:rsidRDefault="00EA0F02" w:rsidP="00EA0F02">
            <w:pPr>
              <w:pStyle w:val="li1p"/>
              <w:ind w:left="0"/>
              <w:jc w:val="center"/>
              <w:rPr>
                <w:rFonts w:eastAsia="Arial Unicode MS" w:cs="Times New Roman"/>
                <w:b/>
                <w:szCs w:val="22"/>
              </w:rPr>
            </w:pPr>
            <w:r w:rsidRPr="00EA0F02">
              <w:rPr>
                <w:rFonts w:eastAsia="Arial Unicode MS" w:cs="Times New Roman"/>
                <w:szCs w:val="22"/>
              </w:rPr>
              <w:t>(described above)</w:t>
            </w:r>
          </w:p>
        </w:tc>
        <w:tc>
          <w:tcPr>
            <w:tcW w:w="2756" w:type="dxa"/>
          </w:tcPr>
          <w:p w14:paraId="03C67990" w14:textId="06CB92A3" w:rsidR="00EA0F02" w:rsidRPr="00EA0F02" w:rsidRDefault="00223CE6" w:rsidP="00EA0F02">
            <w:pPr>
              <w:pStyle w:val="li1p"/>
              <w:ind w:left="0"/>
              <w:jc w:val="center"/>
              <w:rPr>
                <w:rFonts w:eastAsia="Arial Unicode MS" w:cs="Times New Roman"/>
                <w:b/>
                <w:szCs w:val="22"/>
              </w:rPr>
            </w:pPr>
            <w:r>
              <w:rPr>
                <w:rFonts w:eastAsia="Arial Unicode MS" w:cs="Times New Roman"/>
                <w:b/>
                <w:szCs w:val="22"/>
              </w:rPr>
              <w:t xml:space="preserve">Marking </w:t>
            </w:r>
            <w:r w:rsidR="00EA0F02" w:rsidRPr="00EA0F02">
              <w:rPr>
                <w:rFonts w:eastAsia="Arial Unicode MS" w:cs="Times New Roman"/>
                <w:b/>
                <w:szCs w:val="22"/>
              </w:rPr>
              <w:t>Criteria</w:t>
            </w:r>
          </w:p>
        </w:tc>
      </w:tr>
      <w:tr w:rsidR="00EA0F02" w14:paraId="61EE4A34" w14:textId="77777777" w:rsidTr="00EA0F02">
        <w:tc>
          <w:tcPr>
            <w:tcW w:w="2755" w:type="dxa"/>
          </w:tcPr>
          <w:p w14:paraId="51BD69C7" w14:textId="56A66786" w:rsidR="00EA0F02" w:rsidRPr="00EA0F02" w:rsidRDefault="00EA0F02" w:rsidP="007D20D4">
            <w:pPr>
              <w:pStyle w:val="li1p"/>
              <w:ind w:left="0"/>
              <w:rPr>
                <w:rFonts w:eastAsia="Arial Unicode MS" w:cs="Times New Roman"/>
                <w:i/>
                <w:szCs w:val="22"/>
              </w:rPr>
            </w:pPr>
            <w:r w:rsidRPr="00EA0F02">
              <w:rPr>
                <w:rFonts w:eastAsia="Arial Unicode MS" w:cs="Times New Roman"/>
                <w:i/>
                <w:szCs w:val="22"/>
              </w:rPr>
              <w:t>Introduction</w:t>
            </w:r>
          </w:p>
        </w:tc>
        <w:tc>
          <w:tcPr>
            <w:tcW w:w="2756" w:type="dxa"/>
          </w:tcPr>
          <w:p w14:paraId="6A8FE74F" w14:textId="58C5AC3D" w:rsidR="00EA0F02" w:rsidRPr="00EA0F02" w:rsidRDefault="00EA0F02" w:rsidP="007D20D4">
            <w:pPr>
              <w:pStyle w:val="li1p"/>
              <w:ind w:left="0"/>
              <w:rPr>
                <w:rFonts w:eastAsia="Arial Unicode MS" w:cs="Times New Roman"/>
                <w:i/>
                <w:szCs w:val="22"/>
              </w:rPr>
            </w:pPr>
            <w:r w:rsidRPr="00EA0F02">
              <w:rPr>
                <w:rFonts w:eastAsia="Arial Unicode MS" w:cs="Times New Roman"/>
                <w:i/>
                <w:szCs w:val="22"/>
              </w:rPr>
              <w:t>Step 7</w:t>
            </w:r>
          </w:p>
        </w:tc>
        <w:tc>
          <w:tcPr>
            <w:tcW w:w="2756" w:type="dxa"/>
          </w:tcPr>
          <w:p w14:paraId="2DA9B0BF" w14:textId="25415EB4" w:rsidR="00223CE6" w:rsidRPr="00EA0F02" w:rsidRDefault="00BD4220" w:rsidP="00223CE6">
            <w:pPr>
              <w:pStyle w:val="li1p"/>
              <w:numPr>
                <w:ilvl w:val="0"/>
                <w:numId w:val="49"/>
              </w:numPr>
              <w:rPr>
                <w:rFonts w:eastAsia="Arial Unicode MS" w:cs="Times New Roman"/>
                <w:i/>
                <w:szCs w:val="22"/>
              </w:rPr>
            </w:pPr>
            <w:r>
              <w:rPr>
                <w:rFonts w:eastAsia="Arial Unicode MS" w:cs="Times New Roman"/>
                <w:i/>
                <w:szCs w:val="22"/>
              </w:rPr>
              <w:t>Criterion</w:t>
            </w:r>
            <w:r w:rsidR="00223CE6">
              <w:rPr>
                <w:rFonts w:eastAsia="Arial Unicode MS" w:cs="Times New Roman"/>
                <w:i/>
                <w:szCs w:val="22"/>
              </w:rPr>
              <w:t xml:space="preserve"> </w:t>
            </w:r>
            <w:r w:rsidR="003D1D97">
              <w:rPr>
                <w:rFonts w:eastAsia="Arial Unicode MS" w:cs="Times New Roman"/>
                <w:i/>
                <w:szCs w:val="22"/>
              </w:rPr>
              <w:t>6</w:t>
            </w:r>
          </w:p>
        </w:tc>
      </w:tr>
      <w:tr w:rsidR="00BD4220" w14:paraId="77085FC1" w14:textId="77777777" w:rsidTr="00EA0F02">
        <w:tc>
          <w:tcPr>
            <w:tcW w:w="2755" w:type="dxa"/>
          </w:tcPr>
          <w:p w14:paraId="5AB58BC3" w14:textId="3F0660C8" w:rsidR="00BD4220" w:rsidRPr="00EA0F02" w:rsidRDefault="00BD4220" w:rsidP="007D20D4">
            <w:pPr>
              <w:pStyle w:val="li1p"/>
              <w:ind w:left="0"/>
              <w:rPr>
                <w:i/>
              </w:rPr>
            </w:pPr>
            <w:r>
              <w:rPr>
                <w:i/>
              </w:rPr>
              <w:t>Justification and synthesis of literature selection for the literature review</w:t>
            </w:r>
          </w:p>
        </w:tc>
        <w:tc>
          <w:tcPr>
            <w:tcW w:w="2756" w:type="dxa"/>
          </w:tcPr>
          <w:p w14:paraId="01BFAADC" w14:textId="72BBC154" w:rsidR="00BD4220" w:rsidRPr="00EA0F02" w:rsidRDefault="00BD4220" w:rsidP="007D20D4">
            <w:pPr>
              <w:pStyle w:val="li1p"/>
              <w:ind w:left="0"/>
              <w:rPr>
                <w:rFonts w:eastAsia="Arial Unicode MS" w:cs="Times New Roman"/>
                <w:i/>
                <w:szCs w:val="22"/>
              </w:rPr>
            </w:pPr>
            <w:r>
              <w:rPr>
                <w:rFonts w:eastAsia="Arial Unicode MS" w:cs="Times New Roman"/>
                <w:i/>
                <w:szCs w:val="22"/>
              </w:rPr>
              <w:t>Steps 2, 3, 4 &amp; 5</w:t>
            </w:r>
          </w:p>
        </w:tc>
        <w:tc>
          <w:tcPr>
            <w:tcW w:w="2756" w:type="dxa"/>
          </w:tcPr>
          <w:p w14:paraId="442878CC" w14:textId="57DADE8E" w:rsidR="00BD4220" w:rsidRDefault="00BD4220" w:rsidP="00223CE6">
            <w:pPr>
              <w:pStyle w:val="li1p"/>
              <w:numPr>
                <w:ilvl w:val="0"/>
                <w:numId w:val="49"/>
              </w:numPr>
              <w:rPr>
                <w:rFonts w:eastAsia="Arial Unicode MS" w:cs="Times New Roman"/>
                <w:i/>
                <w:szCs w:val="22"/>
              </w:rPr>
            </w:pPr>
            <w:r>
              <w:rPr>
                <w:rFonts w:eastAsia="Arial Unicode MS" w:cs="Times New Roman"/>
                <w:i/>
                <w:szCs w:val="22"/>
              </w:rPr>
              <w:t xml:space="preserve">Criterion </w:t>
            </w:r>
            <w:r w:rsidR="003D1D97">
              <w:rPr>
                <w:rFonts w:eastAsia="Arial Unicode MS" w:cs="Times New Roman"/>
                <w:i/>
                <w:szCs w:val="22"/>
              </w:rPr>
              <w:t>1</w:t>
            </w:r>
          </w:p>
          <w:p w14:paraId="310A666E" w14:textId="0298CC26" w:rsidR="00BD4220" w:rsidRDefault="00BD4220" w:rsidP="00223CE6">
            <w:pPr>
              <w:pStyle w:val="li1p"/>
              <w:numPr>
                <w:ilvl w:val="0"/>
                <w:numId w:val="49"/>
              </w:numPr>
              <w:rPr>
                <w:rFonts w:eastAsia="Arial Unicode MS" w:cs="Times New Roman"/>
                <w:i/>
                <w:szCs w:val="22"/>
              </w:rPr>
            </w:pPr>
            <w:r>
              <w:rPr>
                <w:rFonts w:eastAsia="Arial Unicode MS" w:cs="Times New Roman"/>
                <w:i/>
                <w:szCs w:val="22"/>
              </w:rPr>
              <w:t xml:space="preserve">Criterion </w:t>
            </w:r>
            <w:r w:rsidR="003D1D97">
              <w:rPr>
                <w:rFonts w:eastAsia="Arial Unicode MS" w:cs="Times New Roman"/>
                <w:i/>
                <w:szCs w:val="22"/>
              </w:rPr>
              <w:t>6</w:t>
            </w:r>
            <w:r>
              <w:rPr>
                <w:rFonts w:eastAsia="Arial Unicode MS" w:cs="Times New Roman"/>
                <w:i/>
                <w:szCs w:val="22"/>
              </w:rPr>
              <w:t xml:space="preserve"> </w:t>
            </w:r>
          </w:p>
        </w:tc>
      </w:tr>
      <w:tr w:rsidR="00EA0F02" w14:paraId="7C724248" w14:textId="77777777" w:rsidTr="00EA0F02">
        <w:tc>
          <w:tcPr>
            <w:tcW w:w="2755" w:type="dxa"/>
          </w:tcPr>
          <w:p w14:paraId="0DA19D49" w14:textId="560CE6A0" w:rsidR="00EA0F02" w:rsidRPr="00EA0F02" w:rsidRDefault="00EA0F02" w:rsidP="007D20D4">
            <w:pPr>
              <w:pStyle w:val="li1p"/>
              <w:ind w:left="0"/>
              <w:rPr>
                <w:rFonts w:eastAsia="Arial Unicode MS" w:cs="Times New Roman"/>
                <w:i/>
                <w:szCs w:val="22"/>
              </w:rPr>
            </w:pPr>
            <w:r w:rsidRPr="00EA0F02">
              <w:rPr>
                <w:i/>
              </w:rPr>
              <w:t>Topic 1 - selected physical topic</w:t>
            </w:r>
          </w:p>
        </w:tc>
        <w:tc>
          <w:tcPr>
            <w:tcW w:w="2756" w:type="dxa"/>
          </w:tcPr>
          <w:p w14:paraId="0C1BBEAF" w14:textId="326D8431" w:rsidR="00EA0F02" w:rsidRPr="00EA0F02" w:rsidRDefault="00EA0F02" w:rsidP="007D20D4">
            <w:pPr>
              <w:pStyle w:val="li1p"/>
              <w:ind w:left="0"/>
              <w:rPr>
                <w:rFonts w:eastAsia="Arial Unicode MS" w:cs="Times New Roman"/>
                <w:i/>
                <w:szCs w:val="22"/>
              </w:rPr>
            </w:pPr>
            <w:r w:rsidRPr="00EA0F02">
              <w:rPr>
                <w:rFonts w:eastAsia="Arial Unicode MS" w:cs="Times New Roman"/>
                <w:i/>
                <w:szCs w:val="22"/>
              </w:rPr>
              <w:t>Steps 1, 2, 3, 4 &amp; 5</w:t>
            </w:r>
          </w:p>
        </w:tc>
        <w:tc>
          <w:tcPr>
            <w:tcW w:w="2756" w:type="dxa"/>
          </w:tcPr>
          <w:p w14:paraId="75E081F0" w14:textId="3ADC8A1F" w:rsidR="00EA0F02" w:rsidRDefault="00BD4220" w:rsidP="00223CE6">
            <w:pPr>
              <w:pStyle w:val="li1p"/>
              <w:numPr>
                <w:ilvl w:val="0"/>
                <w:numId w:val="49"/>
              </w:numPr>
              <w:rPr>
                <w:rFonts w:eastAsia="Arial Unicode MS" w:cs="Times New Roman"/>
                <w:i/>
                <w:szCs w:val="22"/>
              </w:rPr>
            </w:pPr>
            <w:r>
              <w:rPr>
                <w:rFonts w:eastAsia="Arial Unicode MS" w:cs="Times New Roman"/>
                <w:i/>
                <w:szCs w:val="22"/>
              </w:rPr>
              <w:t xml:space="preserve">Criterion </w:t>
            </w:r>
            <w:r w:rsidR="003D1D97">
              <w:rPr>
                <w:rFonts w:eastAsia="Arial Unicode MS" w:cs="Times New Roman"/>
                <w:i/>
                <w:szCs w:val="22"/>
              </w:rPr>
              <w:t>2</w:t>
            </w:r>
          </w:p>
          <w:p w14:paraId="1F6EE5CA" w14:textId="39ABA992" w:rsidR="00223CE6" w:rsidRPr="00EA0F02" w:rsidRDefault="00BD4220" w:rsidP="00223CE6">
            <w:pPr>
              <w:pStyle w:val="li1p"/>
              <w:numPr>
                <w:ilvl w:val="0"/>
                <w:numId w:val="49"/>
              </w:numPr>
              <w:rPr>
                <w:rFonts w:eastAsia="Arial Unicode MS" w:cs="Times New Roman"/>
                <w:i/>
                <w:szCs w:val="22"/>
              </w:rPr>
            </w:pPr>
            <w:r>
              <w:rPr>
                <w:rFonts w:eastAsia="Arial Unicode MS" w:cs="Times New Roman"/>
                <w:i/>
                <w:szCs w:val="22"/>
              </w:rPr>
              <w:t xml:space="preserve">Criterion </w:t>
            </w:r>
            <w:r w:rsidR="003D1D97">
              <w:rPr>
                <w:rFonts w:eastAsia="Arial Unicode MS" w:cs="Times New Roman"/>
                <w:i/>
                <w:szCs w:val="22"/>
              </w:rPr>
              <w:t>6</w:t>
            </w:r>
          </w:p>
        </w:tc>
      </w:tr>
      <w:tr w:rsidR="00EA0F02" w14:paraId="62B24199" w14:textId="77777777" w:rsidTr="00EA0F02">
        <w:tc>
          <w:tcPr>
            <w:tcW w:w="2755" w:type="dxa"/>
          </w:tcPr>
          <w:p w14:paraId="4665C46F" w14:textId="5D375B4B" w:rsidR="00EA0F02" w:rsidRPr="00EA0F02" w:rsidRDefault="00EA0F02" w:rsidP="00EA0F02">
            <w:pPr>
              <w:pStyle w:val="li1p"/>
              <w:ind w:left="0"/>
              <w:rPr>
                <w:rFonts w:eastAsia="Arial Unicode MS" w:cs="Times New Roman"/>
                <w:i/>
                <w:szCs w:val="22"/>
              </w:rPr>
            </w:pPr>
            <w:r w:rsidRPr="00EA0F02">
              <w:rPr>
                <w:i/>
              </w:rPr>
              <w:t>Topic 2 - selected cognitive topic</w:t>
            </w:r>
          </w:p>
        </w:tc>
        <w:tc>
          <w:tcPr>
            <w:tcW w:w="2756" w:type="dxa"/>
          </w:tcPr>
          <w:p w14:paraId="492DAEF7" w14:textId="399F9DAC" w:rsidR="00EA0F02" w:rsidRPr="00EA0F02" w:rsidRDefault="00EA0F02" w:rsidP="00EA0F02">
            <w:pPr>
              <w:pStyle w:val="li1p"/>
              <w:ind w:left="0"/>
              <w:rPr>
                <w:rFonts w:eastAsia="Arial Unicode MS" w:cs="Times New Roman"/>
                <w:i/>
                <w:szCs w:val="22"/>
              </w:rPr>
            </w:pPr>
            <w:r w:rsidRPr="00EA0F02">
              <w:rPr>
                <w:rFonts w:eastAsia="Arial Unicode MS" w:cs="Times New Roman"/>
                <w:i/>
                <w:szCs w:val="22"/>
              </w:rPr>
              <w:t>Steps 1, 2, 3, 4 &amp; 5</w:t>
            </w:r>
          </w:p>
        </w:tc>
        <w:tc>
          <w:tcPr>
            <w:tcW w:w="2756" w:type="dxa"/>
          </w:tcPr>
          <w:p w14:paraId="6E0BA144" w14:textId="09951C83" w:rsidR="00223CE6" w:rsidRDefault="00BD4220" w:rsidP="00223CE6">
            <w:pPr>
              <w:pStyle w:val="li1p"/>
              <w:numPr>
                <w:ilvl w:val="0"/>
                <w:numId w:val="49"/>
              </w:numPr>
              <w:rPr>
                <w:rFonts w:eastAsia="Arial Unicode MS" w:cs="Times New Roman"/>
                <w:i/>
                <w:szCs w:val="22"/>
              </w:rPr>
            </w:pPr>
            <w:r>
              <w:rPr>
                <w:rFonts w:eastAsia="Arial Unicode MS" w:cs="Times New Roman"/>
                <w:i/>
                <w:szCs w:val="22"/>
              </w:rPr>
              <w:t xml:space="preserve">Criterion </w:t>
            </w:r>
            <w:r w:rsidR="003D1D97">
              <w:rPr>
                <w:rFonts w:eastAsia="Arial Unicode MS" w:cs="Times New Roman"/>
                <w:i/>
                <w:szCs w:val="22"/>
              </w:rPr>
              <w:t>3</w:t>
            </w:r>
          </w:p>
          <w:p w14:paraId="789E0EFF" w14:textId="3873723B" w:rsidR="00EA0F02" w:rsidRPr="00EA0F02" w:rsidRDefault="00BD4220" w:rsidP="00223CE6">
            <w:pPr>
              <w:pStyle w:val="li1p"/>
              <w:numPr>
                <w:ilvl w:val="0"/>
                <w:numId w:val="49"/>
              </w:numPr>
              <w:rPr>
                <w:rFonts w:eastAsia="Arial Unicode MS" w:cs="Times New Roman"/>
                <w:i/>
                <w:szCs w:val="22"/>
              </w:rPr>
            </w:pPr>
            <w:r>
              <w:rPr>
                <w:rFonts w:eastAsia="Arial Unicode MS" w:cs="Times New Roman"/>
                <w:i/>
                <w:szCs w:val="22"/>
              </w:rPr>
              <w:t xml:space="preserve">Criterion </w:t>
            </w:r>
            <w:r w:rsidR="003D1D97">
              <w:rPr>
                <w:rFonts w:eastAsia="Arial Unicode MS" w:cs="Times New Roman"/>
                <w:i/>
                <w:szCs w:val="22"/>
              </w:rPr>
              <w:t>6</w:t>
            </w:r>
          </w:p>
        </w:tc>
      </w:tr>
      <w:tr w:rsidR="00EA0F02" w14:paraId="403DAA14" w14:textId="77777777" w:rsidTr="00EA0F02">
        <w:tc>
          <w:tcPr>
            <w:tcW w:w="2755" w:type="dxa"/>
          </w:tcPr>
          <w:p w14:paraId="6B8B7940" w14:textId="7DF91C75" w:rsidR="00EA0F02" w:rsidRPr="00EA0F02" w:rsidRDefault="00EA0F02" w:rsidP="00EA0F02">
            <w:pPr>
              <w:pStyle w:val="li1p"/>
              <w:ind w:left="0"/>
              <w:rPr>
                <w:rFonts w:eastAsia="Arial Unicode MS" w:cs="Times New Roman"/>
                <w:i/>
                <w:szCs w:val="22"/>
              </w:rPr>
            </w:pPr>
            <w:r w:rsidRPr="00EA0F02">
              <w:rPr>
                <w:i/>
              </w:rPr>
              <w:t>Topic 3 - selected psychosocial topic</w:t>
            </w:r>
          </w:p>
        </w:tc>
        <w:tc>
          <w:tcPr>
            <w:tcW w:w="2756" w:type="dxa"/>
          </w:tcPr>
          <w:p w14:paraId="60B770F4" w14:textId="4E6B6F24" w:rsidR="00EA0F02" w:rsidRPr="00EA0F02" w:rsidRDefault="00EA0F02" w:rsidP="00EA0F02">
            <w:pPr>
              <w:pStyle w:val="li1p"/>
              <w:ind w:left="0"/>
              <w:rPr>
                <w:rFonts w:eastAsia="Arial Unicode MS" w:cs="Times New Roman"/>
                <w:i/>
                <w:szCs w:val="22"/>
              </w:rPr>
            </w:pPr>
            <w:r w:rsidRPr="00EA0F02">
              <w:rPr>
                <w:rFonts w:eastAsia="Arial Unicode MS" w:cs="Times New Roman"/>
                <w:i/>
                <w:szCs w:val="22"/>
              </w:rPr>
              <w:t>Steps 1, 2, 3, 4 &amp; 5</w:t>
            </w:r>
          </w:p>
        </w:tc>
        <w:tc>
          <w:tcPr>
            <w:tcW w:w="2756" w:type="dxa"/>
          </w:tcPr>
          <w:p w14:paraId="7E19A1DA" w14:textId="3FF21474" w:rsidR="00223CE6" w:rsidRDefault="00BD4220" w:rsidP="00223CE6">
            <w:pPr>
              <w:pStyle w:val="li1p"/>
              <w:numPr>
                <w:ilvl w:val="0"/>
                <w:numId w:val="49"/>
              </w:numPr>
              <w:rPr>
                <w:rFonts w:eastAsia="Arial Unicode MS" w:cs="Times New Roman"/>
                <w:i/>
                <w:szCs w:val="22"/>
              </w:rPr>
            </w:pPr>
            <w:r>
              <w:rPr>
                <w:rFonts w:eastAsia="Arial Unicode MS" w:cs="Times New Roman"/>
                <w:i/>
                <w:szCs w:val="22"/>
              </w:rPr>
              <w:t xml:space="preserve">Criterion </w:t>
            </w:r>
            <w:r w:rsidR="003D1D97">
              <w:rPr>
                <w:rFonts w:eastAsia="Arial Unicode MS" w:cs="Times New Roman"/>
                <w:i/>
                <w:szCs w:val="22"/>
              </w:rPr>
              <w:t>4</w:t>
            </w:r>
          </w:p>
          <w:p w14:paraId="78751F46" w14:textId="450789DF" w:rsidR="00EA0F02" w:rsidRPr="00EA0F02" w:rsidRDefault="00BD4220" w:rsidP="00223CE6">
            <w:pPr>
              <w:pStyle w:val="li1p"/>
              <w:numPr>
                <w:ilvl w:val="0"/>
                <w:numId w:val="49"/>
              </w:numPr>
              <w:rPr>
                <w:rFonts w:eastAsia="Arial Unicode MS" w:cs="Times New Roman"/>
                <w:i/>
                <w:szCs w:val="22"/>
              </w:rPr>
            </w:pPr>
            <w:r>
              <w:rPr>
                <w:rFonts w:eastAsia="Arial Unicode MS" w:cs="Times New Roman"/>
                <w:i/>
                <w:szCs w:val="22"/>
              </w:rPr>
              <w:t xml:space="preserve">Criterion </w:t>
            </w:r>
            <w:r w:rsidR="003D1D97">
              <w:rPr>
                <w:rFonts w:eastAsia="Arial Unicode MS" w:cs="Times New Roman"/>
                <w:i/>
                <w:szCs w:val="22"/>
              </w:rPr>
              <w:t>6</w:t>
            </w:r>
          </w:p>
        </w:tc>
      </w:tr>
      <w:tr w:rsidR="00EA0F02" w14:paraId="3BFB274B" w14:textId="77777777" w:rsidTr="00EA0F02">
        <w:tc>
          <w:tcPr>
            <w:tcW w:w="2755" w:type="dxa"/>
          </w:tcPr>
          <w:p w14:paraId="18B29F9A" w14:textId="427A7074" w:rsidR="00EA0F02" w:rsidRPr="00EA0F02" w:rsidRDefault="00223CE6" w:rsidP="00EA0F02">
            <w:pPr>
              <w:pStyle w:val="li1p"/>
              <w:ind w:left="0"/>
              <w:rPr>
                <w:rFonts w:eastAsia="Arial Unicode MS" w:cs="Times New Roman"/>
                <w:i/>
                <w:szCs w:val="22"/>
              </w:rPr>
            </w:pPr>
            <w:r>
              <w:lastRenderedPageBreak/>
              <w:t>Implication of classroom practice for one topic</w:t>
            </w:r>
          </w:p>
        </w:tc>
        <w:tc>
          <w:tcPr>
            <w:tcW w:w="2756" w:type="dxa"/>
          </w:tcPr>
          <w:p w14:paraId="17A1A4B9" w14:textId="2E751216" w:rsidR="00EA0F02" w:rsidRPr="00EA0F02" w:rsidRDefault="00EA0F02" w:rsidP="00EA0F02">
            <w:pPr>
              <w:pStyle w:val="li1p"/>
              <w:ind w:left="0"/>
              <w:rPr>
                <w:rFonts w:eastAsia="Arial Unicode MS" w:cs="Times New Roman"/>
                <w:i/>
                <w:szCs w:val="22"/>
              </w:rPr>
            </w:pPr>
            <w:r w:rsidRPr="00EA0F02">
              <w:rPr>
                <w:rFonts w:eastAsia="Arial Unicode MS" w:cs="Times New Roman"/>
                <w:i/>
                <w:szCs w:val="22"/>
              </w:rPr>
              <w:t>Step 6</w:t>
            </w:r>
          </w:p>
        </w:tc>
        <w:tc>
          <w:tcPr>
            <w:tcW w:w="2756" w:type="dxa"/>
          </w:tcPr>
          <w:p w14:paraId="1B13AD56" w14:textId="4D4100C9" w:rsidR="00EA0F02" w:rsidRDefault="00BD4220" w:rsidP="00223CE6">
            <w:pPr>
              <w:pStyle w:val="li1p"/>
              <w:numPr>
                <w:ilvl w:val="0"/>
                <w:numId w:val="49"/>
              </w:numPr>
              <w:rPr>
                <w:rFonts w:eastAsia="Arial Unicode MS" w:cs="Times New Roman"/>
                <w:i/>
                <w:szCs w:val="22"/>
              </w:rPr>
            </w:pPr>
            <w:r>
              <w:rPr>
                <w:rFonts w:eastAsia="Arial Unicode MS" w:cs="Times New Roman"/>
                <w:i/>
                <w:szCs w:val="22"/>
              </w:rPr>
              <w:t xml:space="preserve">Criterion </w:t>
            </w:r>
            <w:r w:rsidR="003D1D97">
              <w:rPr>
                <w:rFonts w:eastAsia="Arial Unicode MS" w:cs="Times New Roman"/>
                <w:i/>
                <w:szCs w:val="22"/>
              </w:rPr>
              <w:t>5</w:t>
            </w:r>
          </w:p>
          <w:p w14:paraId="2F391584" w14:textId="51C7F184" w:rsidR="00223CE6" w:rsidRPr="00EA0F02" w:rsidRDefault="00BD4220" w:rsidP="00223CE6">
            <w:pPr>
              <w:pStyle w:val="li1p"/>
              <w:numPr>
                <w:ilvl w:val="0"/>
                <w:numId w:val="49"/>
              </w:numPr>
              <w:rPr>
                <w:rFonts w:eastAsia="Arial Unicode MS" w:cs="Times New Roman"/>
                <w:i/>
                <w:szCs w:val="22"/>
              </w:rPr>
            </w:pPr>
            <w:r>
              <w:rPr>
                <w:rFonts w:eastAsia="Arial Unicode MS" w:cs="Times New Roman"/>
                <w:i/>
                <w:szCs w:val="22"/>
              </w:rPr>
              <w:t xml:space="preserve">Criterion </w:t>
            </w:r>
            <w:r w:rsidR="003D1D97">
              <w:rPr>
                <w:rFonts w:eastAsia="Arial Unicode MS" w:cs="Times New Roman"/>
                <w:i/>
                <w:szCs w:val="22"/>
              </w:rPr>
              <w:t>6</w:t>
            </w:r>
          </w:p>
        </w:tc>
      </w:tr>
      <w:tr w:rsidR="00EA0F02" w14:paraId="76A0C301" w14:textId="77777777" w:rsidTr="00EA0F02">
        <w:tc>
          <w:tcPr>
            <w:tcW w:w="2755" w:type="dxa"/>
          </w:tcPr>
          <w:p w14:paraId="2D1F46E2" w14:textId="5CED811A" w:rsidR="00EA0F02" w:rsidRPr="00EA0F02" w:rsidRDefault="00223CE6" w:rsidP="00EA0F02">
            <w:pPr>
              <w:pStyle w:val="li1p"/>
              <w:ind w:left="0"/>
              <w:rPr>
                <w:rFonts w:eastAsia="Arial Unicode MS" w:cs="Times New Roman"/>
                <w:i/>
                <w:szCs w:val="22"/>
              </w:rPr>
            </w:pPr>
            <w:r>
              <w:rPr>
                <w:rFonts w:eastAsia="Arial Unicode MS" w:cs="Times New Roman"/>
                <w:i/>
                <w:szCs w:val="22"/>
              </w:rPr>
              <w:t>Conclusion</w:t>
            </w:r>
          </w:p>
        </w:tc>
        <w:tc>
          <w:tcPr>
            <w:tcW w:w="2756" w:type="dxa"/>
          </w:tcPr>
          <w:p w14:paraId="23EF0F64" w14:textId="031EFA2C" w:rsidR="00EA0F02" w:rsidRPr="00EA0F02" w:rsidRDefault="00223CE6" w:rsidP="00EA0F02">
            <w:pPr>
              <w:pStyle w:val="li1p"/>
              <w:ind w:left="0"/>
              <w:rPr>
                <w:rFonts w:eastAsia="Arial Unicode MS" w:cs="Times New Roman"/>
                <w:i/>
                <w:szCs w:val="22"/>
              </w:rPr>
            </w:pPr>
            <w:r>
              <w:rPr>
                <w:rFonts w:eastAsia="Arial Unicode MS" w:cs="Times New Roman"/>
                <w:i/>
                <w:szCs w:val="22"/>
              </w:rPr>
              <w:t>Step 7</w:t>
            </w:r>
          </w:p>
        </w:tc>
        <w:tc>
          <w:tcPr>
            <w:tcW w:w="2756" w:type="dxa"/>
          </w:tcPr>
          <w:p w14:paraId="252E2727" w14:textId="7E892E44" w:rsidR="00EA0F02" w:rsidRPr="00EA0F02" w:rsidRDefault="00BD4220" w:rsidP="00223CE6">
            <w:pPr>
              <w:pStyle w:val="li1p"/>
              <w:numPr>
                <w:ilvl w:val="0"/>
                <w:numId w:val="49"/>
              </w:numPr>
              <w:rPr>
                <w:rFonts w:eastAsia="Arial Unicode MS" w:cs="Times New Roman"/>
                <w:i/>
                <w:szCs w:val="22"/>
              </w:rPr>
            </w:pPr>
            <w:r>
              <w:rPr>
                <w:rFonts w:eastAsia="Arial Unicode MS" w:cs="Times New Roman"/>
                <w:i/>
                <w:szCs w:val="22"/>
              </w:rPr>
              <w:t xml:space="preserve">Criterion </w:t>
            </w:r>
            <w:r w:rsidR="003D1D97">
              <w:rPr>
                <w:rFonts w:eastAsia="Arial Unicode MS" w:cs="Times New Roman"/>
                <w:i/>
                <w:szCs w:val="22"/>
              </w:rPr>
              <w:t>6</w:t>
            </w:r>
          </w:p>
        </w:tc>
      </w:tr>
      <w:tr w:rsidR="00EA0F02" w14:paraId="7617082D" w14:textId="77777777" w:rsidTr="00EA0F02">
        <w:tc>
          <w:tcPr>
            <w:tcW w:w="2755" w:type="dxa"/>
          </w:tcPr>
          <w:p w14:paraId="1065F447" w14:textId="1A9938A6" w:rsidR="00EA0F02" w:rsidRPr="00EA0F02" w:rsidRDefault="00223CE6" w:rsidP="00EA0F02">
            <w:pPr>
              <w:pStyle w:val="li1p"/>
              <w:ind w:left="0"/>
              <w:rPr>
                <w:rFonts w:eastAsia="Arial Unicode MS" w:cs="Times New Roman"/>
                <w:i/>
                <w:szCs w:val="22"/>
              </w:rPr>
            </w:pPr>
            <w:r>
              <w:rPr>
                <w:rFonts w:eastAsia="Arial Unicode MS" w:cs="Times New Roman"/>
                <w:i/>
                <w:szCs w:val="22"/>
              </w:rPr>
              <w:t>References</w:t>
            </w:r>
          </w:p>
        </w:tc>
        <w:tc>
          <w:tcPr>
            <w:tcW w:w="2756" w:type="dxa"/>
          </w:tcPr>
          <w:p w14:paraId="32590576" w14:textId="4E5AD01B" w:rsidR="00EA0F02" w:rsidRPr="00EA0F02" w:rsidRDefault="00223CE6" w:rsidP="00EA0F02">
            <w:pPr>
              <w:pStyle w:val="li1p"/>
              <w:ind w:left="0"/>
              <w:rPr>
                <w:rFonts w:eastAsia="Arial Unicode MS" w:cs="Times New Roman"/>
                <w:i/>
                <w:szCs w:val="22"/>
              </w:rPr>
            </w:pPr>
            <w:r>
              <w:rPr>
                <w:rFonts w:eastAsia="Arial Unicode MS" w:cs="Times New Roman"/>
                <w:i/>
                <w:szCs w:val="22"/>
              </w:rPr>
              <w:t>Step 8</w:t>
            </w:r>
          </w:p>
        </w:tc>
        <w:tc>
          <w:tcPr>
            <w:tcW w:w="2756" w:type="dxa"/>
          </w:tcPr>
          <w:p w14:paraId="1C334627" w14:textId="6FC0D452" w:rsidR="00EA0F02" w:rsidRPr="00EA0F02" w:rsidRDefault="00BD4220" w:rsidP="00223CE6">
            <w:pPr>
              <w:pStyle w:val="li1p"/>
              <w:numPr>
                <w:ilvl w:val="0"/>
                <w:numId w:val="49"/>
              </w:numPr>
              <w:rPr>
                <w:rFonts w:eastAsia="Arial Unicode MS" w:cs="Times New Roman"/>
                <w:i/>
                <w:szCs w:val="22"/>
              </w:rPr>
            </w:pPr>
            <w:r>
              <w:rPr>
                <w:rFonts w:eastAsia="Arial Unicode MS" w:cs="Times New Roman"/>
                <w:i/>
                <w:szCs w:val="22"/>
              </w:rPr>
              <w:t xml:space="preserve">Criterion </w:t>
            </w:r>
            <w:r w:rsidR="003D1D97">
              <w:rPr>
                <w:rFonts w:eastAsia="Arial Unicode MS" w:cs="Times New Roman"/>
                <w:i/>
                <w:szCs w:val="22"/>
              </w:rPr>
              <w:t>6</w:t>
            </w:r>
          </w:p>
        </w:tc>
      </w:tr>
    </w:tbl>
    <w:p w14:paraId="67F41C4C" w14:textId="77777777" w:rsidR="00FC2BC2" w:rsidRDefault="00FC2BC2" w:rsidP="00AF5DBE">
      <w:pPr>
        <w:pStyle w:val="li1p"/>
        <w:ind w:left="0"/>
        <w:rPr>
          <w:b/>
        </w:rPr>
      </w:pPr>
    </w:p>
    <w:p w14:paraId="4DCC9D72" w14:textId="3DC0EBAA" w:rsidR="007D20D4" w:rsidRPr="007D20D4" w:rsidRDefault="007D20D4" w:rsidP="00AF5DBE">
      <w:pPr>
        <w:pStyle w:val="li1p"/>
        <w:ind w:left="0"/>
        <w:rPr>
          <w:b/>
        </w:rPr>
      </w:pPr>
      <w:r w:rsidRPr="007D20D4">
        <w:rPr>
          <w:b/>
        </w:rPr>
        <w:t>Final Notes</w:t>
      </w:r>
    </w:p>
    <w:p w14:paraId="5144D2EA" w14:textId="279351B3" w:rsidR="00E740C0" w:rsidRDefault="00223CE6" w:rsidP="00223CE6">
      <w:pPr>
        <w:pStyle w:val="li1p"/>
        <w:ind w:left="0"/>
      </w:pPr>
      <w:r>
        <w:t xml:space="preserve">Please review the “assessment page” of the course </w:t>
      </w:r>
      <w:proofErr w:type="spellStart"/>
      <w:r>
        <w:t>StudyDesk</w:t>
      </w:r>
      <w:proofErr w:type="spellEnd"/>
      <w:r>
        <w:t xml:space="preserve"> for additional resources (e.g., Interactive APA guide), and regularly review the assignment forum.</w:t>
      </w:r>
    </w:p>
    <w:sectPr w:rsidR="00E740C0" w:rsidSect="00DC694F">
      <w:headerReference w:type="even" r:id="rId7"/>
      <w:headerReference w:type="default" r:id="rId8"/>
      <w:footerReference w:type="even" r:id="rId9"/>
      <w:footerReference w:type="default" r:id="rId10"/>
      <w:footnotePr>
        <w:pos w:val="beneathText"/>
      </w:footnotePr>
      <w:endnotePr>
        <w:numFmt w:val="decimal"/>
      </w:endnotePr>
      <w:pgSz w:w="11905" w:h="16837"/>
      <w:pgMar w:top="1985" w:right="1814" w:bottom="1531" w:left="1814" w:header="794" w:footer="48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9F2963" w14:textId="77777777" w:rsidR="00EC3BCE" w:rsidRDefault="00EC3BCE">
      <w:pPr>
        <w:spacing w:after="0"/>
      </w:pPr>
      <w:r>
        <w:separator/>
      </w:r>
    </w:p>
  </w:endnote>
  <w:endnote w:type="continuationSeparator" w:id="0">
    <w:p w14:paraId="431CECC0" w14:textId="77777777" w:rsidR="00EC3BCE" w:rsidRDefault="00EC3B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G Mincho Light J">
    <w:altName w:val="msmincho"/>
    <w:charset w:val="00"/>
    <w:family w:val="auto"/>
    <w:pitch w:val="variable"/>
  </w:font>
  <w:font w:name="Helvetica Narrow">
    <w:charset w:val="00"/>
    <w:family w:val="swiss"/>
    <w:pitch w:val="default"/>
  </w:font>
  <w:font w:name="Lucida Grande">
    <w:altName w:val="Segoe UI"/>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000" w:firstRow="0" w:lastRow="0" w:firstColumn="0" w:lastColumn="0" w:noHBand="0" w:noVBand="0"/>
    </w:tblPr>
    <w:tblGrid>
      <w:gridCol w:w="4138"/>
      <w:gridCol w:w="4140"/>
    </w:tblGrid>
    <w:tr w:rsidR="00BA5D62" w14:paraId="07E91531" w14:textId="77777777">
      <w:trPr>
        <w:trHeight w:val="161"/>
      </w:trPr>
      <w:tc>
        <w:tcPr>
          <w:tcW w:w="4138" w:type="dxa"/>
          <w:vMerge w:val="restart"/>
        </w:tcPr>
        <w:p w14:paraId="3CB60129" w14:textId="77777777" w:rsidR="00BA5D62" w:rsidRDefault="00BA5D62">
          <w:pPr>
            <w:pStyle w:val="Footerleft"/>
            <w:spacing w:after="0"/>
            <w:rPr>
              <w:szCs w:val="14"/>
            </w:rPr>
          </w:pPr>
          <w:r>
            <w:rPr>
              <w:noProof/>
              <w:lang w:val="en-US" w:bidi="ar-SA"/>
            </w:rPr>
            <w:drawing>
              <wp:inline distT="0" distB="0" distL="0" distR="0" wp14:anchorId="36E2EA89" wp14:editId="3A4C579F">
                <wp:extent cx="933450" cy="390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90525"/>
                        </a:xfrm>
                        <a:prstGeom prst="rect">
                          <a:avLst/>
                        </a:prstGeom>
                        <a:solidFill>
                          <a:srgbClr val="FFFFFF"/>
                        </a:solidFill>
                        <a:ln>
                          <a:noFill/>
                        </a:ln>
                      </pic:spPr>
                    </pic:pic>
                  </a:graphicData>
                </a:graphic>
              </wp:inline>
            </w:drawing>
          </w:r>
        </w:p>
      </w:tc>
      <w:tc>
        <w:tcPr>
          <w:tcW w:w="4140" w:type="dxa"/>
          <w:vMerge w:val="restart"/>
        </w:tcPr>
        <w:p w14:paraId="2D57446F" w14:textId="77777777" w:rsidR="00BA5D62" w:rsidRDefault="00BA5D62">
          <w:pPr>
            <w:pStyle w:val="Footerright"/>
            <w:spacing w:after="0"/>
            <w:rPr>
              <w:szCs w:val="14"/>
            </w:rPr>
          </w:pPr>
          <w:r>
            <w:rPr>
              <w:szCs w:val="14"/>
            </w:rPr>
            <w:t>© University of Southern Queensland</w:t>
          </w:r>
        </w:p>
      </w:tc>
    </w:tr>
  </w:tbl>
  <w:p w14:paraId="13DEBB7D" w14:textId="77777777" w:rsidR="00BA5D62" w:rsidRDefault="00BA5D62">
    <w:pPr>
      <w:pStyle w:val="p"/>
      <w:spacing w:after="0"/>
      <w:rPr>
        <w:sz w:val="4"/>
        <w:szCs w:val="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9336D" w14:textId="77777777" w:rsidR="00BA5D62" w:rsidRPr="009D247F" w:rsidRDefault="00BA5D62" w:rsidP="00BB4159">
    <w:pPr>
      <w:pStyle w:val="Footer"/>
      <w:rPr>
        <w:sz w:val="18"/>
        <w:szCs w:val="18"/>
      </w:rPr>
    </w:pPr>
    <w:r>
      <w:rPr>
        <w:noProof/>
        <w:lang w:val="en-US" w:bidi="ar-SA"/>
      </w:rPr>
      <w:drawing>
        <wp:inline distT="0" distB="0" distL="0" distR="0" wp14:anchorId="1DCA3E0A" wp14:editId="72BABFD9">
          <wp:extent cx="1076325" cy="457200"/>
          <wp:effectExtent l="0" t="0" r="9525" b="0"/>
          <wp:docPr id="5" name="Picture 5" descr="C:\Users\lambertm\Desktop\USQ_Ver_3b_Int_BW_354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mbertm\Desktop\USQ_Ver_3b_Int_BW_354px.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457200"/>
                  </a:xfrm>
                  <a:prstGeom prst="rect">
                    <a:avLst/>
                  </a:prstGeom>
                  <a:noFill/>
                  <a:ln>
                    <a:noFill/>
                  </a:ln>
                </pic:spPr>
              </pic:pic>
            </a:graphicData>
          </a:graphic>
        </wp:inline>
      </w:drawing>
    </w:r>
    <w:r>
      <w:ptab w:relativeTo="margin" w:alignment="center" w:leader="none"/>
    </w:r>
    <w:r>
      <w:ptab w:relativeTo="margin" w:alignment="right" w:leader="none"/>
    </w:r>
    <w:r w:rsidRPr="004479EA">
      <w:rPr>
        <w:sz w:val="16"/>
        <w:szCs w:val="18"/>
      </w:rPr>
      <w:t>© University of Southern Queensland</w:t>
    </w:r>
  </w:p>
  <w:p w14:paraId="2026AA27" w14:textId="77777777" w:rsidR="00BA5D62" w:rsidRDefault="00BA5D62">
    <w:pPr>
      <w:pStyle w:val="p"/>
      <w:spacing w:after="0"/>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CB6FCA" w14:textId="77777777" w:rsidR="00EC3BCE" w:rsidRDefault="00EC3BCE">
      <w:pPr>
        <w:spacing w:after="0"/>
      </w:pPr>
      <w:r>
        <w:separator/>
      </w:r>
    </w:p>
  </w:footnote>
  <w:footnote w:type="continuationSeparator" w:id="0">
    <w:p w14:paraId="44F68C38" w14:textId="77777777" w:rsidR="00EC3BCE" w:rsidRDefault="00EC3BC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000" w:firstRow="0" w:lastRow="0" w:firstColumn="0" w:lastColumn="0" w:noHBand="0" w:noVBand="0"/>
    </w:tblPr>
    <w:tblGrid>
      <w:gridCol w:w="594"/>
      <w:gridCol w:w="7683"/>
    </w:tblGrid>
    <w:tr w:rsidR="00BA5D62" w14:paraId="223FA293" w14:textId="77777777">
      <w:trPr>
        <w:trHeight w:val="195"/>
      </w:trPr>
      <w:tc>
        <w:tcPr>
          <w:tcW w:w="594" w:type="dxa"/>
          <w:vMerge w:val="restart"/>
        </w:tcPr>
        <w:p w14:paraId="1D4C5A23" w14:textId="77777777" w:rsidR="00BA5D62" w:rsidRDefault="00BA5D62">
          <w:pPr>
            <w:pStyle w:val="Headerleft"/>
          </w:pPr>
          <w:r>
            <w:rPr>
              <w:rStyle w:val="i-b"/>
            </w:rPr>
            <w:fldChar w:fldCharType="begin"/>
          </w:r>
          <w:r>
            <w:rPr>
              <w:rStyle w:val="i-b"/>
            </w:rPr>
            <w:instrText xml:space="preserve"> PAGE </w:instrText>
          </w:r>
          <w:r>
            <w:rPr>
              <w:rStyle w:val="i-b"/>
            </w:rPr>
            <w:fldChar w:fldCharType="separate"/>
          </w:r>
          <w:r>
            <w:rPr>
              <w:rStyle w:val="i-b"/>
              <w:noProof/>
            </w:rPr>
            <w:t>6</w:t>
          </w:r>
          <w:r>
            <w:rPr>
              <w:rStyle w:val="i-b"/>
            </w:rPr>
            <w:fldChar w:fldCharType="end"/>
          </w:r>
        </w:p>
      </w:tc>
      <w:tc>
        <w:tcPr>
          <w:tcW w:w="7683" w:type="dxa"/>
          <w:vMerge w:val="restart"/>
        </w:tcPr>
        <w:p w14:paraId="152AB3C7" w14:textId="36E44D40" w:rsidR="00BA5D62" w:rsidRDefault="00BA5D62">
          <w:pPr>
            <w:pStyle w:val="Headerleft"/>
            <w:rPr>
              <w:sz w:val="4"/>
              <w:szCs w:val="4"/>
            </w:rPr>
          </w:pPr>
          <w:r>
            <w:fldChar w:fldCharType="begin"/>
          </w:r>
          <w:r>
            <w:instrText xml:space="preserve"> SUBJECT </w:instrText>
          </w:r>
          <w:r>
            <w:fldChar w:fldCharType="separate"/>
          </w:r>
          <w:r w:rsidR="00AA6034">
            <w:t>EDU8317 – Individual assessment and testing</w:t>
          </w:r>
          <w:r>
            <w:fldChar w:fldCharType="end"/>
          </w:r>
        </w:p>
      </w:tc>
    </w:tr>
  </w:tbl>
  <w:p w14:paraId="7E4CAD9A" w14:textId="77777777" w:rsidR="00BA5D62" w:rsidRDefault="00BA5D62">
    <w:pPr>
      <w:pStyle w:val="p"/>
      <w:spacing w:after="0"/>
      <w:rPr>
        <w:sz w:val="4"/>
        <w:szCs w:val="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30E74" w14:textId="77777777" w:rsidR="00BA5D62" w:rsidRPr="002844F7" w:rsidRDefault="00BA5D62" w:rsidP="002844F7">
    <w:pPr>
      <w:pStyle w:val="Header"/>
      <w:jc w:val="right"/>
      <w:rPr>
        <w:sz w:val="18"/>
      </w:rPr>
    </w:pPr>
    <w:r w:rsidRPr="00BB4159">
      <w:rPr>
        <w:sz w:val="18"/>
      </w:rPr>
      <w:t>Assessment</w:t>
    </w:r>
    <w:r>
      <w:rPr>
        <w:sz w:val="18"/>
      </w:rPr>
      <w:t xml:space="preserve">       </w:t>
    </w:r>
    <w:sdt>
      <w:sdtPr>
        <w:rPr>
          <w:sz w:val="18"/>
        </w:rPr>
        <w:id w:val="1424535249"/>
        <w:docPartObj>
          <w:docPartGallery w:val="Page Numbers (Top of Page)"/>
          <w:docPartUnique/>
        </w:docPartObj>
      </w:sdtPr>
      <w:sdtEndPr>
        <w:rPr>
          <w:noProof/>
        </w:rPr>
      </w:sdtEndPr>
      <w:sdtContent>
        <w:r w:rsidRPr="007346DF">
          <w:rPr>
            <w:sz w:val="18"/>
          </w:rPr>
          <w:fldChar w:fldCharType="begin"/>
        </w:r>
        <w:r w:rsidRPr="007346DF">
          <w:rPr>
            <w:sz w:val="18"/>
          </w:rPr>
          <w:instrText xml:space="preserve"> PAGE   \* MERGEFORMAT </w:instrText>
        </w:r>
        <w:r w:rsidRPr="007346DF">
          <w:rPr>
            <w:sz w:val="18"/>
          </w:rPr>
          <w:fldChar w:fldCharType="separate"/>
        </w:r>
        <w:r w:rsidR="00C22ED7">
          <w:rPr>
            <w:noProof/>
            <w:sz w:val="18"/>
          </w:rPr>
          <w:t>1</w:t>
        </w:r>
        <w:r w:rsidRPr="007346DF">
          <w:rPr>
            <w:noProof/>
            <w:sz w:val="18"/>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Title-chapter"/>
      <w:suff w:val="nothing"/>
      <w:lvlText w:val=""/>
      <w:lvlJc w:val="left"/>
      <w:pPr>
        <w:tabs>
          <w:tab w:val="num" w:pos="0"/>
        </w:tabs>
        <w:ind w:left="0" w:firstLine="0"/>
      </w:pPr>
    </w:lvl>
    <w:lvl w:ilvl="1">
      <w:start w:val="1"/>
      <w:numFmt w:val="decimal"/>
      <w:pStyle w:val="h1n"/>
      <w:suff w:val="nothing"/>
      <w:lvlText w:val="%2 "/>
      <w:lvlJc w:val="left"/>
      <w:pPr>
        <w:tabs>
          <w:tab w:val="num" w:pos="0"/>
        </w:tabs>
        <w:ind w:left="0" w:firstLine="0"/>
      </w:pPr>
    </w:lvl>
    <w:lvl w:ilvl="2">
      <w:start w:val="1"/>
      <w:numFmt w:val="decimal"/>
      <w:pStyle w:val="h2n"/>
      <w:suff w:val="nothing"/>
      <w:lvlText w:val="%2.%3 "/>
      <w:lvlJc w:val="left"/>
      <w:pPr>
        <w:tabs>
          <w:tab w:val="num" w:pos="0"/>
        </w:tabs>
        <w:ind w:left="0" w:firstLine="0"/>
      </w:pPr>
    </w:lvl>
    <w:lvl w:ilvl="3">
      <w:start w:val="1"/>
      <w:numFmt w:val="decimal"/>
      <w:pStyle w:val="h3n"/>
      <w:suff w:val="nothing"/>
      <w:lvlText w:val="%2.%3.%4 "/>
      <w:lvlJc w:val="left"/>
      <w:pPr>
        <w:tabs>
          <w:tab w:val="num" w:pos="0"/>
        </w:tabs>
        <w:ind w:left="0" w:firstLine="0"/>
      </w:pPr>
    </w:lvl>
    <w:lvl w:ilvl="4">
      <w:start w:val="1"/>
      <w:numFmt w:val="decimal"/>
      <w:pStyle w:val="h4n"/>
      <w:suff w:val="nothing"/>
      <w:lvlText w:val="%2.%3.%4.%5 "/>
      <w:lvlJc w:val="left"/>
      <w:pPr>
        <w:tabs>
          <w:tab w:val="num" w:pos="0"/>
        </w:tabs>
        <w:ind w:left="0" w:firstLine="0"/>
      </w:pPr>
    </w:lvl>
    <w:lvl w:ilvl="5">
      <w:start w:val="1"/>
      <w:numFmt w:val="decimal"/>
      <w:pStyle w:val="h5n"/>
      <w:suff w:val="nothing"/>
      <w:lvlText w:val="%2.%3.%4.%5.%6 "/>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li1b"/>
    <w:lvl w:ilvl="0">
      <w:start w:val="1"/>
      <w:numFmt w:val="bullet"/>
      <w:pStyle w:val="li1b"/>
      <w:lvlText w:val="●"/>
      <w:lvlJc w:val="left"/>
      <w:pPr>
        <w:tabs>
          <w:tab w:val="num" w:pos="340"/>
        </w:tabs>
        <w:ind w:left="340" w:hanging="340"/>
      </w:pPr>
      <w:rPr>
        <w:rFonts w:ascii="Times New Roman" w:hAnsi="Times New Roman" w:cs="StarSymbol"/>
        <w:sz w:val="18"/>
        <w:szCs w:val="18"/>
      </w:rPr>
    </w:lvl>
    <w:lvl w:ilvl="1">
      <w:start w:val="1"/>
      <w:numFmt w:val="bullet"/>
      <w:lvlText w:val="●"/>
      <w:lvlJc w:val="left"/>
      <w:pPr>
        <w:tabs>
          <w:tab w:val="num" w:pos="340"/>
        </w:tabs>
        <w:ind w:left="340" w:hanging="340"/>
      </w:pPr>
      <w:rPr>
        <w:rFonts w:ascii="Times New Roman" w:hAnsi="Times New Roman" w:cs="StarSymbol"/>
        <w:sz w:val="18"/>
        <w:szCs w:val="18"/>
      </w:rPr>
    </w:lvl>
    <w:lvl w:ilvl="2">
      <w:start w:val="1"/>
      <w:numFmt w:val="bullet"/>
      <w:lvlText w:val="●"/>
      <w:lvlJc w:val="left"/>
      <w:pPr>
        <w:tabs>
          <w:tab w:val="num" w:pos="340"/>
        </w:tabs>
        <w:ind w:left="340" w:hanging="340"/>
      </w:pPr>
      <w:rPr>
        <w:rFonts w:ascii="Times New Roman" w:hAnsi="Times New Roman" w:cs="StarSymbol"/>
        <w:sz w:val="18"/>
        <w:szCs w:val="18"/>
      </w:rPr>
    </w:lvl>
    <w:lvl w:ilvl="3">
      <w:start w:val="1"/>
      <w:numFmt w:val="bullet"/>
      <w:lvlText w:val="●"/>
      <w:lvlJc w:val="left"/>
      <w:pPr>
        <w:tabs>
          <w:tab w:val="num" w:pos="340"/>
        </w:tabs>
        <w:ind w:left="340" w:hanging="340"/>
      </w:pPr>
      <w:rPr>
        <w:rFonts w:ascii="Times New Roman" w:hAnsi="Times New Roman" w:cs="StarSymbol"/>
        <w:sz w:val="18"/>
        <w:szCs w:val="18"/>
      </w:rPr>
    </w:lvl>
    <w:lvl w:ilvl="4">
      <w:start w:val="1"/>
      <w:numFmt w:val="bullet"/>
      <w:lvlText w:val="●"/>
      <w:lvlJc w:val="left"/>
      <w:pPr>
        <w:tabs>
          <w:tab w:val="num" w:pos="340"/>
        </w:tabs>
        <w:ind w:left="340" w:hanging="340"/>
      </w:pPr>
      <w:rPr>
        <w:rFonts w:ascii="Times New Roman" w:hAnsi="Times New Roman" w:cs="StarSymbol"/>
        <w:sz w:val="18"/>
        <w:szCs w:val="18"/>
      </w:rPr>
    </w:lvl>
    <w:lvl w:ilvl="5">
      <w:start w:val="1"/>
      <w:numFmt w:val="bullet"/>
      <w:lvlText w:val="●"/>
      <w:lvlJc w:val="left"/>
      <w:pPr>
        <w:tabs>
          <w:tab w:val="num" w:pos="340"/>
        </w:tabs>
        <w:ind w:left="340" w:hanging="340"/>
      </w:pPr>
      <w:rPr>
        <w:rFonts w:ascii="Times New Roman" w:hAnsi="Times New Roman" w:cs="StarSymbol"/>
        <w:sz w:val="18"/>
        <w:szCs w:val="18"/>
      </w:rPr>
    </w:lvl>
    <w:lvl w:ilvl="6">
      <w:start w:val="1"/>
      <w:numFmt w:val="bullet"/>
      <w:lvlText w:val="●"/>
      <w:lvlJc w:val="left"/>
      <w:pPr>
        <w:tabs>
          <w:tab w:val="num" w:pos="340"/>
        </w:tabs>
        <w:ind w:left="340" w:hanging="340"/>
      </w:pPr>
      <w:rPr>
        <w:rFonts w:ascii="Times New Roman" w:hAnsi="Times New Roman" w:cs="StarSymbol"/>
        <w:sz w:val="18"/>
        <w:szCs w:val="18"/>
      </w:rPr>
    </w:lvl>
    <w:lvl w:ilvl="7">
      <w:start w:val="1"/>
      <w:numFmt w:val="bullet"/>
      <w:lvlText w:val="●"/>
      <w:lvlJc w:val="left"/>
      <w:pPr>
        <w:tabs>
          <w:tab w:val="num" w:pos="340"/>
        </w:tabs>
        <w:ind w:left="340" w:hanging="340"/>
      </w:pPr>
      <w:rPr>
        <w:rFonts w:ascii="Times New Roman" w:hAnsi="Times New Roman" w:cs="StarSymbol"/>
        <w:sz w:val="18"/>
        <w:szCs w:val="18"/>
      </w:rPr>
    </w:lvl>
    <w:lvl w:ilvl="8">
      <w:start w:val="1"/>
      <w:numFmt w:val="bullet"/>
      <w:lvlText w:val="●"/>
      <w:lvlJc w:val="left"/>
      <w:pPr>
        <w:tabs>
          <w:tab w:val="num" w:pos="340"/>
        </w:tabs>
        <w:ind w:left="340" w:hanging="340"/>
      </w:pPr>
      <w:rPr>
        <w:rFonts w:ascii="Times New Roman" w:hAnsi="Times New Roman" w:cs="StarSymbol"/>
        <w:sz w:val="18"/>
        <w:szCs w:val="18"/>
      </w:rPr>
    </w:lvl>
  </w:abstractNum>
  <w:abstractNum w:abstractNumId="2" w15:restartNumberingAfterBreak="0">
    <w:nsid w:val="00000003"/>
    <w:multiLevelType w:val="multilevel"/>
    <w:tmpl w:val="00000003"/>
    <w:name w:val="li2b"/>
    <w:lvl w:ilvl="0">
      <w:start w:val="1"/>
      <w:numFmt w:val="bullet"/>
      <w:pStyle w:val="li2b"/>
      <w:lvlText w:val="●"/>
      <w:lvlJc w:val="left"/>
      <w:pPr>
        <w:tabs>
          <w:tab w:val="num" w:pos="680"/>
        </w:tabs>
        <w:ind w:left="680" w:hanging="340"/>
      </w:pPr>
      <w:rPr>
        <w:rFonts w:ascii="Times New Roman" w:hAnsi="Times New Roman" w:cs="StarSymbol"/>
        <w:sz w:val="18"/>
        <w:szCs w:val="18"/>
      </w:rPr>
    </w:lvl>
    <w:lvl w:ilvl="1">
      <w:start w:val="1"/>
      <w:numFmt w:val="bullet"/>
      <w:lvlText w:val="●"/>
      <w:lvlJc w:val="left"/>
      <w:pPr>
        <w:tabs>
          <w:tab w:val="num" w:pos="680"/>
        </w:tabs>
        <w:ind w:left="680" w:hanging="340"/>
      </w:pPr>
      <w:rPr>
        <w:rFonts w:ascii="Times New Roman" w:hAnsi="Times New Roman" w:cs="StarSymbol"/>
        <w:sz w:val="18"/>
        <w:szCs w:val="18"/>
      </w:rPr>
    </w:lvl>
    <w:lvl w:ilvl="2">
      <w:start w:val="1"/>
      <w:numFmt w:val="bullet"/>
      <w:lvlText w:val="●"/>
      <w:lvlJc w:val="left"/>
      <w:pPr>
        <w:tabs>
          <w:tab w:val="num" w:pos="680"/>
        </w:tabs>
        <w:ind w:left="680" w:hanging="340"/>
      </w:pPr>
      <w:rPr>
        <w:rFonts w:ascii="Times New Roman" w:hAnsi="Times New Roman" w:cs="StarSymbol"/>
        <w:sz w:val="18"/>
        <w:szCs w:val="18"/>
      </w:rPr>
    </w:lvl>
    <w:lvl w:ilvl="3">
      <w:start w:val="1"/>
      <w:numFmt w:val="bullet"/>
      <w:lvlText w:val="●"/>
      <w:lvlJc w:val="left"/>
      <w:pPr>
        <w:tabs>
          <w:tab w:val="num" w:pos="680"/>
        </w:tabs>
        <w:ind w:left="680" w:hanging="340"/>
      </w:pPr>
      <w:rPr>
        <w:rFonts w:ascii="Times New Roman" w:hAnsi="Times New Roman" w:cs="StarSymbol"/>
        <w:sz w:val="18"/>
        <w:szCs w:val="18"/>
      </w:rPr>
    </w:lvl>
    <w:lvl w:ilvl="4">
      <w:start w:val="1"/>
      <w:numFmt w:val="bullet"/>
      <w:lvlText w:val="●"/>
      <w:lvlJc w:val="left"/>
      <w:pPr>
        <w:tabs>
          <w:tab w:val="num" w:pos="680"/>
        </w:tabs>
        <w:ind w:left="680" w:hanging="340"/>
      </w:pPr>
      <w:rPr>
        <w:rFonts w:ascii="Times New Roman" w:hAnsi="Times New Roman" w:cs="StarSymbol"/>
        <w:sz w:val="18"/>
        <w:szCs w:val="18"/>
      </w:rPr>
    </w:lvl>
    <w:lvl w:ilvl="5">
      <w:start w:val="1"/>
      <w:numFmt w:val="bullet"/>
      <w:lvlText w:val="●"/>
      <w:lvlJc w:val="left"/>
      <w:pPr>
        <w:tabs>
          <w:tab w:val="num" w:pos="680"/>
        </w:tabs>
        <w:ind w:left="680" w:hanging="340"/>
      </w:pPr>
      <w:rPr>
        <w:rFonts w:ascii="Times New Roman" w:hAnsi="Times New Roman" w:cs="StarSymbol"/>
        <w:sz w:val="18"/>
        <w:szCs w:val="18"/>
      </w:rPr>
    </w:lvl>
    <w:lvl w:ilvl="6">
      <w:start w:val="1"/>
      <w:numFmt w:val="bullet"/>
      <w:lvlText w:val="●"/>
      <w:lvlJc w:val="left"/>
      <w:pPr>
        <w:tabs>
          <w:tab w:val="num" w:pos="680"/>
        </w:tabs>
        <w:ind w:left="680" w:hanging="340"/>
      </w:pPr>
      <w:rPr>
        <w:rFonts w:ascii="Times New Roman" w:hAnsi="Times New Roman" w:cs="StarSymbol"/>
        <w:sz w:val="18"/>
        <w:szCs w:val="18"/>
      </w:rPr>
    </w:lvl>
    <w:lvl w:ilvl="7">
      <w:start w:val="1"/>
      <w:numFmt w:val="bullet"/>
      <w:lvlText w:val="●"/>
      <w:lvlJc w:val="left"/>
      <w:pPr>
        <w:tabs>
          <w:tab w:val="num" w:pos="680"/>
        </w:tabs>
        <w:ind w:left="680" w:hanging="340"/>
      </w:pPr>
      <w:rPr>
        <w:rFonts w:ascii="Times New Roman" w:hAnsi="Times New Roman" w:cs="StarSymbol"/>
        <w:sz w:val="18"/>
        <w:szCs w:val="18"/>
      </w:rPr>
    </w:lvl>
    <w:lvl w:ilvl="8">
      <w:start w:val="1"/>
      <w:numFmt w:val="bullet"/>
      <w:lvlText w:val="●"/>
      <w:lvlJc w:val="left"/>
      <w:pPr>
        <w:tabs>
          <w:tab w:val="num" w:pos="680"/>
        </w:tabs>
        <w:ind w:left="680" w:hanging="340"/>
      </w:pPr>
      <w:rPr>
        <w:rFonts w:ascii="Times New Roman" w:hAnsi="Times New Roman" w:cs="StarSymbol"/>
        <w:sz w:val="18"/>
        <w:szCs w:val="18"/>
      </w:rPr>
    </w:lvl>
  </w:abstractNum>
  <w:abstractNum w:abstractNumId="3" w15:restartNumberingAfterBreak="0">
    <w:nsid w:val="00000004"/>
    <w:multiLevelType w:val="multilevel"/>
    <w:tmpl w:val="00000004"/>
    <w:name w:val="li3b"/>
    <w:lvl w:ilvl="0">
      <w:start w:val="1"/>
      <w:numFmt w:val="bullet"/>
      <w:pStyle w:val="li3b"/>
      <w:lvlText w:val="●"/>
      <w:lvlJc w:val="left"/>
      <w:pPr>
        <w:tabs>
          <w:tab w:val="num" w:pos="1020"/>
        </w:tabs>
        <w:ind w:left="1020" w:hanging="340"/>
      </w:pPr>
      <w:rPr>
        <w:rFonts w:ascii="Times New Roman" w:hAnsi="Times New Roman" w:cs="StarSymbol"/>
        <w:sz w:val="18"/>
        <w:szCs w:val="18"/>
      </w:rPr>
    </w:lvl>
    <w:lvl w:ilvl="1">
      <w:start w:val="1"/>
      <w:numFmt w:val="bullet"/>
      <w:lvlText w:val="●"/>
      <w:lvlJc w:val="left"/>
      <w:pPr>
        <w:tabs>
          <w:tab w:val="num" w:pos="1020"/>
        </w:tabs>
        <w:ind w:left="1020" w:hanging="340"/>
      </w:pPr>
      <w:rPr>
        <w:rFonts w:ascii="Times New Roman" w:hAnsi="Times New Roman" w:cs="StarSymbol"/>
        <w:sz w:val="18"/>
        <w:szCs w:val="18"/>
      </w:rPr>
    </w:lvl>
    <w:lvl w:ilvl="2">
      <w:start w:val="1"/>
      <w:numFmt w:val="bullet"/>
      <w:lvlText w:val="●"/>
      <w:lvlJc w:val="left"/>
      <w:pPr>
        <w:tabs>
          <w:tab w:val="num" w:pos="1020"/>
        </w:tabs>
        <w:ind w:left="1020" w:hanging="340"/>
      </w:pPr>
      <w:rPr>
        <w:rFonts w:ascii="Times New Roman" w:hAnsi="Times New Roman" w:cs="StarSymbol"/>
        <w:sz w:val="18"/>
        <w:szCs w:val="18"/>
      </w:rPr>
    </w:lvl>
    <w:lvl w:ilvl="3">
      <w:start w:val="1"/>
      <w:numFmt w:val="bullet"/>
      <w:lvlText w:val="●"/>
      <w:lvlJc w:val="left"/>
      <w:pPr>
        <w:tabs>
          <w:tab w:val="num" w:pos="1020"/>
        </w:tabs>
        <w:ind w:left="1020" w:hanging="340"/>
      </w:pPr>
      <w:rPr>
        <w:rFonts w:ascii="Times New Roman" w:hAnsi="Times New Roman" w:cs="StarSymbol"/>
        <w:sz w:val="18"/>
        <w:szCs w:val="18"/>
      </w:rPr>
    </w:lvl>
    <w:lvl w:ilvl="4">
      <w:start w:val="1"/>
      <w:numFmt w:val="bullet"/>
      <w:lvlText w:val="●"/>
      <w:lvlJc w:val="left"/>
      <w:pPr>
        <w:tabs>
          <w:tab w:val="num" w:pos="1020"/>
        </w:tabs>
        <w:ind w:left="1020" w:hanging="340"/>
      </w:pPr>
      <w:rPr>
        <w:rFonts w:ascii="Times New Roman" w:hAnsi="Times New Roman" w:cs="StarSymbol"/>
        <w:sz w:val="18"/>
        <w:szCs w:val="18"/>
      </w:rPr>
    </w:lvl>
    <w:lvl w:ilvl="5">
      <w:start w:val="1"/>
      <w:numFmt w:val="bullet"/>
      <w:lvlText w:val="●"/>
      <w:lvlJc w:val="left"/>
      <w:pPr>
        <w:tabs>
          <w:tab w:val="num" w:pos="1020"/>
        </w:tabs>
        <w:ind w:left="1020" w:hanging="340"/>
      </w:pPr>
      <w:rPr>
        <w:rFonts w:ascii="Times New Roman" w:hAnsi="Times New Roman" w:cs="StarSymbol"/>
        <w:sz w:val="18"/>
        <w:szCs w:val="18"/>
      </w:rPr>
    </w:lvl>
    <w:lvl w:ilvl="6">
      <w:start w:val="1"/>
      <w:numFmt w:val="bullet"/>
      <w:lvlText w:val="●"/>
      <w:lvlJc w:val="left"/>
      <w:pPr>
        <w:tabs>
          <w:tab w:val="num" w:pos="1020"/>
        </w:tabs>
        <w:ind w:left="1020" w:hanging="340"/>
      </w:pPr>
      <w:rPr>
        <w:rFonts w:ascii="Times New Roman" w:hAnsi="Times New Roman" w:cs="StarSymbol"/>
        <w:sz w:val="18"/>
        <w:szCs w:val="18"/>
      </w:rPr>
    </w:lvl>
    <w:lvl w:ilvl="7">
      <w:start w:val="1"/>
      <w:numFmt w:val="bullet"/>
      <w:lvlText w:val="●"/>
      <w:lvlJc w:val="left"/>
      <w:pPr>
        <w:tabs>
          <w:tab w:val="num" w:pos="1020"/>
        </w:tabs>
        <w:ind w:left="1020" w:hanging="340"/>
      </w:pPr>
      <w:rPr>
        <w:rFonts w:ascii="Times New Roman" w:hAnsi="Times New Roman" w:cs="StarSymbol"/>
        <w:sz w:val="18"/>
        <w:szCs w:val="18"/>
      </w:rPr>
    </w:lvl>
    <w:lvl w:ilvl="8">
      <w:start w:val="1"/>
      <w:numFmt w:val="bullet"/>
      <w:lvlText w:val="●"/>
      <w:lvlJc w:val="left"/>
      <w:pPr>
        <w:tabs>
          <w:tab w:val="num" w:pos="1020"/>
        </w:tabs>
        <w:ind w:left="1020" w:hanging="340"/>
      </w:pPr>
      <w:rPr>
        <w:rFonts w:ascii="Times New Roman" w:hAnsi="Times New Roman" w:cs="StarSymbol"/>
        <w:sz w:val="18"/>
        <w:szCs w:val="18"/>
      </w:rPr>
    </w:lvl>
  </w:abstractNum>
  <w:abstractNum w:abstractNumId="4" w15:restartNumberingAfterBreak="0">
    <w:nsid w:val="00000005"/>
    <w:multiLevelType w:val="multilevel"/>
    <w:tmpl w:val="00000005"/>
    <w:name w:val="li4b"/>
    <w:lvl w:ilvl="0">
      <w:start w:val="1"/>
      <w:numFmt w:val="bullet"/>
      <w:pStyle w:val="li4b"/>
      <w:lvlText w:val="●"/>
      <w:lvlJc w:val="left"/>
      <w:pPr>
        <w:tabs>
          <w:tab w:val="num" w:pos="1361"/>
        </w:tabs>
        <w:ind w:left="1361" w:hanging="340"/>
      </w:pPr>
      <w:rPr>
        <w:rFonts w:ascii="Times New Roman" w:hAnsi="Times New Roman" w:cs="StarSymbol"/>
        <w:sz w:val="18"/>
        <w:szCs w:val="18"/>
      </w:rPr>
    </w:lvl>
    <w:lvl w:ilvl="1">
      <w:start w:val="1"/>
      <w:numFmt w:val="bullet"/>
      <w:lvlText w:val="●"/>
      <w:lvlJc w:val="left"/>
      <w:pPr>
        <w:tabs>
          <w:tab w:val="num" w:pos="1361"/>
        </w:tabs>
        <w:ind w:left="1361" w:hanging="340"/>
      </w:pPr>
      <w:rPr>
        <w:rFonts w:ascii="Times New Roman" w:hAnsi="Times New Roman" w:cs="StarSymbol"/>
        <w:sz w:val="18"/>
        <w:szCs w:val="18"/>
      </w:rPr>
    </w:lvl>
    <w:lvl w:ilvl="2">
      <w:start w:val="1"/>
      <w:numFmt w:val="bullet"/>
      <w:lvlText w:val="●"/>
      <w:lvlJc w:val="left"/>
      <w:pPr>
        <w:tabs>
          <w:tab w:val="num" w:pos="1361"/>
        </w:tabs>
        <w:ind w:left="1361" w:hanging="340"/>
      </w:pPr>
      <w:rPr>
        <w:rFonts w:ascii="Times New Roman" w:hAnsi="Times New Roman" w:cs="StarSymbol"/>
        <w:sz w:val="18"/>
        <w:szCs w:val="18"/>
      </w:rPr>
    </w:lvl>
    <w:lvl w:ilvl="3">
      <w:start w:val="1"/>
      <w:numFmt w:val="bullet"/>
      <w:lvlText w:val="●"/>
      <w:lvlJc w:val="left"/>
      <w:pPr>
        <w:tabs>
          <w:tab w:val="num" w:pos="1361"/>
        </w:tabs>
        <w:ind w:left="1361" w:hanging="340"/>
      </w:pPr>
      <w:rPr>
        <w:rFonts w:ascii="Times New Roman" w:hAnsi="Times New Roman" w:cs="StarSymbol"/>
        <w:sz w:val="18"/>
        <w:szCs w:val="18"/>
      </w:rPr>
    </w:lvl>
    <w:lvl w:ilvl="4">
      <w:start w:val="1"/>
      <w:numFmt w:val="bullet"/>
      <w:lvlText w:val="●"/>
      <w:lvlJc w:val="left"/>
      <w:pPr>
        <w:tabs>
          <w:tab w:val="num" w:pos="1361"/>
        </w:tabs>
        <w:ind w:left="1361" w:hanging="340"/>
      </w:pPr>
      <w:rPr>
        <w:rFonts w:ascii="Times New Roman" w:hAnsi="Times New Roman" w:cs="StarSymbol"/>
        <w:sz w:val="18"/>
        <w:szCs w:val="18"/>
      </w:rPr>
    </w:lvl>
    <w:lvl w:ilvl="5">
      <w:start w:val="1"/>
      <w:numFmt w:val="bullet"/>
      <w:lvlText w:val="●"/>
      <w:lvlJc w:val="left"/>
      <w:pPr>
        <w:tabs>
          <w:tab w:val="num" w:pos="1361"/>
        </w:tabs>
        <w:ind w:left="1361" w:hanging="340"/>
      </w:pPr>
      <w:rPr>
        <w:rFonts w:ascii="Times New Roman" w:hAnsi="Times New Roman" w:cs="StarSymbol"/>
        <w:sz w:val="18"/>
        <w:szCs w:val="18"/>
      </w:rPr>
    </w:lvl>
    <w:lvl w:ilvl="6">
      <w:start w:val="1"/>
      <w:numFmt w:val="bullet"/>
      <w:lvlText w:val="●"/>
      <w:lvlJc w:val="left"/>
      <w:pPr>
        <w:tabs>
          <w:tab w:val="num" w:pos="1361"/>
        </w:tabs>
        <w:ind w:left="1361" w:hanging="340"/>
      </w:pPr>
      <w:rPr>
        <w:rFonts w:ascii="Times New Roman" w:hAnsi="Times New Roman" w:cs="StarSymbol"/>
        <w:sz w:val="18"/>
        <w:szCs w:val="18"/>
      </w:rPr>
    </w:lvl>
    <w:lvl w:ilvl="7">
      <w:start w:val="1"/>
      <w:numFmt w:val="bullet"/>
      <w:lvlText w:val="●"/>
      <w:lvlJc w:val="left"/>
      <w:pPr>
        <w:tabs>
          <w:tab w:val="num" w:pos="1361"/>
        </w:tabs>
        <w:ind w:left="1361" w:hanging="340"/>
      </w:pPr>
      <w:rPr>
        <w:rFonts w:ascii="Times New Roman" w:hAnsi="Times New Roman" w:cs="StarSymbol"/>
        <w:sz w:val="18"/>
        <w:szCs w:val="18"/>
      </w:rPr>
    </w:lvl>
    <w:lvl w:ilvl="8">
      <w:start w:val="1"/>
      <w:numFmt w:val="bullet"/>
      <w:lvlText w:val="●"/>
      <w:lvlJc w:val="left"/>
      <w:pPr>
        <w:tabs>
          <w:tab w:val="num" w:pos="1361"/>
        </w:tabs>
        <w:ind w:left="1361" w:hanging="340"/>
      </w:pPr>
      <w:rPr>
        <w:rFonts w:ascii="Times New Roman" w:hAnsi="Times New Roman" w:cs="StarSymbol"/>
        <w:sz w:val="18"/>
        <w:szCs w:val="18"/>
      </w:rPr>
    </w:lvl>
  </w:abstractNum>
  <w:abstractNum w:abstractNumId="5" w15:restartNumberingAfterBreak="0">
    <w:nsid w:val="00000006"/>
    <w:multiLevelType w:val="multilevel"/>
    <w:tmpl w:val="00000006"/>
    <w:name w:val="li5b"/>
    <w:lvl w:ilvl="0">
      <w:start w:val="1"/>
      <w:numFmt w:val="bullet"/>
      <w:pStyle w:val="li5b"/>
      <w:lvlText w:val="●"/>
      <w:lvlJc w:val="left"/>
      <w:pPr>
        <w:tabs>
          <w:tab w:val="num" w:pos="1701"/>
        </w:tabs>
        <w:ind w:left="1701" w:hanging="340"/>
      </w:pPr>
      <w:rPr>
        <w:rFonts w:ascii="Times New Roman" w:hAnsi="Times New Roman" w:cs="StarSymbol"/>
        <w:sz w:val="18"/>
        <w:szCs w:val="18"/>
      </w:rPr>
    </w:lvl>
    <w:lvl w:ilvl="1">
      <w:start w:val="1"/>
      <w:numFmt w:val="bullet"/>
      <w:lvlText w:val="●"/>
      <w:lvlJc w:val="left"/>
      <w:pPr>
        <w:tabs>
          <w:tab w:val="num" w:pos="1701"/>
        </w:tabs>
        <w:ind w:left="1701" w:hanging="340"/>
      </w:pPr>
      <w:rPr>
        <w:rFonts w:ascii="Times New Roman" w:hAnsi="Times New Roman" w:cs="StarSymbol"/>
        <w:sz w:val="18"/>
        <w:szCs w:val="18"/>
      </w:rPr>
    </w:lvl>
    <w:lvl w:ilvl="2">
      <w:start w:val="1"/>
      <w:numFmt w:val="bullet"/>
      <w:lvlText w:val="●"/>
      <w:lvlJc w:val="left"/>
      <w:pPr>
        <w:tabs>
          <w:tab w:val="num" w:pos="1701"/>
        </w:tabs>
        <w:ind w:left="1701" w:hanging="340"/>
      </w:pPr>
      <w:rPr>
        <w:rFonts w:ascii="Times New Roman" w:hAnsi="Times New Roman" w:cs="StarSymbol"/>
        <w:sz w:val="18"/>
        <w:szCs w:val="18"/>
      </w:rPr>
    </w:lvl>
    <w:lvl w:ilvl="3">
      <w:start w:val="1"/>
      <w:numFmt w:val="bullet"/>
      <w:lvlText w:val="●"/>
      <w:lvlJc w:val="left"/>
      <w:pPr>
        <w:tabs>
          <w:tab w:val="num" w:pos="1701"/>
        </w:tabs>
        <w:ind w:left="1701" w:hanging="340"/>
      </w:pPr>
      <w:rPr>
        <w:rFonts w:ascii="Times New Roman" w:hAnsi="Times New Roman" w:cs="StarSymbol"/>
        <w:sz w:val="18"/>
        <w:szCs w:val="18"/>
      </w:rPr>
    </w:lvl>
    <w:lvl w:ilvl="4">
      <w:start w:val="1"/>
      <w:numFmt w:val="bullet"/>
      <w:lvlText w:val="●"/>
      <w:lvlJc w:val="left"/>
      <w:pPr>
        <w:tabs>
          <w:tab w:val="num" w:pos="1701"/>
        </w:tabs>
        <w:ind w:left="1701" w:hanging="340"/>
      </w:pPr>
      <w:rPr>
        <w:rFonts w:ascii="Times New Roman" w:hAnsi="Times New Roman" w:cs="StarSymbol"/>
        <w:sz w:val="18"/>
        <w:szCs w:val="18"/>
      </w:rPr>
    </w:lvl>
    <w:lvl w:ilvl="5">
      <w:start w:val="1"/>
      <w:numFmt w:val="bullet"/>
      <w:lvlText w:val="●"/>
      <w:lvlJc w:val="left"/>
      <w:pPr>
        <w:tabs>
          <w:tab w:val="num" w:pos="1701"/>
        </w:tabs>
        <w:ind w:left="1701" w:hanging="340"/>
      </w:pPr>
      <w:rPr>
        <w:rFonts w:ascii="Times New Roman" w:hAnsi="Times New Roman" w:cs="StarSymbol"/>
        <w:sz w:val="18"/>
        <w:szCs w:val="18"/>
      </w:rPr>
    </w:lvl>
    <w:lvl w:ilvl="6">
      <w:start w:val="1"/>
      <w:numFmt w:val="bullet"/>
      <w:lvlText w:val="●"/>
      <w:lvlJc w:val="left"/>
      <w:pPr>
        <w:tabs>
          <w:tab w:val="num" w:pos="1701"/>
        </w:tabs>
        <w:ind w:left="1701" w:hanging="340"/>
      </w:pPr>
      <w:rPr>
        <w:rFonts w:ascii="Times New Roman" w:hAnsi="Times New Roman" w:cs="StarSymbol"/>
        <w:sz w:val="18"/>
        <w:szCs w:val="18"/>
      </w:rPr>
    </w:lvl>
    <w:lvl w:ilvl="7">
      <w:start w:val="1"/>
      <w:numFmt w:val="bullet"/>
      <w:lvlText w:val="●"/>
      <w:lvlJc w:val="left"/>
      <w:pPr>
        <w:tabs>
          <w:tab w:val="num" w:pos="1701"/>
        </w:tabs>
        <w:ind w:left="1701" w:hanging="340"/>
      </w:pPr>
      <w:rPr>
        <w:rFonts w:ascii="Times New Roman" w:hAnsi="Times New Roman" w:cs="StarSymbol"/>
        <w:sz w:val="18"/>
        <w:szCs w:val="18"/>
      </w:rPr>
    </w:lvl>
    <w:lvl w:ilvl="8">
      <w:start w:val="1"/>
      <w:numFmt w:val="bullet"/>
      <w:lvlText w:val="●"/>
      <w:lvlJc w:val="left"/>
      <w:pPr>
        <w:tabs>
          <w:tab w:val="num" w:pos="1701"/>
        </w:tabs>
        <w:ind w:left="1701" w:hanging="340"/>
      </w:pPr>
      <w:rPr>
        <w:rFonts w:ascii="Times New Roman" w:hAnsi="Times New Roman" w:cs="StarSymbol"/>
        <w:sz w:val="18"/>
        <w:szCs w:val="18"/>
      </w:rPr>
    </w:lvl>
  </w:abstractNum>
  <w:abstractNum w:abstractNumId="6" w15:restartNumberingAfterBreak="0">
    <w:nsid w:val="00000007"/>
    <w:multiLevelType w:val="multilevel"/>
    <w:tmpl w:val="00000007"/>
    <w:name w:val="li1n"/>
    <w:lvl w:ilvl="0">
      <w:start w:val="1"/>
      <w:numFmt w:val="decimal"/>
      <w:lvlText w:val="%1."/>
      <w:lvlJc w:val="left"/>
      <w:pPr>
        <w:tabs>
          <w:tab w:val="num" w:pos="340"/>
        </w:tabs>
        <w:ind w:left="340" w:hanging="340"/>
      </w:pPr>
    </w:lvl>
    <w:lvl w:ilvl="1">
      <w:start w:val="1"/>
      <w:numFmt w:val="decimal"/>
      <w:lvlText w:val="%2."/>
      <w:lvlJc w:val="left"/>
      <w:pPr>
        <w:tabs>
          <w:tab w:val="num" w:pos="340"/>
        </w:tabs>
        <w:ind w:left="340" w:hanging="340"/>
      </w:pPr>
    </w:lvl>
    <w:lvl w:ilvl="2">
      <w:start w:val="1"/>
      <w:numFmt w:val="decimal"/>
      <w:lvlText w:val="%3."/>
      <w:lvlJc w:val="left"/>
      <w:pPr>
        <w:tabs>
          <w:tab w:val="num" w:pos="340"/>
        </w:tabs>
        <w:ind w:left="340" w:hanging="340"/>
      </w:pPr>
    </w:lvl>
    <w:lvl w:ilvl="3">
      <w:start w:val="1"/>
      <w:numFmt w:val="decimal"/>
      <w:lvlText w:val="%4."/>
      <w:lvlJc w:val="left"/>
      <w:pPr>
        <w:tabs>
          <w:tab w:val="num" w:pos="340"/>
        </w:tabs>
        <w:ind w:left="340" w:hanging="340"/>
      </w:pPr>
    </w:lvl>
    <w:lvl w:ilvl="4">
      <w:start w:val="1"/>
      <w:numFmt w:val="decimal"/>
      <w:lvlText w:val="%5."/>
      <w:lvlJc w:val="left"/>
      <w:pPr>
        <w:tabs>
          <w:tab w:val="num" w:pos="340"/>
        </w:tabs>
        <w:ind w:left="340" w:hanging="340"/>
      </w:pPr>
    </w:lvl>
    <w:lvl w:ilvl="5">
      <w:start w:val="1"/>
      <w:numFmt w:val="decimal"/>
      <w:lvlText w:val="%6."/>
      <w:lvlJc w:val="left"/>
      <w:pPr>
        <w:tabs>
          <w:tab w:val="num" w:pos="340"/>
        </w:tabs>
        <w:ind w:left="340" w:hanging="340"/>
      </w:pPr>
    </w:lvl>
    <w:lvl w:ilvl="6">
      <w:start w:val="1"/>
      <w:numFmt w:val="decimal"/>
      <w:lvlText w:val="%7."/>
      <w:lvlJc w:val="left"/>
      <w:pPr>
        <w:tabs>
          <w:tab w:val="num" w:pos="340"/>
        </w:tabs>
        <w:ind w:left="340" w:hanging="340"/>
      </w:pPr>
    </w:lvl>
    <w:lvl w:ilvl="7">
      <w:start w:val="1"/>
      <w:numFmt w:val="decimal"/>
      <w:lvlText w:val="%8."/>
      <w:lvlJc w:val="left"/>
      <w:pPr>
        <w:tabs>
          <w:tab w:val="num" w:pos="340"/>
        </w:tabs>
        <w:ind w:left="340" w:hanging="340"/>
      </w:pPr>
    </w:lvl>
    <w:lvl w:ilvl="8">
      <w:start w:val="1"/>
      <w:numFmt w:val="decimal"/>
      <w:lvlText w:val="%9."/>
      <w:lvlJc w:val="left"/>
      <w:pPr>
        <w:tabs>
          <w:tab w:val="num" w:pos="340"/>
        </w:tabs>
        <w:ind w:left="340" w:hanging="340"/>
      </w:pPr>
    </w:lvl>
  </w:abstractNum>
  <w:abstractNum w:abstractNumId="7" w15:restartNumberingAfterBreak="0">
    <w:nsid w:val="00000008"/>
    <w:multiLevelType w:val="multilevel"/>
    <w:tmpl w:val="00000008"/>
    <w:name w:val="li2n"/>
    <w:lvl w:ilvl="0">
      <w:start w:val="1"/>
      <w:numFmt w:val="decimal"/>
      <w:pStyle w:val="li2n"/>
      <w:lvlText w:val="%1."/>
      <w:lvlJc w:val="left"/>
      <w:pPr>
        <w:tabs>
          <w:tab w:val="num" w:pos="680"/>
        </w:tabs>
        <w:ind w:left="680" w:hanging="340"/>
      </w:pPr>
    </w:lvl>
    <w:lvl w:ilvl="1">
      <w:start w:val="1"/>
      <w:numFmt w:val="decimal"/>
      <w:lvlText w:val="%2."/>
      <w:lvlJc w:val="left"/>
      <w:pPr>
        <w:tabs>
          <w:tab w:val="num" w:pos="680"/>
        </w:tabs>
        <w:ind w:left="680" w:hanging="340"/>
      </w:pPr>
    </w:lvl>
    <w:lvl w:ilvl="2">
      <w:start w:val="1"/>
      <w:numFmt w:val="decimal"/>
      <w:lvlText w:val="%3."/>
      <w:lvlJc w:val="left"/>
      <w:pPr>
        <w:tabs>
          <w:tab w:val="num" w:pos="680"/>
        </w:tabs>
        <w:ind w:left="680" w:hanging="340"/>
      </w:pPr>
    </w:lvl>
    <w:lvl w:ilvl="3">
      <w:start w:val="1"/>
      <w:numFmt w:val="decimal"/>
      <w:lvlText w:val="%4."/>
      <w:lvlJc w:val="left"/>
      <w:pPr>
        <w:tabs>
          <w:tab w:val="num" w:pos="680"/>
        </w:tabs>
        <w:ind w:left="680" w:hanging="340"/>
      </w:pPr>
    </w:lvl>
    <w:lvl w:ilvl="4">
      <w:start w:val="1"/>
      <w:numFmt w:val="decimal"/>
      <w:lvlText w:val="%5."/>
      <w:lvlJc w:val="left"/>
      <w:pPr>
        <w:tabs>
          <w:tab w:val="num" w:pos="680"/>
        </w:tabs>
        <w:ind w:left="680" w:hanging="340"/>
      </w:pPr>
    </w:lvl>
    <w:lvl w:ilvl="5">
      <w:start w:val="1"/>
      <w:numFmt w:val="decimal"/>
      <w:lvlText w:val="%6."/>
      <w:lvlJc w:val="left"/>
      <w:pPr>
        <w:tabs>
          <w:tab w:val="num" w:pos="680"/>
        </w:tabs>
        <w:ind w:left="680" w:hanging="340"/>
      </w:pPr>
    </w:lvl>
    <w:lvl w:ilvl="6">
      <w:start w:val="1"/>
      <w:numFmt w:val="decimal"/>
      <w:lvlText w:val="%7."/>
      <w:lvlJc w:val="left"/>
      <w:pPr>
        <w:tabs>
          <w:tab w:val="num" w:pos="680"/>
        </w:tabs>
        <w:ind w:left="680" w:hanging="340"/>
      </w:pPr>
    </w:lvl>
    <w:lvl w:ilvl="7">
      <w:start w:val="1"/>
      <w:numFmt w:val="decimal"/>
      <w:lvlText w:val="%8."/>
      <w:lvlJc w:val="left"/>
      <w:pPr>
        <w:tabs>
          <w:tab w:val="num" w:pos="680"/>
        </w:tabs>
        <w:ind w:left="680" w:hanging="340"/>
      </w:pPr>
    </w:lvl>
    <w:lvl w:ilvl="8">
      <w:start w:val="1"/>
      <w:numFmt w:val="decimal"/>
      <w:lvlText w:val="%9."/>
      <w:lvlJc w:val="left"/>
      <w:pPr>
        <w:tabs>
          <w:tab w:val="num" w:pos="680"/>
        </w:tabs>
        <w:ind w:left="680" w:hanging="340"/>
      </w:pPr>
    </w:lvl>
  </w:abstractNum>
  <w:abstractNum w:abstractNumId="8" w15:restartNumberingAfterBreak="0">
    <w:nsid w:val="00000009"/>
    <w:multiLevelType w:val="multilevel"/>
    <w:tmpl w:val="00000009"/>
    <w:name w:val="li3n"/>
    <w:lvl w:ilvl="0">
      <w:start w:val="1"/>
      <w:numFmt w:val="decimal"/>
      <w:pStyle w:val="li3n"/>
      <w:lvlText w:val="%1."/>
      <w:lvlJc w:val="left"/>
      <w:pPr>
        <w:tabs>
          <w:tab w:val="num" w:pos="1020"/>
        </w:tabs>
        <w:ind w:left="1020" w:hanging="340"/>
      </w:pPr>
    </w:lvl>
    <w:lvl w:ilvl="1">
      <w:start w:val="1"/>
      <w:numFmt w:val="decimal"/>
      <w:lvlText w:val="%2."/>
      <w:lvlJc w:val="left"/>
      <w:pPr>
        <w:tabs>
          <w:tab w:val="num" w:pos="1020"/>
        </w:tabs>
        <w:ind w:left="1020" w:hanging="340"/>
      </w:pPr>
    </w:lvl>
    <w:lvl w:ilvl="2">
      <w:start w:val="1"/>
      <w:numFmt w:val="decimal"/>
      <w:lvlText w:val="%3."/>
      <w:lvlJc w:val="left"/>
      <w:pPr>
        <w:tabs>
          <w:tab w:val="num" w:pos="1020"/>
        </w:tabs>
        <w:ind w:left="1020" w:hanging="340"/>
      </w:pPr>
    </w:lvl>
    <w:lvl w:ilvl="3">
      <w:start w:val="1"/>
      <w:numFmt w:val="decimal"/>
      <w:lvlText w:val="%4."/>
      <w:lvlJc w:val="left"/>
      <w:pPr>
        <w:tabs>
          <w:tab w:val="num" w:pos="1020"/>
        </w:tabs>
        <w:ind w:left="1020" w:hanging="340"/>
      </w:pPr>
    </w:lvl>
    <w:lvl w:ilvl="4">
      <w:start w:val="1"/>
      <w:numFmt w:val="decimal"/>
      <w:lvlText w:val="%5."/>
      <w:lvlJc w:val="left"/>
      <w:pPr>
        <w:tabs>
          <w:tab w:val="num" w:pos="1020"/>
        </w:tabs>
        <w:ind w:left="1020" w:hanging="340"/>
      </w:pPr>
    </w:lvl>
    <w:lvl w:ilvl="5">
      <w:start w:val="1"/>
      <w:numFmt w:val="decimal"/>
      <w:lvlText w:val="%6."/>
      <w:lvlJc w:val="left"/>
      <w:pPr>
        <w:tabs>
          <w:tab w:val="num" w:pos="1020"/>
        </w:tabs>
        <w:ind w:left="1020" w:hanging="340"/>
      </w:pPr>
    </w:lvl>
    <w:lvl w:ilvl="6">
      <w:start w:val="1"/>
      <w:numFmt w:val="decimal"/>
      <w:lvlText w:val="%7."/>
      <w:lvlJc w:val="left"/>
      <w:pPr>
        <w:tabs>
          <w:tab w:val="num" w:pos="1020"/>
        </w:tabs>
        <w:ind w:left="1020" w:hanging="340"/>
      </w:pPr>
    </w:lvl>
    <w:lvl w:ilvl="7">
      <w:start w:val="1"/>
      <w:numFmt w:val="decimal"/>
      <w:lvlText w:val="%8."/>
      <w:lvlJc w:val="left"/>
      <w:pPr>
        <w:tabs>
          <w:tab w:val="num" w:pos="1020"/>
        </w:tabs>
        <w:ind w:left="1020" w:hanging="340"/>
      </w:pPr>
    </w:lvl>
    <w:lvl w:ilvl="8">
      <w:start w:val="1"/>
      <w:numFmt w:val="decimal"/>
      <w:lvlText w:val="%9."/>
      <w:lvlJc w:val="left"/>
      <w:pPr>
        <w:tabs>
          <w:tab w:val="num" w:pos="1020"/>
        </w:tabs>
        <w:ind w:left="1020" w:hanging="340"/>
      </w:pPr>
    </w:lvl>
  </w:abstractNum>
  <w:abstractNum w:abstractNumId="9" w15:restartNumberingAfterBreak="0">
    <w:nsid w:val="0000000A"/>
    <w:multiLevelType w:val="multilevel"/>
    <w:tmpl w:val="0000000A"/>
    <w:name w:val="li4n"/>
    <w:lvl w:ilvl="0">
      <w:start w:val="1"/>
      <w:numFmt w:val="decimal"/>
      <w:pStyle w:val="li4n"/>
      <w:lvlText w:val="%1."/>
      <w:lvlJc w:val="left"/>
      <w:pPr>
        <w:tabs>
          <w:tab w:val="num" w:pos="1361"/>
        </w:tabs>
        <w:ind w:left="1361" w:hanging="340"/>
      </w:pPr>
    </w:lvl>
    <w:lvl w:ilvl="1">
      <w:start w:val="1"/>
      <w:numFmt w:val="decimal"/>
      <w:lvlText w:val="%2."/>
      <w:lvlJc w:val="left"/>
      <w:pPr>
        <w:tabs>
          <w:tab w:val="num" w:pos="1361"/>
        </w:tabs>
        <w:ind w:left="1361" w:hanging="340"/>
      </w:pPr>
    </w:lvl>
    <w:lvl w:ilvl="2">
      <w:start w:val="1"/>
      <w:numFmt w:val="decimal"/>
      <w:lvlText w:val="%3."/>
      <w:lvlJc w:val="left"/>
      <w:pPr>
        <w:tabs>
          <w:tab w:val="num" w:pos="1361"/>
        </w:tabs>
        <w:ind w:left="1361" w:hanging="340"/>
      </w:pPr>
    </w:lvl>
    <w:lvl w:ilvl="3">
      <w:start w:val="1"/>
      <w:numFmt w:val="decimal"/>
      <w:lvlText w:val="%4."/>
      <w:lvlJc w:val="left"/>
      <w:pPr>
        <w:tabs>
          <w:tab w:val="num" w:pos="1361"/>
        </w:tabs>
        <w:ind w:left="1361" w:hanging="340"/>
      </w:pPr>
    </w:lvl>
    <w:lvl w:ilvl="4">
      <w:start w:val="1"/>
      <w:numFmt w:val="decimal"/>
      <w:lvlText w:val="%5."/>
      <w:lvlJc w:val="left"/>
      <w:pPr>
        <w:tabs>
          <w:tab w:val="num" w:pos="1361"/>
        </w:tabs>
        <w:ind w:left="1361" w:hanging="340"/>
      </w:pPr>
    </w:lvl>
    <w:lvl w:ilvl="5">
      <w:start w:val="1"/>
      <w:numFmt w:val="decimal"/>
      <w:lvlText w:val="%6."/>
      <w:lvlJc w:val="left"/>
      <w:pPr>
        <w:tabs>
          <w:tab w:val="num" w:pos="1361"/>
        </w:tabs>
        <w:ind w:left="1361" w:hanging="340"/>
      </w:pPr>
    </w:lvl>
    <w:lvl w:ilvl="6">
      <w:start w:val="1"/>
      <w:numFmt w:val="decimal"/>
      <w:lvlText w:val="%7."/>
      <w:lvlJc w:val="left"/>
      <w:pPr>
        <w:tabs>
          <w:tab w:val="num" w:pos="1361"/>
        </w:tabs>
        <w:ind w:left="1361" w:hanging="340"/>
      </w:pPr>
    </w:lvl>
    <w:lvl w:ilvl="7">
      <w:start w:val="1"/>
      <w:numFmt w:val="decimal"/>
      <w:lvlText w:val="%8."/>
      <w:lvlJc w:val="left"/>
      <w:pPr>
        <w:tabs>
          <w:tab w:val="num" w:pos="1361"/>
        </w:tabs>
        <w:ind w:left="1361" w:hanging="340"/>
      </w:pPr>
    </w:lvl>
    <w:lvl w:ilvl="8">
      <w:start w:val="1"/>
      <w:numFmt w:val="decimal"/>
      <w:lvlText w:val="%9."/>
      <w:lvlJc w:val="left"/>
      <w:pPr>
        <w:tabs>
          <w:tab w:val="num" w:pos="1361"/>
        </w:tabs>
        <w:ind w:left="1361" w:hanging="340"/>
      </w:pPr>
    </w:lvl>
  </w:abstractNum>
  <w:abstractNum w:abstractNumId="10" w15:restartNumberingAfterBreak="0">
    <w:nsid w:val="0000000B"/>
    <w:multiLevelType w:val="multilevel"/>
    <w:tmpl w:val="0000000B"/>
    <w:name w:val="li5n"/>
    <w:lvl w:ilvl="0">
      <w:start w:val="1"/>
      <w:numFmt w:val="decimal"/>
      <w:pStyle w:val="li5n"/>
      <w:lvlText w:val="%1."/>
      <w:lvlJc w:val="left"/>
      <w:pPr>
        <w:tabs>
          <w:tab w:val="num" w:pos="1701"/>
        </w:tabs>
        <w:ind w:left="1701" w:hanging="340"/>
      </w:pPr>
    </w:lvl>
    <w:lvl w:ilvl="1">
      <w:start w:val="1"/>
      <w:numFmt w:val="decimal"/>
      <w:lvlText w:val="%2."/>
      <w:lvlJc w:val="left"/>
      <w:pPr>
        <w:tabs>
          <w:tab w:val="num" w:pos="1701"/>
        </w:tabs>
        <w:ind w:left="1701" w:hanging="340"/>
      </w:pPr>
    </w:lvl>
    <w:lvl w:ilvl="2">
      <w:start w:val="1"/>
      <w:numFmt w:val="decimal"/>
      <w:lvlText w:val="%3."/>
      <w:lvlJc w:val="left"/>
      <w:pPr>
        <w:tabs>
          <w:tab w:val="num" w:pos="1701"/>
        </w:tabs>
        <w:ind w:left="1701" w:hanging="340"/>
      </w:pPr>
    </w:lvl>
    <w:lvl w:ilvl="3">
      <w:start w:val="1"/>
      <w:numFmt w:val="decimal"/>
      <w:lvlText w:val="%4."/>
      <w:lvlJc w:val="left"/>
      <w:pPr>
        <w:tabs>
          <w:tab w:val="num" w:pos="1701"/>
        </w:tabs>
        <w:ind w:left="1701" w:hanging="340"/>
      </w:pPr>
    </w:lvl>
    <w:lvl w:ilvl="4">
      <w:start w:val="1"/>
      <w:numFmt w:val="decimal"/>
      <w:lvlText w:val="%5."/>
      <w:lvlJc w:val="left"/>
      <w:pPr>
        <w:tabs>
          <w:tab w:val="num" w:pos="1701"/>
        </w:tabs>
        <w:ind w:left="1701" w:hanging="340"/>
      </w:pPr>
    </w:lvl>
    <w:lvl w:ilvl="5">
      <w:start w:val="1"/>
      <w:numFmt w:val="decimal"/>
      <w:lvlText w:val="%6."/>
      <w:lvlJc w:val="left"/>
      <w:pPr>
        <w:tabs>
          <w:tab w:val="num" w:pos="1701"/>
        </w:tabs>
        <w:ind w:left="1701" w:hanging="340"/>
      </w:pPr>
    </w:lvl>
    <w:lvl w:ilvl="6">
      <w:start w:val="1"/>
      <w:numFmt w:val="decimal"/>
      <w:lvlText w:val="%7."/>
      <w:lvlJc w:val="left"/>
      <w:pPr>
        <w:tabs>
          <w:tab w:val="num" w:pos="1701"/>
        </w:tabs>
        <w:ind w:left="1701" w:hanging="340"/>
      </w:pPr>
    </w:lvl>
    <w:lvl w:ilvl="7">
      <w:start w:val="1"/>
      <w:numFmt w:val="decimal"/>
      <w:lvlText w:val="%8."/>
      <w:lvlJc w:val="left"/>
      <w:pPr>
        <w:tabs>
          <w:tab w:val="num" w:pos="1701"/>
        </w:tabs>
        <w:ind w:left="1701" w:hanging="340"/>
      </w:pPr>
    </w:lvl>
    <w:lvl w:ilvl="8">
      <w:start w:val="1"/>
      <w:numFmt w:val="decimal"/>
      <w:lvlText w:val="%9."/>
      <w:lvlJc w:val="left"/>
      <w:pPr>
        <w:tabs>
          <w:tab w:val="num" w:pos="1701"/>
        </w:tabs>
        <w:ind w:left="1701" w:hanging="340"/>
      </w:pPr>
    </w:lvl>
  </w:abstractNum>
  <w:abstractNum w:abstractNumId="11" w15:restartNumberingAfterBreak="0">
    <w:nsid w:val="0000000C"/>
    <w:multiLevelType w:val="multilevel"/>
    <w:tmpl w:val="0000000C"/>
    <w:name w:val="li1a"/>
    <w:lvl w:ilvl="0">
      <w:start w:val="1"/>
      <w:numFmt w:val="lowerLetter"/>
      <w:pStyle w:val="li1a"/>
      <w:lvlText w:val="%1."/>
      <w:lvlJc w:val="left"/>
      <w:pPr>
        <w:tabs>
          <w:tab w:val="num" w:pos="340"/>
        </w:tabs>
        <w:ind w:left="340" w:hanging="340"/>
      </w:pPr>
    </w:lvl>
    <w:lvl w:ilvl="1">
      <w:start w:val="1"/>
      <w:numFmt w:val="lowerLetter"/>
      <w:lvlText w:val="%2."/>
      <w:lvlJc w:val="left"/>
      <w:pPr>
        <w:tabs>
          <w:tab w:val="num" w:pos="340"/>
        </w:tabs>
        <w:ind w:left="340" w:hanging="340"/>
      </w:pPr>
    </w:lvl>
    <w:lvl w:ilvl="2">
      <w:start w:val="1"/>
      <w:numFmt w:val="lowerLetter"/>
      <w:lvlText w:val="%3."/>
      <w:lvlJc w:val="left"/>
      <w:pPr>
        <w:tabs>
          <w:tab w:val="num" w:pos="340"/>
        </w:tabs>
        <w:ind w:left="340" w:hanging="340"/>
      </w:pPr>
    </w:lvl>
    <w:lvl w:ilvl="3">
      <w:start w:val="1"/>
      <w:numFmt w:val="lowerLetter"/>
      <w:lvlText w:val="%4."/>
      <w:lvlJc w:val="left"/>
      <w:pPr>
        <w:tabs>
          <w:tab w:val="num" w:pos="340"/>
        </w:tabs>
        <w:ind w:left="340" w:hanging="340"/>
      </w:pPr>
    </w:lvl>
    <w:lvl w:ilvl="4">
      <w:start w:val="1"/>
      <w:numFmt w:val="lowerLetter"/>
      <w:lvlText w:val="%5."/>
      <w:lvlJc w:val="left"/>
      <w:pPr>
        <w:tabs>
          <w:tab w:val="num" w:pos="340"/>
        </w:tabs>
        <w:ind w:left="340" w:hanging="340"/>
      </w:pPr>
    </w:lvl>
    <w:lvl w:ilvl="5">
      <w:start w:val="1"/>
      <w:numFmt w:val="lowerLetter"/>
      <w:lvlText w:val="%6."/>
      <w:lvlJc w:val="left"/>
      <w:pPr>
        <w:tabs>
          <w:tab w:val="num" w:pos="340"/>
        </w:tabs>
        <w:ind w:left="340" w:hanging="340"/>
      </w:pPr>
    </w:lvl>
    <w:lvl w:ilvl="6">
      <w:start w:val="1"/>
      <w:numFmt w:val="lowerLetter"/>
      <w:lvlText w:val="%7."/>
      <w:lvlJc w:val="left"/>
      <w:pPr>
        <w:tabs>
          <w:tab w:val="num" w:pos="340"/>
        </w:tabs>
        <w:ind w:left="340" w:hanging="340"/>
      </w:pPr>
    </w:lvl>
    <w:lvl w:ilvl="7">
      <w:start w:val="1"/>
      <w:numFmt w:val="lowerLetter"/>
      <w:lvlText w:val="%8."/>
      <w:lvlJc w:val="left"/>
      <w:pPr>
        <w:tabs>
          <w:tab w:val="num" w:pos="340"/>
        </w:tabs>
        <w:ind w:left="340" w:hanging="340"/>
      </w:pPr>
    </w:lvl>
    <w:lvl w:ilvl="8">
      <w:start w:val="1"/>
      <w:numFmt w:val="lowerLetter"/>
      <w:lvlText w:val="%9."/>
      <w:lvlJc w:val="left"/>
      <w:pPr>
        <w:tabs>
          <w:tab w:val="num" w:pos="340"/>
        </w:tabs>
        <w:ind w:left="340" w:hanging="340"/>
      </w:pPr>
    </w:lvl>
  </w:abstractNum>
  <w:abstractNum w:abstractNumId="12" w15:restartNumberingAfterBreak="0">
    <w:nsid w:val="0000000D"/>
    <w:multiLevelType w:val="multilevel"/>
    <w:tmpl w:val="0000000D"/>
    <w:name w:val="li2a"/>
    <w:lvl w:ilvl="0">
      <w:start w:val="1"/>
      <w:numFmt w:val="lowerLetter"/>
      <w:pStyle w:val="li2a"/>
      <w:lvlText w:val="%1."/>
      <w:lvlJc w:val="left"/>
      <w:pPr>
        <w:tabs>
          <w:tab w:val="num" w:pos="680"/>
        </w:tabs>
        <w:ind w:left="680" w:hanging="340"/>
      </w:pPr>
    </w:lvl>
    <w:lvl w:ilvl="1">
      <w:start w:val="1"/>
      <w:numFmt w:val="lowerLetter"/>
      <w:lvlText w:val="%2."/>
      <w:lvlJc w:val="left"/>
      <w:pPr>
        <w:tabs>
          <w:tab w:val="num" w:pos="680"/>
        </w:tabs>
        <w:ind w:left="680" w:hanging="340"/>
      </w:pPr>
    </w:lvl>
    <w:lvl w:ilvl="2">
      <w:start w:val="1"/>
      <w:numFmt w:val="lowerLetter"/>
      <w:lvlText w:val="%3."/>
      <w:lvlJc w:val="left"/>
      <w:pPr>
        <w:tabs>
          <w:tab w:val="num" w:pos="680"/>
        </w:tabs>
        <w:ind w:left="680" w:hanging="340"/>
      </w:pPr>
    </w:lvl>
    <w:lvl w:ilvl="3">
      <w:start w:val="1"/>
      <w:numFmt w:val="lowerLetter"/>
      <w:lvlText w:val="%4."/>
      <w:lvlJc w:val="left"/>
      <w:pPr>
        <w:tabs>
          <w:tab w:val="num" w:pos="680"/>
        </w:tabs>
        <w:ind w:left="680" w:hanging="340"/>
      </w:pPr>
    </w:lvl>
    <w:lvl w:ilvl="4">
      <w:start w:val="1"/>
      <w:numFmt w:val="lowerLetter"/>
      <w:lvlText w:val="%5."/>
      <w:lvlJc w:val="left"/>
      <w:pPr>
        <w:tabs>
          <w:tab w:val="num" w:pos="680"/>
        </w:tabs>
        <w:ind w:left="680" w:hanging="340"/>
      </w:pPr>
    </w:lvl>
    <w:lvl w:ilvl="5">
      <w:start w:val="1"/>
      <w:numFmt w:val="lowerLetter"/>
      <w:lvlText w:val="%6."/>
      <w:lvlJc w:val="left"/>
      <w:pPr>
        <w:tabs>
          <w:tab w:val="num" w:pos="680"/>
        </w:tabs>
        <w:ind w:left="680" w:hanging="340"/>
      </w:pPr>
    </w:lvl>
    <w:lvl w:ilvl="6">
      <w:start w:val="1"/>
      <w:numFmt w:val="lowerLetter"/>
      <w:lvlText w:val="%7."/>
      <w:lvlJc w:val="left"/>
      <w:pPr>
        <w:tabs>
          <w:tab w:val="num" w:pos="680"/>
        </w:tabs>
        <w:ind w:left="680" w:hanging="340"/>
      </w:pPr>
    </w:lvl>
    <w:lvl w:ilvl="7">
      <w:start w:val="1"/>
      <w:numFmt w:val="lowerLetter"/>
      <w:lvlText w:val="%8."/>
      <w:lvlJc w:val="left"/>
      <w:pPr>
        <w:tabs>
          <w:tab w:val="num" w:pos="680"/>
        </w:tabs>
        <w:ind w:left="680" w:hanging="340"/>
      </w:pPr>
    </w:lvl>
    <w:lvl w:ilvl="8">
      <w:start w:val="1"/>
      <w:numFmt w:val="lowerLetter"/>
      <w:lvlText w:val="%9."/>
      <w:lvlJc w:val="left"/>
      <w:pPr>
        <w:tabs>
          <w:tab w:val="num" w:pos="680"/>
        </w:tabs>
        <w:ind w:left="680" w:hanging="340"/>
      </w:pPr>
    </w:lvl>
  </w:abstractNum>
  <w:abstractNum w:abstractNumId="13" w15:restartNumberingAfterBreak="0">
    <w:nsid w:val="0000000E"/>
    <w:multiLevelType w:val="multilevel"/>
    <w:tmpl w:val="0000000E"/>
    <w:name w:val="li3a"/>
    <w:lvl w:ilvl="0">
      <w:start w:val="1"/>
      <w:numFmt w:val="lowerLetter"/>
      <w:pStyle w:val="li3a"/>
      <w:lvlText w:val="%1."/>
      <w:lvlJc w:val="left"/>
      <w:pPr>
        <w:tabs>
          <w:tab w:val="num" w:pos="1020"/>
        </w:tabs>
        <w:ind w:left="1020" w:hanging="340"/>
      </w:pPr>
    </w:lvl>
    <w:lvl w:ilvl="1">
      <w:start w:val="1"/>
      <w:numFmt w:val="lowerLetter"/>
      <w:lvlText w:val="%2."/>
      <w:lvlJc w:val="left"/>
      <w:pPr>
        <w:tabs>
          <w:tab w:val="num" w:pos="1020"/>
        </w:tabs>
        <w:ind w:left="1020" w:hanging="340"/>
      </w:pPr>
    </w:lvl>
    <w:lvl w:ilvl="2">
      <w:start w:val="1"/>
      <w:numFmt w:val="lowerLetter"/>
      <w:lvlText w:val="%3."/>
      <w:lvlJc w:val="left"/>
      <w:pPr>
        <w:tabs>
          <w:tab w:val="num" w:pos="1020"/>
        </w:tabs>
        <w:ind w:left="1020" w:hanging="340"/>
      </w:pPr>
    </w:lvl>
    <w:lvl w:ilvl="3">
      <w:start w:val="1"/>
      <w:numFmt w:val="lowerLetter"/>
      <w:lvlText w:val="%4."/>
      <w:lvlJc w:val="left"/>
      <w:pPr>
        <w:tabs>
          <w:tab w:val="num" w:pos="1020"/>
        </w:tabs>
        <w:ind w:left="1020" w:hanging="340"/>
      </w:pPr>
    </w:lvl>
    <w:lvl w:ilvl="4">
      <w:start w:val="1"/>
      <w:numFmt w:val="lowerLetter"/>
      <w:lvlText w:val="%5."/>
      <w:lvlJc w:val="left"/>
      <w:pPr>
        <w:tabs>
          <w:tab w:val="num" w:pos="1020"/>
        </w:tabs>
        <w:ind w:left="1020" w:hanging="340"/>
      </w:pPr>
    </w:lvl>
    <w:lvl w:ilvl="5">
      <w:start w:val="1"/>
      <w:numFmt w:val="lowerLetter"/>
      <w:lvlText w:val="%6."/>
      <w:lvlJc w:val="left"/>
      <w:pPr>
        <w:tabs>
          <w:tab w:val="num" w:pos="1020"/>
        </w:tabs>
        <w:ind w:left="1020" w:hanging="340"/>
      </w:pPr>
    </w:lvl>
    <w:lvl w:ilvl="6">
      <w:start w:val="1"/>
      <w:numFmt w:val="lowerLetter"/>
      <w:lvlText w:val="%7."/>
      <w:lvlJc w:val="left"/>
      <w:pPr>
        <w:tabs>
          <w:tab w:val="num" w:pos="1020"/>
        </w:tabs>
        <w:ind w:left="1020" w:hanging="340"/>
      </w:pPr>
    </w:lvl>
    <w:lvl w:ilvl="7">
      <w:start w:val="1"/>
      <w:numFmt w:val="lowerLetter"/>
      <w:lvlText w:val="%8."/>
      <w:lvlJc w:val="left"/>
      <w:pPr>
        <w:tabs>
          <w:tab w:val="num" w:pos="1020"/>
        </w:tabs>
        <w:ind w:left="1020" w:hanging="340"/>
      </w:pPr>
    </w:lvl>
    <w:lvl w:ilvl="8">
      <w:start w:val="1"/>
      <w:numFmt w:val="lowerLetter"/>
      <w:lvlText w:val="%9."/>
      <w:lvlJc w:val="left"/>
      <w:pPr>
        <w:tabs>
          <w:tab w:val="num" w:pos="1020"/>
        </w:tabs>
        <w:ind w:left="1020" w:hanging="340"/>
      </w:pPr>
    </w:lvl>
  </w:abstractNum>
  <w:abstractNum w:abstractNumId="14" w15:restartNumberingAfterBreak="0">
    <w:nsid w:val="0000000F"/>
    <w:multiLevelType w:val="multilevel"/>
    <w:tmpl w:val="0000000F"/>
    <w:name w:val="li4a"/>
    <w:lvl w:ilvl="0">
      <w:start w:val="1"/>
      <w:numFmt w:val="lowerLetter"/>
      <w:pStyle w:val="li4a"/>
      <w:lvlText w:val="%1."/>
      <w:lvlJc w:val="left"/>
      <w:pPr>
        <w:tabs>
          <w:tab w:val="num" w:pos="1361"/>
        </w:tabs>
        <w:ind w:left="1361" w:hanging="340"/>
      </w:pPr>
    </w:lvl>
    <w:lvl w:ilvl="1">
      <w:start w:val="1"/>
      <w:numFmt w:val="lowerLetter"/>
      <w:lvlText w:val="%2."/>
      <w:lvlJc w:val="left"/>
      <w:pPr>
        <w:tabs>
          <w:tab w:val="num" w:pos="1361"/>
        </w:tabs>
        <w:ind w:left="1361" w:hanging="340"/>
      </w:pPr>
    </w:lvl>
    <w:lvl w:ilvl="2">
      <w:start w:val="1"/>
      <w:numFmt w:val="lowerLetter"/>
      <w:lvlText w:val="%3."/>
      <w:lvlJc w:val="left"/>
      <w:pPr>
        <w:tabs>
          <w:tab w:val="num" w:pos="1361"/>
        </w:tabs>
        <w:ind w:left="1361" w:hanging="340"/>
      </w:pPr>
    </w:lvl>
    <w:lvl w:ilvl="3">
      <w:start w:val="1"/>
      <w:numFmt w:val="lowerLetter"/>
      <w:lvlText w:val="%4."/>
      <w:lvlJc w:val="left"/>
      <w:pPr>
        <w:tabs>
          <w:tab w:val="num" w:pos="1361"/>
        </w:tabs>
        <w:ind w:left="1361" w:hanging="340"/>
      </w:pPr>
    </w:lvl>
    <w:lvl w:ilvl="4">
      <w:start w:val="1"/>
      <w:numFmt w:val="lowerLetter"/>
      <w:lvlText w:val="%5."/>
      <w:lvlJc w:val="left"/>
      <w:pPr>
        <w:tabs>
          <w:tab w:val="num" w:pos="1361"/>
        </w:tabs>
        <w:ind w:left="1361" w:hanging="340"/>
      </w:pPr>
    </w:lvl>
    <w:lvl w:ilvl="5">
      <w:start w:val="1"/>
      <w:numFmt w:val="lowerLetter"/>
      <w:lvlText w:val="%6."/>
      <w:lvlJc w:val="left"/>
      <w:pPr>
        <w:tabs>
          <w:tab w:val="num" w:pos="1361"/>
        </w:tabs>
        <w:ind w:left="1361" w:hanging="340"/>
      </w:pPr>
    </w:lvl>
    <w:lvl w:ilvl="6">
      <w:start w:val="1"/>
      <w:numFmt w:val="lowerLetter"/>
      <w:lvlText w:val="%7."/>
      <w:lvlJc w:val="left"/>
      <w:pPr>
        <w:tabs>
          <w:tab w:val="num" w:pos="1361"/>
        </w:tabs>
        <w:ind w:left="1361" w:hanging="340"/>
      </w:pPr>
    </w:lvl>
    <w:lvl w:ilvl="7">
      <w:start w:val="1"/>
      <w:numFmt w:val="lowerLetter"/>
      <w:lvlText w:val="%8."/>
      <w:lvlJc w:val="left"/>
      <w:pPr>
        <w:tabs>
          <w:tab w:val="num" w:pos="1361"/>
        </w:tabs>
        <w:ind w:left="1361" w:hanging="340"/>
      </w:pPr>
    </w:lvl>
    <w:lvl w:ilvl="8">
      <w:start w:val="1"/>
      <w:numFmt w:val="lowerLetter"/>
      <w:lvlText w:val="%9."/>
      <w:lvlJc w:val="left"/>
      <w:pPr>
        <w:tabs>
          <w:tab w:val="num" w:pos="1361"/>
        </w:tabs>
        <w:ind w:left="1361" w:hanging="340"/>
      </w:pPr>
    </w:lvl>
  </w:abstractNum>
  <w:abstractNum w:abstractNumId="15" w15:restartNumberingAfterBreak="0">
    <w:nsid w:val="00000010"/>
    <w:multiLevelType w:val="multilevel"/>
    <w:tmpl w:val="00000010"/>
    <w:name w:val="li5a"/>
    <w:lvl w:ilvl="0">
      <w:start w:val="1"/>
      <w:numFmt w:val="lowerLetter"/>
      <w:pStyle w:val="li5a"/>
      <w:lvlText w:val="%1."/>
      <w:lvlJc w:val="left"/>
      <w:pPr>
        <w:tabs>
          <w:tab w:val="num" w:pos="1701"/>
        </w:tabs>
        <w:ind w:left="1701" w:hanging="340"/>
      </w:pPr>
    </w:lvl>
    <w:lvl w:ilvl="1">
      <w:start w:val="1"/>
      <w:numFmt w:val="lowerLetter"/>
      <w:lvlText w:val="%2."/>
      <w:lvlJc w:val="left"/>
      <w:pPr>
        <w:tabs>
          <w:tab w:val="num" w:pos="1701"/>
        </w:tabs>
        <w:ind w:left="1701" w:hanging="340"/>
      </w:pPr>
    </w:lvl>
    <w:lvl w:ilvl="2">
      <w:start w:val="1"/>
      <w:numFmt w:val="lowerLetter"/>
      <w:lvlText w:val="%3."/>
      <w:lvlJc w:val="left"/>
      <w:pPr>
        <w:tabs>
          <w:tab w:val="num" w:pos="1701"/>
        </w:tabs>
        <w:ind w:left="1701" w:hanging="340"/>
      </w:pPr>
    </w:lvl>
    <w:lvl w:ilvl="3">
      <w:start w:val="1"/>
      <w:numFmt w:val="lowerLetter"/>
      <w:lvlText w:val="%4."/>
      <w:lvlJc w:val="left"/>
      <w:pPr>
        <w:tabs>
          <w:tab w:val="num" w:pos="1701"/>
        </w:tabs>
        <w:ind w:left="1701" w:hanging="340"/>
      </w:pPr>
    </w:lvl>
    <w:lvl w:ilvl="4">
      <w:start w:val="1"/>
      <w:numFmt w:val="lowerLetter"/>
      <w:lvlText w:val="%5."/>
      <w:lvlJc w:val="left"/>
      <w:pPr>
        <w:tabs>
          <w:tab w:val="num" w:pos="1701"/>
        </w:tabs>
        <w:ind w:left="1701" w:hanging="340"/>
      </w:pPr>
    </w:lvl>
    <w:lvl w:ilvl="5">
      <w:start w:val="1"/>
      <w:numFmt w:val="lowerLetter"/>
      <w:lvlText w:val="%6."/>
      <w:lvlJc w:val="left"/>
      <w:pPr>
        <w:tabs>
          <w:tab w:val="num" w:pos="1701"/>
        </w:tabs>
        <w:ind w:left="1701" w:hanging="340"/>
      </w:pPr>
    </w:lvl>
    <w:lvl w:ilvl="6">
      <w:start w:val="1"/>
      <w:numFmt w:val="lowerLetter"/>
      <w:lvlText w:val="%7."/>
      <w:lvlJc w:val="left"/>
      <w:pPr>
        <w:tabs>
          <w:tab w:val="num" w:pos="1701"/>
        </w:tabs>
        <w:ind w:left="1701" w:hanging="340"/>
      </w:pPr>
    </w:lvl>
    <w:lvl w:ilvl="7">
      <w:start w:val="1"/>
      <w:numFmt w:val="lowerLetter"/>
      <w:lvlText w:val="%8."/>
      <w:lvlJc w:val="left"/>
      <w:pPr>
        <w:tabs>
          <w:tab w:val="num" w:pos="1701"/>
        </w:tabs>
        <w:ind w:left="1701" w:hanging="340"/>
      </w:pPr>
    </w:lvl>
    <w:lvl w:ilvl="8">
      <w:start w:val="1"/>
      <w:numFmt w:val="lowerLetter"/>
      <w:lvlText w:val="%9."/>
      <w:lvlJc w:val="left"/>
      <w:pPr>
        <w:tabs>
          <w:tab w:val="num" w:pos="1701"/>
        </w:tabs>
        <w:ind w:left="1701" w:hanging="340"/>
      </w:pPr>
    </w:lvl>
  </w:abstractNum>
  <w:abstractNum w:abstractNumId="16" w15:restartNumberingAfterBreak="0">
    <w:nsid w:val="00000011"/>
    <w:multiLevelType w:val="multilevel"/>
    <w:tmpl w:val="00000011"/>
    <w:name w:val="li1A"/>
    <w:lvl w:ilvl="0">
      <w:start w:val="1"/>
      <w:numFmt w:val="upperLetter"/>
      <w:pStyle w:val="li1A0"/>
      <w:lvlText w:val="%1."/>
      <w:lvlJc w:val="left"/>
      <w:pPr>
        <w:tabs>
          <w:tab w:val="num" w:pos="340"/>
        </w:tabs>
        <w:ind w:left="340" w:hanging="340"/>
      </w:pPr>
    </w:lvl>
    <w:lvl w:ilvl="1">
      <w:start w:val="1"/>
      <w:numFmt w:val="upperLetter"/>
      <w:lvlText w:val="%2."/>
      <w:lvlJc w:val="left"/>
      <w:pPr>
        <w:tabs>
          <w:tab w:val="num" w:pos="340"/>
        </w:tabs>
        <w:ind w:left="340" w:hanging="340"/>
      </w:pPr>
    </w:lvl>
    <w:lvl w:ilvl="2">
      <w:start w:val="1"/>
      <w:numFmt w:val="upperLetter"/>
      <w:lvlText w:val="%3."/>
      <w:lvlJc w:val="left"/>
      <w:pPr>
        <w:tabs>
          <w:tab w:val="num" w:pos="340"/>
        </w:tabs>
        <w:ind w:left="340" w:hanging="340"/>
      </w:pPr>
    </w:lvl>
    <w:lvl w:ilvl="3">
      <w:start w:val="1"/>
      <w:numFmt w:val="upperLetter"/>
      <w:lvlText w:val="%4."/>
      <w:lvlJc w:val="left"/>
      <w:pPr>
        <w:tabs>
          <w:tab w:val="num" w:pos="340"/>
        </w:tabs>
        <w:ind w:left="340" w:hanging="340"/>
      </w:pPr>
    </w:lvl>
    <w:lvl w:ilvl="4">
      <w:start w:val="1"/>
      <w:numFmt w:val="upperLetter"/>
      <w:lvlText w:val="%5."/>
      <w:lvlJc w:val="left"/>
      <w:pPr>
        <w:tabs>
          <w:tab w:val="num" w:pos="340"/>
        </w:tabs>
        <w:ind w:left="340" w:hanging="340"/>
      </w:pPr>
    </w:lvl>
    <w:lvl w:ilvl="5">
      <w:start w:val="1"/>
      <w:numFmt w:val="upperLetter"/>
      <w:lvlText w:val="%6."/>
      <w:lvlJc w:val="left"/>
      <w:pPr>
        <w:tabs>
          <w:tab w:val="num" w:pos="340"/>
        </w:tabs>
        <w:ind w:left="340" w:hanging="340"/>
      </w:pPr>
    </w:lvl>
    <w:lvl w:ilvl="6">
      <w:start w:val="1"/>
      <w:numFmt w:val="upperLetter"/>
      <w:lvlText w:val="%7."/>
      <w:lvlJc w:val="left"/>
      <w:pPr>
        <w:tabs>
          <w:tab w:val="num" w:pos="340"/>
        </w:tabs>
        <w:ind w:left="340" w:hanging="340"/>
      </w:pPr>
    </w:lvl>
    <w:lvl w:ilvl="7">
      <w:start w:val="1"/>
      <w:numFmt w:val="upperLetter"/>
      <w:lvlText w:val="%8."/>
      <w:lvlJc w:val="left"/>
      <w:pPr>
        <w:tabs>
          <w:tab w:val="num" w:pos="340"/>
        </w:tabs>
        <w:ind w:left="340" w:hanging="340"/>
      </w:pPr>
    </w:lvl>
    <w:lvl w:ilvl="8">
      <w:start w:val="1"/>
      <w:numFmt w:val="upperLetter"/>
      <w:lvlText w:val="%9."/>
      <w:lvlJc w:val="left"/>
      <w:pPr>
        <w:tabs>
          <w:tab w:val="num" w:pos="340"/>
        </w:tabs>
        <w:ind w:left="340" w:hanging="340"/>
      </w:pPr>
    </w:lvl>
  </w:abstractNum>
  <w:abstractNum w:abstractNumId="17" w15:restartNumberingAfterBreak="0">
    <w:nsid w:val="00000012"/>
    <w:multiLevelType w:val="multilevel"/>
    <w:tmpl w:val="00000012"/>
    <w:name w:val="li2A"/>
    <w:lvl w:ilvl="0">
      <w:start w:val="1"/>
      <w:numFmt w:val="upperLetter"/>
      <w:pStyle w:val="li2A0"/>
      <w:lvlText w:val="%1."/>
      <w:lvlJc w:val="left"/>
      <w:pPr>
        <w:tabs>
          <w:tab w:val="num" w:pos="680"/>
        </w:tabs>
        <w:ind w:left="680" w:hanging="340"/>
      </w:pPr>
    </w:lvl>
    <w:lvl w:ilvl="1">
      <w:start w:val="1"/>
      <w:numFmt w:val="upperLetter"/>
      <w:lvlText w:val="%2."/>
      <w:lvlJc w:val="left"/>
      <w:pPr>
        <w:tabs>
          <w:tab w:val="num" w:pos="680"/>
        </w:tabs>
        <w:ind w:left="680" w:hanging="340"/>
      </w:pPr>
    </w:lvl>
    <w:lvl w:ilvl="2">
      <w:start w:val="1"/>
      <w:numFmt w:val="upperLetter"/>
      <w:lvlText w:val="%3."/>
      <w:lvlJc w:val="left"/>
      <w:pPr>
        <w:tabs>
          <w:tab w:val="num" w:pos="680"/>
        </w:tabs>
        <w:ind w:left="680" w:hanging="340"/>
      </w:pPr>
    </w:lvl>
    <w:lvl w:ilvl="3">
      <w:start w:val="1"/>
      <w:numFmt w:val="upperLetter"/>
      <w:lvlText w:val="%4."/>
      <w:lvlJc w:val="left"/>
      <w:pPr>
        <w:tabs>
          <w:tab w:val="num" w:pos="680"/>
        </w:tabs>
        <w:ind w:left="680" w:hanging="340"/>
      </w:pPr>
    </w:lvl>
    <w:lvl w:ilvl="4">
      <w:start w:val="1"/>
      <w:numFmt w:val="upperLetter"/>
      <w:lvlText w:val="%5."/>
      <w:lvlJc w:val="left"/>
      <w:pPr>
        <w:tabs>
          <w:tab w:val="num" w:pos="680"/>
        </w:tabs>
        <w:ind w:left="680" w:hanging="340"/>
      </w:pPr>
    </w:lvl>
    <w:lvl w:ilvl="5">
      <w:start w:val="1"/>
      <w:numFmt w:val="upperLetter"/>
      <w:lvlText w:val="%6."/>
      <w:lvlJc w:val="left"/>
      <w:pPr>
        <w:tabs>
          <w:tab w:val="num" w:pos="680"/>
        </w:tabs>
        <w:ind w:left="680" w:hanging="340"/>
      </w:pPr>
    </w:lvl>
    <w:lvl w:ilvl="6">
      <w:start w:val="1"/>
      <w:numFmt w:val="upperLetter"/>
      <w:lvlText w:val="%7."/>
      <w:lvlJc w:val="left"/>
      <w:pPr>
        <w:tabs>
          <w:tab w:val="num" w:pos="680"/>
        </w:tabs>
        <w:ind w:left="680" w:hanging="340"/>
      </w:pPr>
    </w:lvl>
    <w:lvl w:ilvl="7">
      <w:start w:val="1"/>
      <w:numFmt w:val="upperLetter"/>
      <w:lvlText w:val="%8."/>
      <w:lvlJc w:val="left"/>
      <w:pPr>
        <w:tabs>
          <w:tab w:val="num" w:pos="680"/>
        </w:tabs>
        <w:ind w:left="680" w:hanging="340"/>
      </w:pPr>
    </w:lvl>
    <w:lvl w:ilvl="8">
      <w:start w:val="1"/>
      <w:numFmt w:val="upperLetter"/>
      <w:lvlText w:val="%9."/>
      <w:lvlJc w:val="left"/>
      <w:pPr>
        <w:tabs>
          <w:tab w:val="num" w:pos="680"/>
        </w:tabs>
        <w:ind w:left="680" w:hanging="340"/>
      </w:pPr>
    </w:lvl>
  </w:abstractNum>
  <w:abstractNum w:abstractNumId="18" w15:restartNumberingAfterBreak="0">
    <w:nsid w:val="00000013"/>
    <w:multiLevelType w:val="multilevel"/>
    <w:tmpl w:val="00000013"/>
    <w:name w:val="li3A"/>
    <w:lvl w:ilvl="0">
      <w:start w:val="1"/>
      <w:numFmt w:val="upperLetter"/>
      <w:pStyle w:val="li3A0"/>
      <w:lvlText w:val="%1."/>
      <w:lvlJc w:val="left"/>
      <w:pPr>
        <w:tabs>
          <w:tab w:val="num" w:pos="1020"/>
        </w:tabs>
        <w:ind w:left="1020" w:hanging="340"/>
      </w:pPr>
    </w:lvl>
    <w:lvl w:ilvl="1">
      <w:start w:val="1"/>
      <w:numFmt w:val="upperLetter"/>
      <w:lvlText w:val="%2."/>
      <w:lvlJc w:val="left"/>
      <w:pPr>
        <w:tabs>
          <w:tab w:val="num" w:pos="1020"/>
        </w:tabs>
        <w:ind w:left="1020" w:hanging="340"/>
      </w:pPr>
    </w:lvl>
    <w:lvl w:ilvl="2">
      <w:start w:val="1"/>
      <w:numFmt w:val="upperLetter"/>
      <w:lvlText w:val="%3."/>
      <w:lvlJc w:val="left"/>
      <w:pPr>
        <w:tabs>
          <w:tab w:val="num" w:pos="1020"/>
        </w:tabs>
        <w:ind w:left="1020" w:hanging="340"/>
      </w:pPr>
    </w:lvl>
    <w:lvl w:ilvl="3">
      <w:start w:val="1"/>
      <w:numFmt w:val="upperLetter"/>
      <w:lvlText w:val="%4."/>
      <w:lvlJc w:val="left"/>
      <w:pPr>
        <w:tabs>
          <w:tab w:val="num" w:pos="1020"/>
        </w:tabs>
        <w:ind w:left="1020" w:hanging="340"/>
      </w:pPr>
    </w:lvl>
    <w:lvl w:ilvl="4">
      <w:start w:val="1"/>
      <w:numFmt w:val="upperLetter"/>
      <w:lvlText w:val="%5."/>
      <w:lvlJc w:val="left"/>
      <w:pPr>
        <w:tabs>
          <w:tab w:val="num" w:pos="1020"/>
        </w:tabs>
        <w:ind w:left="1020" w:hanging="340"/>
      </w:pPr>
    </w:lvl>
    <w:lvl w:ilvl="5">
      <w:start w:val="1"/>
      <w:numFmt w:val="upperLetter"/>
      <w:lvlText w:val="%6."/>
      <w:lvlJc w:val="left"/>
      <w:pPr>
        <w:tabs>
          <w:tab w:val="num" w:pos="1020"/>
        </w:tabs>
        <w:ind w:left="1020" w:hanging="340"/>
      </w:pPr>
    </w:lvl>
    <w:lvl w:ilvl="6">
      <w:start w:val="1"/>
      <w:numFmt w:val="upperLetter"/>
      <w:lvlText w:val="%7."/>
      <w:lvlJc w:val="left"/>
      <w:pPr>
        <w:tabs>
          <w:tab w:val="num" w:pos="1020"/>
        </w:tabs>
        <w:ind w:left="1020" w:hanging="340"/>
      </w:pPr>
    </w:lvl>
    <w:lvl w:ilvl="7">
      <w:start w:val="1"/>
      <w:numFmt w:val="upperLetter"/>
      <w:lvlText w:val="%8."/>
      <w:lvlJc w:val="left"/>
      <w:pPr>
        <w:tabs>
          <w:tab w:val="num" w:pos="1020"/>
        </w:tabs>
        <w:ind w:left="1020" w:hanging="340"/>
      </w:pPr>
    </w:lvl>
    <w:lvl w:ilvl="8">
      <w:start w:val="1"/>
      <w:numFmt w:val="upperLetter"/>
      <w:lvlText w:val="%9."/>
      <w:lvlJc w:val="left"/>
      <w:pPr>
        <w:tabs>
          <w:tab w:val="num" w:pos="1020"/>
        </w:tabs>
        <w:ind w:left="1020" w:hanging="340"/>
      </w:pPr>
    </w:lvl>
  </w:abstractNum>
  <w:abstractNum w:abstractNumId="19" w15:restartNumberingAfterBreak="0">
    <w:nsid w:val="00000014"/>
    <w:multiLevelType w:val="multilevel"/>
    <w:tmpl w:val="00000014"/>
    <w:name w:val="li4A"/>
    <w:lvl w:ilvl="0">
      <w:start w:val="1"/>
      <w:numFmt w:val="upperLetter"/>
      <w:pStyle w:val="li4A0"/>
      <w:lvlText w:val="%1."/>
      <w:lvlJc w:val="left"/>
      <w:pPr>
        <w:tabs>
          <w:tab w:val="num" w:pos="1361"/>
        </w:tabs>
        <w:ind w:left="1361" w:hanging="340"/>
      </w:pPr>
    </w:lvl>
    <w:lvl w:ilvl="1">
      <w:start w:val="1"/>
      <w:numFmt w:val="upperLetter"/>
      <w:lvlText w:val="%2."/>
      <w:lvlJc w:val="left"/>
      <w:pPr>
        <w:tabs>
          <w:tab w:val="num" w:pos="1361"/>
        </w:tabs>
        <w:ind w:left="1361" w:hanging="340"/>
      </w:pPr>
    </w:lvl>
    <w:lvl w:ilvl="2">
      <w:start w:val="1"/>
      <w:numFmt w:val="upperLetter"/>
      <w:lvlText w:val="%3."/>
      <w:lvlJc w:val="left"/>
      <w:pPr>
        <w:tabs>
          <w:tab w:val="num" w:pos="1361"/>
        </w:tabs>
        <w:ind w:left="1361" w:hanging="340"/>
      </w:pPr>
    </w:lvl>
    <w:lvl w:ilvl="3">
      <w:start w:val="1"/>
      <w:numFmt w:val="upperLetter"/>
      <w:lvlText w:val="%4."/>
      <w:lvlJc w:val="left"/>
      <w:pPr>
        <w:tabs>
          <w:tab w:val="num" w:pos="1361"/>
        </w:tabs>
        <w:ind w:left="1361" w:hanging="340"/>
      </w:pPr>
    </w:lvl>
    <w:lvl w:ilvl="4">
      <w:start w:val="1"/>
      <w:numFmt w:val="upperLetter"/>
      <w:lvlText w:val="%5."/>
      <w:lvlJc w:val="left"/>
      <w:pPr>
        <w:tabs>
          <w:tab w:val="num" w:pos="1361"/>
        </w:tabs>
        <w:ind w:left="1361" w:hanging="340"/>
      </w:pPr>
    </w:lvl>
    <w:lvl w:ilvl="5">
      <w:start w:val="1"/>
      <w:numFmt w:val="upperLetter"/>
      <w:lvlText w:val="%6."/>
      <w:lvlJc w:val="left"/>
      <w:pPr>
        <w:tabs>
          <w:tab w:val="num" w:pos="1361"/>
        </w:tabs>
        <w:ind w:left="1361" w:hanging="340"/>
      </w:pPr>
    </w:lvl>
    <w:lvl w:ilvl="6">
      <w:start w:val="1"/>
      <w:numFmt w:val="upperLetter"/>
      <w:lvlText w:val="%7."/>
      <w:lvlJc w:val="left"/>
      <w:pPr>
        <w:tabs>
          <w:tab w:val="num" w:pos="1361"/>
        </w:tabs>
        <w:ind w:left="1361" w:hanging="340"/>
      </w:pPr>
    </w:lvl>
    <w:lvl w:ilvl="7">
      <w:start w:val="1"/>
      <w:numFmt w:val="upperLetter"/>
      <w:lvlText w:val="%8."/>
      <w:lvlJc w:val="left"/>
      <w:pPr>
        <w:tabs>
          <w:tab w:val="num" w:pos="1361"/>
        </w:tabs>
        <w:ind w:left="1361" w:hanging="340"/>
      </w:pPr>
    </w:lvl>
    <w:lvl w:ilvl="8">
      <w:start w:val="1"/>
      <w:numFmt w:val="upperLetter"/>
      <w:lvlText w:val="%9."/>
      <w:lvlJc w:val="left"/>
      <w:pPr>
        <w:tabs>
          <w:tab w:val="num" w:pos="1361"/>
        </w:tabs>
        <w:ind w:left="1361" w:hanging="340"/>
      </w:pPr>
    </w:lvl>
  </w:abstractNum>
  <w:abstractNum w:abstractNumId="20" w15:restartNumberingAfterBreak="0">
    <w:nsid w:val="00000015"/>
    <w:multiLevelType w:val="multilevel"/>
    <w:tmpl w:val="00000015"/>
    <w:name w:val="li5A"/>
    <w:lvl w:ilvl="0">
      <w:start w:val="1"/>
      <w:numFmt w:val="upperLetter"/>
      <w:pStyle w:val="li5A0"/>
      <w:lvlText w:val="%1."/>
      <w:lvlJc w:val="left"/>
      <w:pPr>
        <w:tabs>
          <w:tab w:val="num" w:pos="1701"/>
        </w:tabs>
        <w:ind w:left="1701" w:hanging="340"/>
      </w:pPr>
    </w:lvl>
    <w:lvl w:ilvl="1">
      <w:start w:val="1"/>
      <w:numFmt w:val="upperLetter"/>
      <w:lvlText w:val="%2."/>
      <w:lvlJc w:val="left"/>
      <w:pPr>
        <w:tabs>
          <w:tab w:val="num" w:pos="1701"/>
        </w:tabs>
        <w:ind w:left="1701" w:hanging="340"/>
      </w:pPr>
    </w:lvl>
    <w:lvl w:ilvl="2">
      <w:start w:val="1"/>
      <w:numFmt w:val="upperLetter"/>
      <w:lvlText w:val="%3."/>
      <w:lvlJc w:val="left"/>
      <w:pPr>
        <w:tabs>
          <w:tab w:val="num" w:pos="1701"/>
        </w:tabs>
        <w:ind w:left="1701" w:hanging="340"/>
      </w:pPr>
    </w:lvl>
    <w:lvl w:ilvl="3">
      <w:start w:val="1"/>
      <w:numFmt w:val="upperLetter"/>
      <w:lvlText w:val="%4."/>
      <w:lvlJc w:val="left"/>
      <w:pPr>
        <w:tabs>
          <w:tab w:val="num" w:pos="1701"/>
        </w:tabs>
        <w:ind w:left="1701" w:hanging="340"/>
      </w:pPr>
    </w:lvl>
    <w:lvl w:ilvl="4">
      <w:start w:val="1"/>
      <w:numFmt w:val="upperLetter"/>
      <w:lvlText w:val="%5."/>
      <w:lvlJc w:val="left"/>
      <w:pPr>
        <w:tabs>
          <w:tab w:val="num" w:pos="1701"/>
        </w:tabs>
        <w:ind w:left="1701" w:hanging="340"/>
      </w:pPr>
    </w:lvl>
    <w:lvl w:ilvl="5">
      <w:start w:val="1"/>
      <w:numFmt w:val="upperLetter"/>
      <w:lvlText w:val="%6."/>
      <w:lvlJc w:val="left"/>
      <w:pPr>
        <w:tabs>
          <w:tab w:val="num" w:pos="1701"/>
        </w:tabs>
        <w:ind w:left="1701" w:hanging="340"/>
      </w:pPr>
    </w:lvl>
    <w:lvl w:ilvl="6">
      <w:start w:val="1"/>
      <w:numFmt w:val="upperLetter"/>
      <w:lvlText w:val="%7."/>
      <w:lvlJc w:val="left"/>
      <w:pPr>
        <w:tabs>
          <w:tab w:val="num" w:pos="1701"/>
        </w:tabs>
        <w:ind w:left="1701" w:hanging="340"/>
      </w:pPr>
    </w:lvl>
    <w:lvl w:ilvl="7">
      <w:start w:val="1"/>
      <w:numFmt w:val="upperLetter"/>
      <w:lvlText w:val="%8."/>
      <w:lvlJc w:val="left"/>
      <w:pPr>
        <w:tabs>
          <w:tab w:val="num" w:pos="1701"/>
        </w:tabs>
        <w:ind w:left="1701" w:hanging="340"/>
      </w:pPr>
    </w:lvl>
    <w:lvl w:ilvl="8">
      <w:start w:val="1"/>
      <w:numFmt w:val="upperLetter"/>
      <w:lvlText w:val="%9."/>
      <w:lvlJc w:val="left"/>
      <w:pPr>
        <w:tabs>
          <w:tab w:val="num" w:pos="1701"/>
        </w:tabs>
        <w:ind w:left="1701" w:hanging="340"/>
      </w:pPr>
    </w:lvl>
  </w:abstractNum>
  <w:abstractNum w:abstractNumId="21" w15:restartNumberingAfterBreak="0">
    <w:nsid w:val="00000016"/>
    <w:multiLevelType w:val="multilevel"/>
    <w:tmpl w:val="00000016"/>
    <w:name w:val="li1i"/>
    <w:lvl w:ilvl="0">
      <w:start w:val="1"/>
      <w:numFmt w:val="lowerRoman"/>
      <w:pStyle w:val="li1i"/>
      <w:lvlText w:val="%1."/>
      <w:lvlJc w:val="left"/>
      <w:pPr>
        <w:tabs>
          <w:tab w:val="num" w:pos="340"/>
        </w:tabs>
        <w:ind w:left="340" w:hanging="340"/>
      </w:pPr>
    </w:lvl>
    <w:lvl w:ilvl="1">
      <w:start w:val="1"/>
      <w:numFmt w:val="lowerRoman"/>
      <w:lvlText w:val="%2."/>
      <w:lvlJc w:val="left"/>
      <w:pPr>
        <w:tabs>
          <w:tab w:val="num" w:pos="340"/>
        </w:tabs>
        <w:ind w:left="340" w:hanging="340"/>
      </w:pPr>
    </w:lvl>
    <w:lvl w:ilvl="2">
      <w:start w:val="1"/>
      <w:numFmt w:val="lowerRoman"/>
      <w:lvlText w:val="%3."/>
      <w:lvlJc w:val="left"/>
      <w:pPr>
        <w:tabs>
          <w:tab w:val="num" w:pos="340"/>
        </w:tabs>
        <w:ind w:left="340" w:hanging="340"/>
      </w:pPr>
    </w:lvl>
    <w:lvl w:ilvl="3">
      <w:start w:val="1"/>
      <w:numFmt w:val="lowerRoman"/>
      <w:lvlText w:val="%4."/>
      <w:lvlJc w:val="left"/>
      <w:pPr>
        <w:tabs>
          <w:tab w:val="num" w:pos="340"/>
        </w:tabs>
        <w:ind w:left="340" w:hanging="340"/>
      </w:pPr>
    </w:lvl>
    <w:lvl w:ilvl="4">
      <w:start w:val="1"/>
      <w:numFmt w:val="lowerRoman"/>
      <w:lvlText w:val="%5."/>
      <w:lvlJc w:val="left"/>
      <w:pPr>
        <w:tabs>
          <w:tab w:val="num" w:pos="340"/>
        </w:tabs>
        <w:ind w:left="340" w:hanging="340"/>
      </w:pPr>
    </w:lvl>
    <w:lvl w:ilvl="5">
      <w:start w:val="1"/>
      <w:numFmt w:val="lowerRoman"/>
      <w:lvlText w:val="%6."/>
      <w:lvlJc w:val="left"/>
      <w:pPr>
        <w:tabs>
          <w:tab w:val="num" w:pos="340"/>
        </w:tabs>
        <w:ind w:left="340" w:hanging="340"/>
      </w:pPr>
    </w:lvl>
    <w:lvl w:ilvl="6">
      <w:start w:val="1"/>
      <w:numFmt w:val="lowerRoman"/>
      <w:lvlText w:val="%7."/>
      <w:lvlJc w:val="left"/>
      <w:pPr>
        <w:tabs>
          <w:tab w:val="num" w:pos="340"/>
        </w:tabs>
        <w:ind w:left="340" w:hanging="340"/>
      </w:pPr>
    </w:lvl>
    <w:lvl w:ilvl="7">
      <w:start w:val="1"/>
      <w:numFmt w:val="lowerRoman"/>
      <w:lvlText w:val="%8."/>
      <w:lvlJc w:val="left"/>
      <w:pPr>
        <w:tabs>
          <w:tab w:val="num" w:pos="340"/>
        </w:tabs>
        <w:ind w:left="340" w:hanging="340"/>
      </w:pPr>
    </w:lvl>
    <w:lvl w:ilvl="8">
      <w:start w:val="1"/>
      <w:numFmt w:val="lowerRoman"/>
      <w:lvlText w:val="%9."/>
      <w:lvlJc w:val="left"/>
      <w:pPr>
        <w:tabs>
          <w:tab w:val="num" w:pos="340"/>
        </w:tabs>
        <w:ind w:left="340" w:hanging="340"/>
      </w:pPr>
    </w:lvl>
  </w:abstractNum>
  <w:abstractNum w:abstractNumId="22" w15:restartNumberingAfterBreak="0">
    <w:nsid w:val="00000017"/>
    <w:multiLevelType w:val="multilevel"/>
    <w:tmpl w:val="00000017"/>
    <w:name w:val="li2i"/>
    <w:lvl w:ilvl="0">
      <w:start w:val="1"/>
      <w:numFmt w:val="lowerRoman"/>
      <w:pStyle w:val="li2i"/>
      <w:lvlText w:val="%1."/>
      <w:lvlJc w:val="left"/>
      <w:pPr>
        <w:tabs>
          <w:tab w:val="num" w:pos="680"/>
        </w:tabs>
        <w:ind w:left="680" w:hanging="340"/>
      </w:pPr>
    </w:lvl>
    <w:lvl w:ilvl="1">
      <w:start w:val="1"/>
      <w:numFmt w:val="lowerRoman"/>
      <w:lvlText w:val="%2."/>
      <w:lvlJc w:val="left"/>
      <w:pPr>
        <w:tabs>
          <w:tab w:val="num" w:pos="680"/>
        </w:tabs>
        <w:ind w:left="680" w:hanging="340"/>
      </w:pPr>
    </w:lvl>
    <w:lvl w:ilvl="2">
      <w:start w:val="1"/>
      <w:numFmt w:val="lowerRoman"/>
      <w:lvlText w:val="%3."/>
      <w:lvlJc w:val="left"/>
      <w:pPr>
        <w:tabs>
          <w:tab w:val="num" w:pos="680"/>
        </w:tabs>
        <w:ind w:left="680" w:hanging="340"/>
      </w:pPr>
    </w:lvl>
    <w:lvl w:ilvl="3">
      <w:start w:val="1"/>
      <w:numFmt w:val="lowerRoman"/>
      <w:lvlText w:val="%4."/>
      <w:lvlJc w:val="left"/>
      <w:pPr>
        <w:tabs>
          <w:tab w:val="num" w:pos="680"/>
        </w:tabs>
        <w:ind w:left="680" w:hanging="340"/>
      </w:pPr>
    </w:lvl>
    <w:lvl w:ilvl="4">
      <w:start w:val="1"/>
      <w:numFmt w:val="lowerRoman"/>
      <w:lvlText w:val="%5."/>
      <w:lvlJc w:val="left"/>
      <w:pPr>
        <w:tabs>
          <w:tab w:val="num" w:pos="680"/>
        </w:tabs>
        <w:ind w:left="680" w:hanging="340"/>
      </w:pPr>
    </w:lvl>
    <w:lvl w:ilvl="5">
      <w:start w:val="1"/>
      <w:numFmt w:val="lowerRoman"/>
      <w:lvlText w:val="%6."/>
      <w:lvlJc w:val="left"/>
      <w:pPr>
        <w:tabs>
          <w:tab w:val="num" w:pos="680"/>
        </w:tabs>
        <w:ind w:left="680" w:hanging="340"/>
      </w:pPr>
    </w:lvl>
    <w:lvl w:ilvl="6">
      <w:start w:val="1"/>
      <w:numFmt w:val="lowerRoman"/>
      <w:lvlText w:val="%7."/>
      <w:lvlJc w:val="left"/>
      <w:pPr>
        <w:tabs>
          <w:tab w:val="num" w:pos="680"/>
        </w:tabs>
        <w:ind w:left="680" w:hanging="340"/>
      </w:pPr>
    </w:lvl>
    <w:lvl w:ilvl="7">
      <w:start w:val="1"/>
      <w:numFmt w:val="lowerRoman"/>
      <w:lvlText w:val="%8."/>
      <w:lvlJc w:val="left"/>
      <w:pPr>
        <w:tabs>
          <w:tab w:val="num" w:pos="680"/>
        </w:tabs>
        <w:ind w:left="680" w:hanging="340"/>
      </w:pPr>
    </w:lvl>
    <w:lvl w:ilvl="8">
      <w:start w:val="1"/>
      <w:numFmt w:val="lowerRoman"/>
      <w:lvlText w:val="%9."/>
      <w:lvlJc w:val="left"/>
      <w:pPr>
        <w:tabs>
          <w:tab w:val="num" w:pos="680"/>
        </w:tabs>
        <w:ind w:left="680" w:hanging="340"/>
      </w:pPr>
    </w:lvl>
  </w:abstractNum>
  <w:abstractNum w:abstractNumId="23" w15:restartNumberingAfterBreak="0">
    <w:nsid w:val="00000018"/>
    <w:multiLevelType w:val="multilevel"/>
    <w:tmpl w:val="00000018"/>
    <w:name w:val="li3i"/>
    <w:lvl w:ilvl="0">
      <w:start w:val="1"/>
      <w:numFmt w:val="lowerRoman"/>
      <w:pStyle w:val="li3i"/>
      <w:lvlText w:val="%1."/>
      <w:lvlJc w:val="left"/>
      <w:pPr>
        <w:tabs>
          <w:tab w:val="num" w:pos="1020"/>
        </w:tabs>
        <w:ind w:left="1020" w:hanging="340"/>
      </w:pPr>
    </w:lvl>
    <w:lvl w:ilvl="1">
      <w:start w:val="1"/>
      <w:numFmt w:val="lowerRoman"/>
      <w:lvlText w:val="%2."/>
      <w:lvlJc w:val="left"/>
      <w:pPr>
        <w:tabs>
          <w:tab w:val="num" w:pos="1020"/>
        </w:tabs>
        <w:ind w:left="1020" w:hanging="340"/>
      </w:pPr>
    </w:lvl>
    <w:lvl w:ilvl="2">
      <w:start w:val="1"/>
      <w:numFmt w:val="lowerRoman"/>
      <w:lvlText w:val="%3."/>
      <w:lvlJc w:val="left"/>
      <w:pPr>
        <w:tabs>
          <w:tab w:val="num" w:pos="1020"/>
        </w:tabs>
        <w:ind w:left="1020" w:hanging="340"/>
      </w:pPr>
    </w:lvl>
    <w:lvl w:ilvl="3">
      <w:start w:val="1"/>
      <w:numFmt w:val="lowerRoman"/>
      <w:lvlText w:val="%4."/>
      <w:lvlJc w:val="left"/>
      <w:pPr>
        <w:tabs>
          <w:tab w:val="num" w:pos="1020"/>
        </w:tabs>
        <w:ind w:left="1020" w:hanging="340"/>
      </w:pPr>
    </w:lvl>
    <w:lvl w:ilvl="4">
      <w:start w:val="1"/>
      <w:numFmt w:val="lowerRoman"/>
      <w:lvlText w:val="%5."/>
      <w:lvlJc w:val="left"/>
      <w:pPr>
        <w:tabs>
          <w:tab w:val="num" w:pos="1020"/>
        </w:tabs>
        <w:ind w:left="1020" w:hanging="340"/>
      </w:pPr>
    </w:lvl>
    <w:lvl w:ilvl="5">
      <w:start w:val="1"/>
      <w:numFmt w:val="lowerRoman"/>
      <w:lvlText w:val="%6."/>
      <w:lvlJc w:val="left"/>
      <w:pPr>
        <w:tabs>
          <w:tab w:val="num" w:pos="1020"/>
        </w:tabs>
        <w:ind w:left="1020" w:hanging="340"/>
      </w:pPr>
    </w:lvl>
    <w:lvl w:ilvl="6">
      <w:start w:val="1"/>
      <w:numFmt w:val="lowerRoman"/>
      <w:lvlText w:val="%7."/>
      <w:lvlJc w:val="left"/>
      <w:pPr>
        <w:tabs>
          <w:tab w:val="num" w:pos="1020"/>
        </w:tabs>
        <w:ind w:left="1020" w:hanging="340"/>
      </w:pPr>
    </w:lvl>
    <w:lvl w:ilvl="7">
      <w:start w:val="1"/>
      <w:numFmt w:val="lowerRoman"/>
      <w:lvlText w:val="%8."/>
      <w:lvlJc w:val="left"/>
      <w:pPr>
        <w:tabs>
          <w:tab w:val="num" w:pos="1020"/>
        </w:tabs>
        <w:ind w:left="1020" w:hanging="340"/>
      </w:pPr>
    </w:lvl>
    <w:lvl w:ilvl="8">
      <w:start w:val="1"/>
      <w:numFmt w:val="lowerRoman"/>
      <w:lvlText w:val="%9."/>
      <w:lvlJc w:val="left"/>
      <w:pPr>
        <w:tabs>
          <w:tab w:val="num" w:pos="1020"/>
        </w:tabs>
        <w:ind w:left="1020" w:hanging="340"/>
      </w:pPr>
    </w:lvl>
  </w:abstractNum>
  <w:abstractNum w:abstractNumId="24" w15:restartNumberingAfterBreak="0">
    <w:nsid w:val="00000019"/>
    <w:multiLevelType w:val="multilevel"/>
    <w:tmpl w:val="00000019"/>
    <w:name w:val="li4i"/>
    <w:lvl w:ilvl="0">
      <w:start w:val="1"/>
      <w:numFmt w:val="lowerRoman"/>
      <w:pStyle w:val="li4i"/>
      <w:lvlText w:val="%1."/>
      <w:lvlJc w:val="left"/>
      <w:pPr>
        <w:tabs>
          <w:tab w:val="num" w:pos="1361"/>
        </w:tabs>
        <w:ind w:left="1361" w:hanging="340"/>
      </w:pPr>
    </w:lvl>
    <w:lvl w:ilvl="1">
      <w:start w:val="1"/>
      <w:numFmt w:val="lowerRoman"/>
      <w:lvlText w:val="%2."/>
      <w:lvlJc w:val="left"/>
      <w:pPr>
        <w:tabs>
          <w:tab w:val="num" w:pos="1361"/>
        </w:tabs>
        <w:ind w:left="1361" w:hanging="340"/>
      </w:pPr>
    </w:lvl>
    <w:lvl w:ilvl="2">
      <w:start w:val="1"/>
      <w:numFmt w:val="lowerRoman"/>
      <w:lvlText w:val="%3."/>
      <w:lvlJc w:val="left"/>
      <w:pPr>
        <w:tabs>
          <w:tab w:val="num" w:pos="1361"/>
        </w:tabs>
        <w:ind w:left="1361" w:hanging="340"/>
      </w:pPr>
    </w:lvl>
    <w:lvl w:ilvl="3">
      <w:start w:val="1"/>
      <w:numFmt w:val="lowerRoman"/>
      <w:lvlText w:val="%4."/>
      <w:lvlJc w:val="left"/>
      <w:pPr>
        <w:tabs>
          <w:tab w:val="num" w:pos="1361"/>
        </w:tabs>
        <w:ind w:left="1361" w:hanging="340"/>
      </w:pPr>
    </w:lvl>
    <w:lvl w:ilvl="4">
      <w:start w:val="1"/>
      <w:numFmt w:val="lowerRoman"/>
      <w:lvlText w:val="%5."/>
      <w:lvlJc w:val="left"/>
      <w:pPr>
        <w:tabs>
          <w:tab w:val="num" w:pos="1361"/>
        </w:tabs>
        <w:ind w:left="1361" w:hanging="340"/>
      </w:pPr>
    </w:lvl>
    <w:lvl w:ilvl="5">
      <w:start w:val="1"/>
      <w:numFmt w:val="lowerRoman"/>
      <w:lvlText w:val="%6."/>
      <w:lvlJc w:val="left"/>
      <w:pPr>
        <w:tabs>
          <w:tab w:val="num" w:pos="1361"/>
        </w:tabs>
        <w:ind w:left="1361" w:hanging="340"/>
      </w:pPr>
    </w:lvl>
    <w:lvl w:ilvl="6">
      <w:start w:val="1"/>
      <w:numFmt w:val="lowerRoman"/>
      <w:lvlText w:val="%7."/>
      <w:lvlJc w:val="left"/>
      <w:pPr>
        <w:tabs>
          <w:tab w:val="num" w:pos="1361"/>
        </w:tabs>
        <w:ind w:left="1361" w:hanging="340"/>
      </w:pPr>
    </w:lvl>
    <w:lvl w:ilvl="7">
      <w:start w:val="1"/>
      <w:numFmt w:val="lowerRoman"/>
      <w:lvlText w:val="%8."/>
      <w:lvlJc w:val="left"/>
      <w:pPr>
        <w:tabs>
          <w:tab w:val="num" w:pos="1361"/>
        </w:tabs>
        <w:ind w:left="1361" w:hanging="340"/>
      </w:pPr>
    </w:lvl>
    <w:lvl w:ilvl="8">
      <w:start w:val="1"/>
      <w:numFmt w:val="lowerRoman"/>
      <w:lvlText w:val="%9."/>
      <w:lvlJc w:val="left"/>
      <w:pPr>
        <w:tabs>
          <w:tab w:val="num" w:pos="1361"/>
        </w:tabs>
        <w:ind w:left="1361" w:hanging="340"/>
      </w:pPr>
    </w:lvl>
  </w:abstractNum>
  <w:abstractNum w:abstractNumId="25" w15:restartNumberingAfterBreak="0">
    <w:nsid w:val="0000001A"/>
    <w:multiLevelType w:val="multilevel"/>
    <w:tmpl w:val="0000001A"/>
    <w:name w:val="li5i"/>
    <w:lvl w:ilvl="0">
      <w:start w:val="1"/>
      <w:numFmt w:val="lowerRoman"/>
      <w:pStyle w:val="li5i"/>
      <w:lvlText w:val="%1."/>
      <w:lvlJc w:val="left"/>
      <w:pPr>
        <w:tabs>
          <w:tab w:val="num" w:pos="1701"/>
        </w:tabs>
        <w:ind w:left="1701" w:hanging="340"/>
      </w:pPr>
    </w:lvl>
    <w:lvl w:ilvl="1">
      <w:start w:val="1"/>
      <w:numFmt w:val="lowerRoman"/>
      <w:lvlText w:val="%2."/>
      <w:lvlJc w:val="left"/>
      <w:pPr>
        <w:tabs>
          <w:tab w:val="num" w:pos="1701"/>
        </w:tabs>
        <w:ind w:left="1701" w:hanging="340"/>
      </w:pPr>
    </w:lvl>
    <w:lvl w:ilvl="2">
      <w:start w:val="1"/>
      <w:numFmt w:val="lowerRoman"/>
      <w:lvlText w:val="%3."/>
      <w:lvlJc w:val="left"/>
      <w:pPr>
        <w:tabs>
          <w:tab w:val="num" w:pos="1701"/>
        </w:tabs>
        <w:ind w:left="1701" w:hanging="340"/>
      </w:pPr>
    </w:lvl>
    <w:lvl w:ilvl="3">
      <w:start w:val="1"/>
      <w:numFmt w:val="lowerRoman"/>
      <w:lvlText w:val="%4."/>
      <w:lvlJc w:val="left"/>
      <w:pPr>
        <w:tabs>
          <w:tab w:val="num" w:pos="1701"/>
        </w:tabs>
        <w:ind w:left="1701" w:hanging="340"/>
      </w:pPr>
    </w:lvl>
    <w:lvl w:ilvl="4">
      <w:start w:val="1"/>
      <w:numFmt w:val="lowerRoman"/>
      <w:lvlText w:val="%5."/>
      <w:lvlJc w:val="left"/>
      <w:pPr>
        <w:tabs>
          <w:tab w:val="num" w:pos="1701"/>
        </w:tabs>
        <w:ind w:left="1701" w:hanging="340"/>
      </w:pPr>
    </w:lvl>
    <w:lvl w:ilvl="5">
      <w:start w:val="1"/>
      <w:numFmt w:val="lowerRoman"/>
      <w:lvlText w:val="%6."/>
      <w:lvlJc w:val="left"/>
      <w:pPr>
        <w:tabs>
          <w:tab w:val="num" w:pos="1701"/>
        </w:tabs>
        <w:ind w:left="1701" w:hanging="340"/>
      </w:pPr>
    </w:lvl>
    <w:lvl w:ilvl="6">
      <w:start w:val="1"/>
      <w:numFmt w:val="lowerRoman"/>
      <w:lvlText w:val="%7."/>
      <w:lvlJc w:val="left"/>
      <w:pPr>
        <w:tabs>
          <w:tab w:val="num" w:pos="1701"/>
        </w:tabs>
        <w:ind w:left="1701" w:hanging="340"/>
      </w:pPr>
    </w:lvl>
    <w:lvl w:ilvl="7">
      <w:start w:val="1"/>
      <w:numFmt w:val="lowerRoman"/>
      <w:lvlText w:val="%8."/>
      <w:lvlJc w:val="left"/>
      <w:pPr>
        <w:tabs>
          <w:tab w:val="num" w:pos="1701"/>
        </w:tabs>
        <w:ind w:left="1701" w:hanging="340"/>
      </w:pPr>
    </w:lvl>
    <w:lvl w:ilvl="8">
      <w:start w:val="1"/>
      <w:numFmt w:val="lowerRoman"/>
      <w:lvlText w:val="%9."/>
      <w:lvlJc w:val="left"/>
      <w:pPr>
        <w:tabs>
          <w:tab w:val="num" w:pos="1701"/>
        </w:tabs>
        <w:ind w:left="1701" w:hanging="340"/>
      </w:pPr>
    </w:lvl>
  </w:abstractNum>
  <w:abstractNum w:abstractNumId="26" w15:restartNumberingAfterBreak="0">
    <w:nsid w:val="0000001B"/>
    <w:multiLevelType w:val="multilevel"/>
    <w:tmpl w:val="0000001B"/>
    <w:name w:val="li1I"/>
    <w:lvl w:ilvl="0">
      <w:start w:val="1"/>
      <w:numFmt w:val="upperRoman"/>
      <w:pStyle w:val="li1I0"/>
      <w:lvlText w:val="%1."/>
      <w:lvlJc w:val="left"/>
      <w:pPr>
        <w:tabs>
          <w:tab w:val="num" w:pos="340"/>
        </w:tabs>
        <w:ind w:left="340" w:hanging="340"/>
      </w:pPr>
    </w:lvl>
    <w:lvl w:ilvl="1">
      <w:start w:val="1"/>
      <w:numFmt w:val="upperRoman"/>
      <w:lvlText w:val="%2."/>
      <w:lvlJc w:val="left"/>
      <w:pPr>
        <w:tabs>
          <w:tab w:val="num" w:pos="340"/>
        </w:tabs>
        <w:ind w:left="340" w:hanging="340"/>
      </w:pPr>
    </w:lvl>
    <w:lvl w:ilvl="2">
      <w:start w:val="1"/>
      <w:numFmt w:val="upperRoman"/>
      <w:lvlText w:val="%3."/>
      <w:lvlJc w:val="left"/>
      <w:pPr>
        <w:tabs>
          <w:tab w:val="num" w:pos="340"/>
        </w:tabs>
        <w:ind w:left="340" w:hanging="340"/>
      </w:pPr>
    </w:lvl>
    <w:lvl w:ilvl="3">
      <w:start w:val="1"/>
      <w:numFmt w:val="upperRoman"/>
      <w:lvlText w:val="%4."/>
      <w:lvlJc w:val="left"/>
      <w:pPr>
        <w:tabs>
          <w:tab w:val="num" w:pos="340"/>
        </w:tabs>
        <w:ind w:left="340" w:hanging="340"/>
      </w:pPr>
    </w:lvl>
    <w:lvl w:ilvl="4">
      <w:start w:val="1"/>
      <w:numFmt w:val="upperRoman"/>
      <w:lvlText w:val="%5."/>
      <w:lvlJc w:val="left"/>
      <w:pPr>
        <w:tabs>
          <w:tab w:val="num" w:pos="340"/>
        </w:tabs>
        <w:ind w:left="340" w:hanging="340"/>
      </w:pPr>
    </w:lvl>
    <w:lvl w:ilvl="5">
      <w:start w:val="1"/>
      <w:numFmt w:val="upperRoman"/>
      <w:lvlText w:val="%6."/>
      <w:lvlJc w:val="left"/>
      <w:pPr>
        <w:tabs>
          <w:tab w:val="num" w:pos="340"/>
        </w:tabs>
        <w:ind w:left="340" w:hanging="340"/>
      </w:pPr>
    </w:lvl>
    <w:lvl w:ilvl="6">
      <w:start w:val="1"/>
      <w:numFmt w:val="upperRoman"/>
      <w:lvlText w:val="%7."/>
      <w:lvlJc w:val="left"/>
      <w:pPr>
        <w:tabs>
          <w:tab w:val="num" w:pos="340"/>
        </w:tabs>
        <w:ind w:left="340" w:hanging="340"/>
      </w:pPr>
    </w:lvl>
    <w:lvl w:ilvl="7">
      <w:start w:val="1"/>
      <w:numFmt w:val="upperRoman"/>
      <w:lvlText w:val="%8."/>
      <w:lvlJc w:val="left"/>
      <w:pPr>
        <w:tabs>
          <w:tab w:val="num" w:pos="340"/>
        </w:tabs>
        <w:ind w:left="340" w:hanging="340"/>
      </w:pPr>
    </w:lvl>
    <w:lvl w:ilvl="8">
      <w:start w:val="1"/>
      <w:numFmt w:val="upperRoman"/>
      <w:lvlText w:val="%9."/>
      <w:lvlJc w:val="left"/>
      <w:pPr>
        <w:tabs>
          <w:tab w:val="num" w:pos="340"/>
        </w:tabs>
        <w:ind w:left="340" w:hanging="340"/>
      </w:pPr>
    </w:lvl>
  </w:abstractNum>
  <w:abstractNum w:abstractNumId="27" w15:restartNumberingAfterBreak="0">
    <w:nsid w:val="0000001C"/>
    <w:multiLevelType w:val="multilevel"/>
    <w:tmpl w:val="0000001C"/>
    <w:name w:val="li2I"/>
    <w:lvl w:ilvl="0">
      <w:start w:val="1"/>
      <w:numFmt w:val="upperRoman"/>
      <w:pStyle w:val="li2I0"/>
      <w:lvlText w:val="%1."/>
      <w:lvlJc w:val="left"/>
      <w:pPr>
        <w:tabs>
          <w:tab w:val="num" w:pos="680"/>
        </w:tabs>
        <w:ind w:left="680" w:hanging="340"/>
      </w:pPr>
    </w:lvl>
    <w:lvl w:ilvl="1">
      <w:start w:val="1"/>
      <w:numFmt w:val="upperRoman"/>
      <w:lvlText w:val="%2."/>
      <w:lvlJc w:val="left"/>
      <w:pPr>
        <w:tabs>
          <w:tab w:val="num" w:pos="680"/>
        </w:tabs>
        <w:ind w:left="680" w:hanging="340"/>
      </w:pPr>
    </w:lvl>
    <w:lvl w:ilvl="2">
      <w:start w:val="1"/>
      <w:numFmt w:val="upperRoman"/>
      <w:lvlText w:val="%3."/>
      <w:lvlJc w:val="left"/>
      <w:pPr>
        <w:tabs>
          <w:tab w:val="num" w:pos="680"/>
        </w:tabs>
        <w:ind w:left="680" w:hanging="340"/>
      </w:pPr>
    </w:lvl>
    <w:lvl w:ilvl="3">
      <w:start w:val="1"/>
      <w:numFmt w:val="upperRoman"/>
      <w:lvlText w:val="%4."/>
      <w:lvlJc w:val="left"/>
      <w:pPr>
        <w:tabs>
          <w:tab w:val="num" w:pos="680"/>
        </w:tabs>
        <w:ind w:left="680" w:hanging="340"/>
      </w:pPr>
    </w:lvl>
    <w:lvl w:ilvl="4">
      <w:start w:val="1"/>
      <w:numFmt w:val="upperRoman"/>
      <w:lvlText w:val="%5."/>
      <w:lvlJc w:val="left"/>
      <w:pPr>
        <w:tabs>
          <w:tab w:val="num" w:pos="680"/>
        </w:tabs>
        <w:ind w:left="680" w:hanging="340"/>
      </w:pPr>
    </w:lvl>
    <w:lvl w:ilvl="5">
      <w:start w:val="1"/>
      <w:numFmt w:val="upperRoman"/>
      <w:lvlText w:val="%6."/>
      <w:lvlJc w:val="left"/>
      <w:pPr>
        <w:tabs>
          <w:tab w:val="num" w:pos="680"/>
        </w:tabs>
        <w:ind w:left="680" w:hanging="340"/>
      </w:pPr>
    </w:lvl>
    <w:lvl w:ilvl="6">
      <w:start w:val="1"/>
      <w:numFmt w:val="upperRoman"/>
      <w:lvlText w:val="%7."/>
      <w:lvlJc w:val="left"/>
      <w:pPr>
        <w:tabs>
          <w:tab w:val="num" w:pos="680"/>
        </w:tabs>
        <w:ind w:left="680" w:hanging="340"/>
      </w:pPr>
    </w:lvl>
    <w:lvl w:ilvl="7">
      <w:start w:val="1"/>
      <w:numFmt w:val="upperRoman"/>
      <w:lvlText w:val="%8."/>
      <w:lvlJc w:val="left"/>
      <w:pPr>
        <w:tabs>
          <w:tab w:val="num" w:pos="680"/>
        </w:tabs>
        <w:ind w:left="680" w:hanging="340"/>
      </w:pPr>
    </w:lvl>
    <w:lvl w:ilvl="8">
      <w:start w:val="1"/>
      <w:numFmt w:val="upperRoman"/>
      <w:lvlText w:val="%9."/>
      <w:lvlJc w:val="left"/>
      <w:pPr>
        <w:tabs>
          <w:tab w:val="num" w:pos="680"/>
        </w:tabs>
        <w:ind w:left="680" w:hanging="340"/>
      </w:pPr>
    </w:lvl>
  </w:abstractNum>
  <w:abstractNum w:abstractNumId="28" w15:restartNumberingAfterBreak="0">
    <w:nsid w:val="0000001D"/>
    <w:multiLevelType w:val="multilevel"/>
    <w:tmpl w:val="0000001D"/>
    <w:name w:val="li3I"/>
    <w:lvl w:ilvl="0">
      <w:start w:val="1"/>
      <w:numFmt w:val="upperRoman"/>
      <w:pStyle w:val="li3I0"/>
      <w:lvlText w:val="%1."/>
      <w:lvlJc w:val="left"/>
      <w:pPr>
        <w:tabs>
          <w:tab w:val="num" w:pos="1020"/>
        </w:tabs>
        <w:ind w:left="1020" w:hanging="340"/>
      </w:pPr>
    </w:lvl>
    <w:lvl w:ilvl="1">
      <w:start w:val="1"/>
      <w:numFmt w:val="upperRoman"/>
      <w:lvlText w:val="%2."/>
      <w:lvlJc w:val="left"/>
      <w:pPr>
        <w:tabs>
          <w:tab w:val="num" w:pos="1020"/>
        </w:tabs>
        <w:ind w:left="1020" w:hanging="340"/>
      </w:pPr>
    </w:lvl>
    <w:lvl w:ilvl="2">
      <w:start w:val="1"/>
      <w:numFmt w:val="upperRoman"/>
      <w:lvlText w:val="%3."/>
      <w:lvlJc w:val="left"/>
      <w:pPr>
        <w:tabs>
          <w:tab w:val="num" w:pos="1020"/>
        </w:tabs>
        <w:ind w:left="1020" w:hanging="340"/>
      </w:pPr>
    </w:lvl>
    <w:lvl w:ilvl="3">
      <w:start w:val="1"/>
      <w:numFmt w:val="upperRoman"/>
      <w:lvlText w:val="%4."/>
      <w:lvlJc w:val="left"/>
      <w:pPr>
        <w:tabs>
          <w:tab w:val="num" w:pos="1020"/>
        </w:tabs>
        <w:ind w:left="1020" w:hanging="340"/>
      </w:pPr>
    </w:lvl>
    <w:lvl w:ilvl="4">
      <w:start w:val="1"/>
      <w:numFmt w:val="upperRoman"/>
      <w:lvlText w:val="%5."/>
      <w:lvlJc w:val="left"/>
      <w:pPr>
        <w:tabs>
          <w:tab w:val="num" w:pos="1020"/>
        </w:tabs>
        <w:ind w:left="1020" w:hanging="340"/>
      </w:pPr>
    </w:lvl>
    <w:lvl w:ilvl="5">
      <w:start w:val="1"/>
      <w:numFmt w:val="upperRoman"/>
      <w:lvlText w:val="%6."/>
      <w:lvlJc w:val="left"/>
      <w:pPr>
        <w:tabs>
          <w:tab w:val="num" w:pos="1020"/>
        </w:tabs>
        <w:ind w:left="1020" w:hanging="340"/>
      </w:pPr>
    </w:lvl>
    <w:lvl w:ilvl="6">
      <w:start w:val="1"/>
      <w:numFmt w:val="upperRoman"/>
      <w:lvlText w:val="%7."/>
      <w:lvlJc w:val="left"/>
      <w:pPr>
        <w:tabs>
          <w:tab w:val="num" w:pos="1020"/>
        </w:tabs>
        <w:ind w:left="1020" w:hanging="340"/>
      </w:pPr>
    </w:lvl>
    <w:lvl w:ilvl="7">
      <w:start w:val="1"/>
      <w:numFmt w:val="upperRoman"/>
      <w:lvlText w:val="%8."/>
      <w:lvlJc w:val="left"/>
      <w:pPr>
        <w:tabs>
          <w:tab w:val="num" w:pos="1020"/>
        </w:tabs>
        <w:ind w:left="1020" w:hanging="340"/>
      </w:pPr>
    </w:lvl>
    <w:lvl w:ilvl="8">
      <w:start w:val="1"/>
      <w:numFmt w:val="upperRoman"/>
      <w:lvlText w:val="%9."/>
      <w:lvlJc w:val="left"/>
      <w:pPr>
        <w:tabs>
          <w:tab w:val="num" w:pos="1020"/>
        </w:tabs>
        <w:ind w:left="1020" w:hanging="340"/>
      </w:pPr>
    </w:lvl>
  </w:abstractNum>
  <w:abstractNum w:abstractNumId="29" w15:restartNumberingAfterBreak="0">
    <w:nsid w:val="0000001E"/>
    <w:multiLevelType w:val="multilevel"/>
    <w:tmpl w:val="0000001E"/>
    <w:name w:val="li4I"/>
    <w:lvl w:ilvl="0">
      <w:start w:val="1"/>
      <w:numFmt w:val="upperRoman"/>
      <w:pStyle w:val="li4I0"/>
      <w:lvlText w:val="%1."/>
      <w:lvlJc w:val="left"/>
      <w:pPr>
        <w:tabs>
          <w:tab w:val="num" w:pos="1361"/>
        </w:tabs>
        <w:ind w:left="1361" w:hanging="340"/>
      </w:pPr>
    </w:lvl>
    <w:lvl w:ilvl="1">
      <w:start w:val="1"/>
      <w:numFmt w:val="upperRoman"/>
      <w:lvlText w:val="%2."/>
      <w:lvlJc w:val="left"/>
      <w:pPr>
        <w:tabs>
          <w:tab w:val="num" w:pos="1361"/>
        </w:tabs>
        <w:ind w:left="1361" w:hanging="340"/>
      </w:pPr>
    </w:lvl>
    <w:lvl w:ilvl="2">
      <w:start w:val="1"/>
      <w:numFmt w:val="upperRoman"/>
      <w:lvlText w:val="%3."/>
      <w:lvlJc w:val="left"/>
      <w:pPr>
        <w:tabs>
          <w:tab w:val="num" w:pos="1361"/>
        </w:tabs>
        <w:ind w:left="1361" w:hanging="340"/>
      </w:pPr>
    </w:lvl>
    <w:lvl w:ilvl="3">
      <w:start w:val="1"/>
      <w:numFmt w:val="upperRoman"/>
      <w:lvlText w:val="%4."/>
      <w:lvlJc w:val="left"/>
      <w:pPr>
        <w:tabs>
          <w:tab w:val="num" w:pos="1361"/>
        </w:tabs>
        <w:ind w:left="1361" w:hanging="340"/>
      </w:pPr>
    </w:lvl>
    <w:lvl w:ilvl="4">
      <w:start w:val="1"/>
      <w:numFmt w:val="upperRoman"/>
      <w:lvlText w:val="%5."/>
      <w:lvlJc w:val="left"/>
      <w:pPr>
        <w:tabs>
          <w:tab w:val="num" w:pos="1361"/>
        </w:tabs>
        <w:ind w:left="1361" w:hanging="340"/>
      </w:pPr>
    </w:lvl>
    <w:lvl w:ilvl="5">
      <w:start w:val="1"/>
      <w:numFmt w:val="upperRoman"/>
      <w:lvlText w:val="%6."/>
      <w:lvlJc w:val="left"/>
      <w:pPr>
        <w:tabs>
          <w:tab w:val="num" w:pos="1361"/>
        </w:tabs>
        <w:ind w:left="1361" w:hanging="340"/>
      </w:pPr>
    </w:lvl>
    <w:lvl w:ilvl="6">
      <w:start w:val="1"/>
      <w:numFmt w:val="upperRoman"/>
      <w:lvlText w:val="%7."/>
      <w:lvlJc w:val="left"/>
      <w:pPr>
        <w:tabs>
          <w:tab w:val="num" w:pos="1361"/>
        </w:tabs>
        <w:ind w:left="1361" w:hanging="340"/>
      </w:pPr>
    </w:lvl>
    <w:lvl w:ilvl="7">
      <w:start w:val="1"/>
      <w:numFmt w:val="upperRoman"/>
      <w:lvlText w:val="%8."/>
      <w:lvlJc w:val="left"/>
      <w:pPr>
        <w:tabs>
          <w:tab w:val="num" w:pos="1361"/>
        </w:tabs>
        <w:ind w:left="1361" w:hanging="340"/>
      </w:pPr>
    </w:lvl>
    <w:lvl w:ilvl="8">
      <w:start w:val="1"/>
      <w:numFmt w:val="upperRoman"/>
      <w:lvlText w:val="%9."/>
      <w:lvlJc w:val="left"/>
      <w:pPr>
        <w:tabs>
          <w:tab w:val="num" w:pos="1361"/>
        </w:tabs>
        <w:ind w:left="1361" w:hanging="340"/>
      </w:pPr>
    </w:lvl>
  </w:abstractNum>
  <w:abstractNum w:abstractNumId="30" w15:restartNumberingAfterBreak="0">
    <w:nsid w:val="0000001F"/>
    <w:multiLevelType w:val="multilevel"/>
    <w:tmpl w:val="0000001F"/>
    <w:name w:val="li5I"/>
    <w:lvl w:ilvl="0">
      <w:start w:val="1"/>
      <w:numFmt w:val="upperRoman"/>
      <w:pStyle w:val="li5I0"/>
      <w:lvlText w:val="%1."/>
      <w:lvlJc w:val="left"/>
      <w:pPr>
        <w:tabs>
          <w:tab w:val="num" w:pos="1701"/>
        </w:tabs>
        <w:ind w:left="1701" w:hanging="340"/>
      </w:pPr>
    </w:lvl>
    <w:lvl w:ilvl="1">
      <w:start w:val="1"/>
      <w:numFmt w:val="upperRoman"/>
      <w:lvlText w:val="%2."/>
      <w:lvlJc w:val="left"/>
      <w:pPr>
        <w:tabs>
          <w:tab w:val="num" w:pos="1701"/>
        </w:tabs>
        <w:ind w:left="1701" w:hanging="340"/>
      </w:pPr>
    </w:lvl>
    <w:lvl w:ilvl="2">
      <w:start w:val="1"/>
      <w:numFmt w:val="upperRoman"/>
      <w:lvlText w:val="%3."/>
      <w:lvlJc w:val="left"/>
      <w:pPr>
        <w:tabs>
          <w:tab w:val="num" w:pos="1701"/>
        </w:tabs>
        <w:ind w:left="1701" w:hanging="340"/>
      </w:pPr>
    </w:lvl>
    <w:lvl w:ilvl="3">
      <w:start w:val="1"/>
      <w:numFmt w:val="upperRoman"/>
      <w:lvlText w:val="%4."/>
      <w:lvlJc w:val="left"/>
      <w:pPr>
        <w:tabs>
          <w:tab w:val="num" w:pos="1701"/>
        </w:tabs>
        <w:ind w:left="1701" w:hanging="340"/>
      </w:pPr>
    </w:lvl>
    <w:lvl w:ilvl="4">
      <w:start w:val="1"/>
      <w:numFmt w:val="upperRoman"/>
      <w:lvlText w:val="%5."/>
      <w:lvlJc w:val="left"/>
      <w:pPr>
        <w:tabs>
          <w:tab w:val="num" w:pos="1701"/>
        </w:tabs>
        <w:ind w:left="1701" w:hanging="340"/>
      </w:pPr>
    </w:lvl>
    <w:lvl w:ilvl="5">
      <w:start w:val="1"/>
      <w:numFmt w:val="upperRoman"/>
      <w:lvlText w:val="%6."/>
      <w:lvlJc w:val="left"/>
      <w:pPr>
        <w:tabs>
          <w:tab w:val="num" w:pos="1701"/>
        </w:tabs>
        <w:ind w:left="1701" w:hanging="340"/>
      </w:pPr>
    </w:lvl>
    <w:lvl w:ilvl="6">
      <w:start w:val="1"/>
      <w:numFmt w:val="upperRoman"/>
      <w:lvlText w:val="%7."/>
      <w:lvlJc w:val="left"/>
      <w:pPr>
        <w:tabs>
          <w:tab w:val="num" w:pos="1701"/>
        </w:tabs>
        <w:ind w:left="1701" w:hanging="340"/>
      </w:pPr>
    </w:lvl>
    <w:lvl w:ilvl="7">
      <w:start w:val="1"/>
      <w:numFmt w:val="upperRoman"/>
      <w:lvlText w:val="%8."/>
      <w:lvlJc w:val="left"/>
      <w:pPr>
        <w:tabs>
          <w:tab w:val="num" w:pos="1701"/>
        </w:tabs>
        <w:ind w:left="1701" w:hanging="340"/>
      </w:pPr>
    </w:lvl>
    <w:lvl w:ilvl="8">
      <w:start w:val="1"/>
      <w:numFmt w:val="upperRoman"/>
      <w:lvlText w:val="%9."/>
      <w:lvlJc w:val="left"/>
      <w:pPr>
        <w:tabs>
          <w:tab w:val="num" w:pos="1701"/>
        </w:tabs>
        <w:ind w:left="1701" w:hanging="340"/>
      </w:pPr>
    </w:lvl>
  </w:abstractNum>
  <w:abstractNum w:abstractNumId="31" w15:restartNumberingAfterBreak="0">
    <w:nsid w:val="00000020"/>
    <w:multiLevelType w:val="multilevel"/>
    <w:tmpl w:val="BD840692"/>
    <w:lvl w:ilvl="0">
      <w:start w:val="1"/>
      <w:numFmt w:val="decimal"/>
      <w:lvlText w:val="%1."/>
      <w:lvlJc w:val="left"/>
      <w:pPr>
        <w:tabs>
          <w:tab w:val="num" w:pos="340"/>
        </w:tabs>
        <w:ind w:left="340" w:hanging="340"/>
      </w:pPr>
    </w:lvl>
    <w:lvl w:ilvl="1">
      <w:start w:val="1"/>
      <w:numFmt w:val="decimal"/>
      <w:lvlText w:val="%2."/>
      <w:lvlJc w:val="left"/>
      <w:pPr>
        <w:tabs>
          <w:tab w:val="num" w:pos="340"/>
        </w:tabs>
        <w:ind w:left="340" w:hanging="340"/>
      </w:pPr>
    </w:lvl>
    <w:lvl w:ilvl="2">
      <w:start w:val="1"/>
      <w:numFmt w:val="lowerLetter"/>
      <w:lvlText w:val="%3)"/>
      <w:lvlJc w:val="left"/>
      <w:pPr>
        <w:tabs>
          <w:tab w:val="num" w:pos="340"/>
        </w:tabs>
        <w:ind w:left="340" w:hanging="340"/>
      </w:pPr>
    </w:lvl>
    <w:lvl w:ilvl="3">
      <w:start w:val="1"/>
      <w:numFmt w:val="decimal"/>
      <w:lvlText w:val="%4."/>
      <w:lvlJc w:val="left"/>
      <w:pPr>
        <w:tabs>
          <w:tab w:val="num" w:pos="340"/>
        </w:tabs>
        <w:ind w:left="340" w:hanging="340"/>
      </w:pPr>
    </w:lvl>
    <w:lvl w:ilvl="4">
      <w:start w:val="1"/>
      <w:numFmt w:val="decimal"/>
      <w:lvlText w:val="%5."/>
      <w:lvlJc w:val="left"/>
      <w:pPr>
        <w:tabs>
          <w:tab w:val="num" w:pos="340"/>
        </w:tabs>
        <w:ind w:left="340" w:hanging="340"/>
      </w:pPr>
    </w:lvl>
    <w:lvl w:ilvl="5">
      <w:start w:val="1"/>
      <w:numFmt w:val="decimal"/>
      <w:lvlText w:val="%6."/>
      <w:lvlJc w:val="left"/>
      <w:pPr>
        <w:tabs>
          <w:tab w:val="num" w:pos="340"/>
        </w:tabs>
        <w:ind w:left="340" w:hanging="340"/>
      </w:pPr>
    </w:lvl>
    <w:lvl w:ilvl="6">
      <w:start w:val="1"/>
      <w:numFmt w:val="decimal"/>
      <w:lvlText w:val="%7."/>
      <w:lvlJc w:val="left"/>
      <w:pPr>
        <w:tabs>
          <w:tab w:val="num" w:pos="340"/>
        </w:tabs>
        <w:ind w:left="340" w:hanging="340"/>
      </w:pPr>
    </w:lvl>
    <w:lvl w:ilvl="7">
      <w:start w:val="1"/>
      <w:numFmt w:val="decimal"/>
      <w:lvlText w:val="%8."/>
      <w:lvlJc w:val="left"/>
      <w:pPr>
        <w:tabs>
          <w:tab w:val="num" w:pos="340"/>
        </w:tabs>
        <w:ind w:left="340" w:hanging="340"/>
      </w:pPr>
    </w:lvl>
    <w:lvl w:ilvl="8">
      <w:start w:val="1"/>
      <w:numFmt w:val="decimal"/>
      <w:lvlText w:val="%9."/>
      <w:lvlJc w:val="left"/>
      <w:pPr>
        <w:tabs>
          <w:tab w:val="num" w:pos="340"/>
        </w:tabs>
        <w:ind w:left="340" w:hanging="340"/>
      </w:pPr>
    </w:lvl>
  </w:abstractNum>
  <w:abstractNum w:abstractNumId="32" w15:restartNumberingAfterBreak="0">
    <w:nsid w:val="00000021"/>
    <w:multiLevelType w:val="multilevel"/>
    <w:tmpl w:val="00000021"/>
    <w:lvl w:ilvl="0">
      <w:start w:val="1"/>
      <w:numFmt w:val="decimal"/>
      <w:pStyle w:val="li1n"/>
      <w:lvlText w:val="%1."/>
      <w:lvlJc w:val="left"/>
      <w:pPr>
        <w:tabs>
          <w:tab w:val="num" w:pos="340"/>
        </w:tabs>
        <w:ind w:left="340" w:hanging="340"/>
      </w:pPr>
    </w:lvl>
    <w:lvl w:ilvl="1">
      <w:start w:val="1"/>
      <w:numFmt w:val="decimal"/>
      <w:lvlText w:val="%2."/>
      <w:lvlJc w:val="left"/>
      <w:pPr>
        <w:tabs>
          <w:tab w:val="num" w:pos="340"/>
        </w:tabs>
        <w:ind w:left="340" w:hanging="340"/>
      </w:pPr>
    </w:lvl>
    <w:lvl w:ilvl="2">
      <w:start w:val="1"/>
      <w:numFmt w:val="decimal"/>
      <w:lvlText w:val="%3."/>
      <w:lvlJc w:val="left"/>
      <w:pPr>
        <w:tabs>
          <w:tab w:val="num" w:pos="340"/>
        </w:tabs>
        <w:ind w:left="340" w:hanging="340"/>
      </w:pPr>
    </w:lvl>
    <w:lvl w:ilvl="3">
      <w:start w:val="1"/>
      <w:numFmt w:val="decimal"/>
      <w:lvlText w:val="%4."/>
      <w:lvlJc w:val="left"/>
      <w:pPr>
        <w:tabs>
          <w:tab w:val="num" w:pos="340"/>
        </w:tabs>
        <w:ind w:left="340" w:hanging="340"/>
      </w:pPr>
    </w:lvl>
    <w:lvl w:ilvl="4">
      <w:start w:val="1"/>
      <w:numFmt w:val="decimal"/>
      <w:lvlText w:val="%5."/>
      <w:lvlJc w:val="left"/>
      <w:pPr>
        <w:tabs>
          <w:tab w:val="num" w:pos="340"/>
        </w:tabs>
        <w:ind w:left="340" w:hanging="340"/>
      </w:pPr>
    </w:lvl>
    <w:lvl w:ilvl="5">
      <w:start w:val="1"/>
      <w:numFmt w:val="decimal"/>
      <w:lvlText w:val="%6."/>
      <w:lvlJc w:val="left"/>
      <w:pPr>
        <w:tabs>
          <w:tab w:val="num" w:pos="340"/>
        </w:tabs>
        <w:ind w:left="340" w:hanging="340"/>
      </w:pPr>
    </w:lvl>
    <w:lvl w:ilvl="6">
      <w:start w:val="1"/>
      <w:numFmt w:val="decimal"/>
      <w:lvlText w:val="%7."/>
      <w:lvlJc w:val="left"/>
      <w:pPr>
        <w:tabs>
          <w:tab w:val="num" w:pos="340"/>
        </w:tabs>
        <w:ind w:left="340" w:hanging="340"/>
      </w:pPr>
    </w:lvl>
    <w:lvl w:ilvl="7">
      <w:start w:val="1"/>
      <w:numFmt w:val="decimal"/>
      <w:lvlText w:val="%8."/>
      <w:lvlJc w:val="left"/>
      <w:pPr>
        <w:tabs>
          <w:tab w:val="num" w:pos="340"/>
        </w:tabs>
        <w:ind w:left="340" w:hanging="340"/>
      </w:pPr>
    </w:lvl>
    <w:lvl w:ilvl="8">
      <w:start w:val="1"/>
      <w:numFmt w:val="decimal"/>
      <w:lvlText w:val="%9."/>
      <w:lvlJc w:val="left"/>
      <w:pPr>
        <w:tabs>
          <w:tab w:val="num" w:pos="340"/>
        </w:tabs>
        <w:ind w:left="340" w:hanging="340"/>
      </w:pPr>
    </w:lvl>
  </w:abstractNum>
  <w:abstractNum w:abstractNumId="33" w15:restartNumberingAfterBreak="0">
    <w:nsid w:val="10C45288"/>
    <w:multiLevelType w:val="hybridMultilevel"/>
    <w:tmpl w:val="C366A31A"/>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4" w15:restartNumberingAfterBreak="0">
    <w:nsid w:val="117B469B"/>
    <w:multiLevelType w:val="hybridMultilevel"/>
    <w:tmpl w:val="D688B35C"/>
    <w:lvl w:ilvl="0" w:tplc="0C090001">
      <w:start w:val="1"/>
      <w:numFmt w:val="bullet"/>
      <w:lvlText w:val=""/>
      <w:lvlJc w:val="left"/>
      <w:pPr>
        <w:ind w:left="1060" w:hanging="360"/>
      </w:pPr>
      <w:rPr>
        <w:rFonts w:ascii="Symbol" w:hAnsi="Symbol" w:hint="default"/>
      </w:rPr>
    </w:lvl>
    <w:lvl w:ilvl="1" w:tplc="0C090003" w:tentative="1">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35" w15:restartNumberingAfterBreak="0">
    <w:nsid w:val="137A5785"/>
    <w:multiLevelType w:val="hybridMultilevel"/>
    <w:tmpl w:val="BB1E0AC2"/>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36" w15:restartNumberingAfterBreak="0">
    <w:nsid w:val="15104DDE"/>
    <w:multiLevelType w:val="hybridMultilevel"/>
    <w:tmpl w:val="16949B5C"/>
    <w:lvl w:ilvl="0" w:tplc="0C090017">
      <w:start w:val="1"/>
      <w:numFmt w:val="lowerLetter"/>
      <w:lvlText w:val="%1)"/>
      <w:lvlJc w:val="left"/>
      <w:pPr>
        <w:ind w:left="1060" w:hanging="360"/>
      </w:pPr>
    </w:lvl>
    <w:lvl w:ilvl="1" w:tplc="0C090019">
      <w:start w:val="1"/>
      <w:numFmt w:val="lowerLetter"/>
      <w:lvlText w:val="%2."/>
      <w:lvlJc w:val="left"/>
      <w:pPr>
        <w:ind w:left="1780" w:hanging="360"/>
      </w:pPr>
    </w:lvl>
    <w:lvl w:ilvl="2" w:tplc="0C09001B" w:tentative="1">
      <w:start w:val="1"/>
      <w:numFmt w:val="lowerRoman"/>
      <w:lvlText w:val="%3."/>
      <w:lvlJc w:val="right"/>
      <w:pPr>
        <w:ind w:left="2500" w:hanging="180"/>
      </w:pPr>
    </w:lvl>
    <w:lvl w:ilvl="3" w:tplc="0C09000F" w:tentative="1">
      <w:start w:val="1"/>
      <w:numFmt w:val="decimal"/>
      <w:lvlText w:val="%4."/>
      <w:lvlJc w:val="left"/>
      <w:pPr>
        <w:ind w:left="3220" w:hanging="360"/>
      </w:pPr>
    </w:lvl>
    <w:lvl w:ilvl="4" w:tplc="0C090019" w:tentative="1">
      <w:start w:val="1"/>
      <w:numFmt w:val="lowerLetter"/>
      <w:lvlText w:val="%5."/>
      <w:lvlJc w:val="left"/>
      <w:pPr>
        <w:ind w:left="3940" w:hanging="360"/>
      </w:pPr>
    </w:lvl>
    <w:lvl w:ilvl="5" w:tplc="0C09001B" w:tentative="1">
      <w:start w:val="1"/>
      <w:numFmt w:val="lowerRoman"/>
      <w:lvlText w:val="%6."/>
      <w:lvlJc w:val="right"/>
      <w:pPr>
        <w:ind w:left="4660" w:hanging="180"/>
      </w:pPr>
    </w:lvl>
    <w:lvl w:ilvl="6" w:tplc="0C09000F" w:tentative="1">
      <w:start w:val="1"/>
      <w:numFmt w:val="decimal"/>
      <w:lvlText w:val="%7."/>
      <w:lvlJc w:val="left"/>
      <w:pPr>
        <w:ind w:left="5380" w:hanging="360"/>
      </w:pPr>
    </w:lvl>
    <w:lvl w:ilvl="7" w:tplc="0C090019" w:tentative="1">
      <w:start w:val="1"/>
      <w:numFmt w:val="lowerLetter"/>
      <w:lvlText w:val="%8."/>
      <w:lvlJc w:val="left"/>
      <w:pPr>
        <w:ind w:left="6100" w:hanging="360"/>
      </w:pPr>
    </w:lvl>
    <w:lvl w:ilvl="8" w:tplc="0C09001B" w:tentative="1">
      <w:start w:val="1"/>
      <w:numFmt w:val="lowerRoman"/>
      <w:lvlText w:val="%9."/>
      <w:lvlJc w:val="right"/>
      <w:pPr>
        <w:ind w:left="6820" w:hanging="180"/>
      </w:pPr>
    </w:lvl>
  </w:abstractNum>
  <w:abstractNum w:abstractNumId="37" w15:restartNumberingAfterBreak="0">
    <w:nsid w:val="15A80DA7"/>
    <w:multiLevelType w:val="hybridMultilevel"/>
    <w:tmpl w:val="B046E406"/>
    <w:lvl w:ilvl="0" w:tplc="EEC0FA94">
      <w:start w:val="5"/>
      <w:numFmt w:val="bullet"/>
      <w:lvlText w:val="-"/>
      <w:lvlJc w:val="left"/>
      <w:pPr>
        <w:ind w:left="2912" w:hanging="360"/>
      </w:pPr>
      <w:rPr>
        <w:rFonts w:ascii="Times New Roman" w:eastAsia="Lucida Sans Unicode" w:hAnsi="Times New Roman" w:cs="Times New Roman" w:hint="default"/>
      </w:rPr>
    </w:lvl>
    <w:lvl w:ilvl="1" w:tplc="04090003" w:tentative="1">
      <w:start w:val="1"/>
      <w:numFmt w:val="bullet"/>
      <w:lvlText w:val="o"/>
      <w:lvlJc w:val="left"/>
      <w:pPr>
        <w:ind w:left="3632" w:hanging="360"/>
      </w:pPr>
      <w:rPr>
        <w:rFonts w:ascii="Courier New" w:hAnsi="Courier New" w:hint="default"/>
      </w:rPr>
    </w:lvl>
    <w:lvl w:ilvl="2" w:tplc="04090005" w:tentative="1">
      <w:start w:val="1"/>
      <w:numFmt w:val="bullet"/>
      <w:lvlText w:val=""/>
      <w:lvlJc w:val="left"/>
      <w:pPr>
        <w:ind w:left="4352" w:hanging="360"/>
      </w:pPr>
      <w:rPr>
        <w:rFonts w:ascii="Wingdings" w:hAnsi="Wingdings" w:hint="default"/>
      </w:rPr>
    </w:lvl>
    <w:lvl w:ilvl="3" w:tplc="04090001" w:tentative="1">
      <w:start w:val="1"/>
      <w:numFmt w:val="bullet"/>
      <w:lvlText w:val=""/>
      <w:lvlJc w:val="left"/>
      <w:pPr>
        <w:ind w:left="5072" w:hanging="360"/>
      </w:pPr>
      <w:rPr>
        <w:rFonts w:ascii="Symbol" w:hAnsi="Symbol" w:hint="default"/>
      </w:rPr>
    </w:lvl>
    <w:lvl w:ilvl="4" w:tplc="04090003" w:tentative="1">
      <w:start w:val="1"/>
      <w:numFmt w:val="bullet"/>
      <w:lvlText w:val="o"/>
      <w:lvlJc w:val="left"/>
      <w:pPr>
        <w:ind w:left="5792" w:hanging="360"/>
      </w:pPr>
      <w:rPr>
        <w:rFonts w:ascii="Courier New" w:hAnsi="Courier New" w:hint="default"/>
      </w:rPr>
    </w:lvl>
    <w:lvl w:ilvl="5" w:tplc="04090005" w:tentative="1">
      <w:start w:val="1"/>
      <w:numFmt w:val="bullet"/>
      <w:lvlText w:val=""/>
      <w:lvlJc w:val="left"/>
      <w:pPr>
        <w:ind w:left="6512" w:hanging="360"/>
      </w:pPr>
      <w:rPr>
        <w:rFonts w:ascii="Wingdings" w:hAnsi="Wingdings" w:hint="default"/>
      </w:rPr>
    </w:lvl>
    <w:lvl w:ilvl="6" w:tplc="04090001" w:tentative="1">
      <w:start w:val="1"/>
      <w:numFmt w:val="bullet"/>
      <w:lvlText w:val=""/>
      <w:lvlJc w:val="left"/>
      <w:pPr>
        <w:ind w:left="7232" w:hanging="360"/>
      </w:pPr>
      <w:rPr>
        <w:rFonts w:ascii="Symbol" w:hAnsi="Symbol" w:hint="default"/>
      </w:rPr>
    </w:lvl>
    <w:lvl w:ilvl="7" w:tplc="04090003" w:tentative="1">
      <w:start w:val="1"/>
      <w:numFmt w:val="bullet"/>
      <w:lvlText w:val="o"/>
      <w:lvlJc w:val="left"/>
      <w:pPr>
        <w:ind w:left="7952" w:hanging="360"/>
      </w:pPr>
      <w:rPr>
        <w:rFonts w:ascii="Courier New" w:hAnsi="Courier New" w:hint="default"/>
      </w:rPr>
    </w:lvl>
    <w:lvl w:ilvl="8" w:tplc="04090005" w:tentative="1">
      <w:start w:val="1"/>
      <w:numFmt w:val="bullet"/>
      <w:lvlText w:val=""/>
      <w:lvlJc w:val="left"/>
      <w:pPr>
        <w:ind w:left="8672" w:hanging="360"/>
      </w:pPr>
      <w:rPr>
        <w:rFonts w:ascii="Wingdings" w:hAnsi="Wingdings" w:hint="default"/>
      </w:rPr>
    </w:lvl>
  </w:abstractNum>
  <w:abstractNum w:abstractNumId="38" w15:restartNumberingAfterBreak="0">
    <w:nsid w:val="2199193B"/>
    <w:multiLevelType w:val="hybridMultilevel"/>
    <w:tmpl w:val="31BEB696"/>
    <w:lvl w:ilvl="0" w:tplc="0C090017">
      <w:start w:val="1"/>
      <w:numFmt w:val="lowerLetter"/>
      <w:lvlText w:val="%1)"/>
      <w:lvlJc w:val="left"/>
      <w:pPr>
        <w:ind w:left="1060" w:hanging="360"/>
      </w:pPr>
    </w:lvl>
    <w:lvl w:ilvl="1" w:tplc="0C090019" w:tentative="1">
      <w:start w:val="1"/>
      <w:numFmt w:val="lowerLetter"/>
      <w:lvlText w:val="%2."/>
      <w:lvlJc w:val="left"/>
      <w:pPr>
        <w:ind w:left="1780" w:hanging="360"/>
      </w:pPr>
    </w:lvl>
    <w:lvl w:ilvl="2" w:tplc="0C09001B" w:tentative="1">
      <w:start w:val="1"/>
      <w:numFmt w:val="lowerRoman"/>
      <w:lvlText w:val="%3."/>
      <w:lvlJc w:val="right"/>
      <w:pPr>
        <w:ind w:left="2500" w:hanging="180"/>
      </w:pPr>
    </w:lvl>
    <w:lvl w:ilvl="3" w:tplc="0C09000F" w:tentative="1">
      <w:start w:val="1"/>
      <w:numFmt w:val="decimal"/>
      <w:lvlText w:val="%4."/>
      <w:lvlJc w:val="left"/>
      <w:pPr>
        <w:ind w:left="3220" w:hanging="360"/>
      </w:pPr>
    </w:lvl>
    <w:lvl w:ilvl="4" w:tplc="0C090019" w:tentative="1">
      <w:start w:val="1"/>
      <w:numFmt w:val="lowerLetter"/>
      <w:lvlText w:val="%5."/>
      <w:lvlJc w:val="left"/>
      <w:pPr>
        <w:ind w:left="3940" w:hanging="360"/>
      </w:pPr>
    </w:lvl>
    <w:lvl w:ilvl="5" w:tplc="0C09001B" w:tentative="1">
      <w:start w:val="1"/>
      <w:numFmt w:val="lowerRoman"/>
      <w:lvlText w:val="%6."/>
      <w:lvlJc w:val="right"/>
      <w:pPr>
        <w:ind w:left="4660" w:hanging="180"/>
      </w:pPr>
    </w:lvl>
    <w:lvl w:ilvl="6" w:tplc="0C09000F" w:tentative="1">
      <w:start w:val="1"/>
      <w:numFmt w:val="decimal"/>
      <w:lvlText w:val="%7."/>
      <w:lvlJc w:val="left"/>
      <w:pPr>
        <w:ind w:left="5380" w:hanging="360"/>
      </w:pPr>
    </w:lvl>
    <w:lvl w:ilvl="7" w:tplc="0C090019" w:tentative="1">
      <w:start w:val="1"/>
      <w:numFmt w:val="lowerLetter"/>
      <w:lvlText w:val="%8."/>
      <w:lvlJc w:val="left"/>
      <w:pPr>
        <w:ind w:left="6100" w:hanging="360"/>
      </w:pPr>
    </w:lvl>
    <w:lvl w:ilvl="8" w:tplc="0C09001B" w:tentative="1">
      <w:start w:val="1"/>
      <w:numFmt w:val="lowerRoman"/>
      <w:lvlText w:val="%9."/>
      <w:lvlJc w:val="right"/>
      <w:pPr>
        <w:ind w:left="6820" w:hanging="180"/>
      </w:pPr>
    </w:lvl>
  </w:abstractNum>
  <w:abstractNum w:abstractNumId="39" w15:restartNumberingAfterBreak="0">
    <w:nsid w:val="2A5E2465"/>
    <w:multiLevelType w:val="hybridMultilevel"/>
    <w:tmpl w:val="0B82F860"/>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0" w15:restartNumberingAfterBreak="0">
    <w:nsid w:val="2E150873"/>
    <w:multiLevelType w:val="hybridMultilevel"/>
    <w:tmpl w:val="ED4E8440"/>
    <w:lvl w:ilvl="0" w:tplc="0C090017">
      <w:start w:val="1"/>
      <w:numFmt w:val="lowerLetter"/>
      <w:lvlText w:val="%1)"/>
      <w:lvlJc w:val="left"/>
      <w:pPr>
        <w:ind w:left="1060" w:hanging="360"/>
      </w:pPr>
    </w:lvl>
    <w:lvl w:ilvl="1" w:tplc="04090001">
      <w:start w:val="1"/>
      <w:numFmt w:val="bullet"/>
      <w:lvlText w:val=""/>
      <w:lvlJc w:val="left"/>
      <w:pPr>
        <w:ind w:left="1780" w:hanging="360"/>
      </w:pPr>
      <w:rPr>
        <w:rFonts w:ascii="Symbol" w:hAnsi="Symbol" w:hint="default"/>
      </w:rPr>
    </w:lvl>
    <w:lvl w:ilvl="2" w:tplc="0C09001B" w:tentative="1">
      <w:start w:val="1"/>
      <w:numFmt w:val="lowerRoman"/>
      <w:lvlText w:val="%3."/>
      <w:lvlJc w:val="right"/>
      <w:pPr>
        <w:ind w:left="2500" w:hanging="180"/>
      </w:pPr>
    </w:lvl>
    <w:lvl w:ilvl="3" w:tplc="0C09000F" w:tentative="1">
      <w:start w:val="1"/>
      <w:numFmt w:val="decimal"/>
      <w:lvlText w:val="%4."/>
      <w:lvlJc w:val="left"/>
      <w:pPr>
        <w:ind w:left="3220" w:hanging="360"/>
      </w:pPr>
    </w:lvl>
    <w:lvl w:ilvl="4" w:tplc="0C090019" w:tentative="1">
      <w:start w:val="1"/>
      <w:numFmt w:val="lowerLetter"/>
      <w:lvlText w:val="%5."/>
      <w:lvlJc w:val="left"/>
      <w:pPr>
        <w:ind w:left="3940" w:hanging="360"/>
      </w:pPr>
    </w:lvl>
    <w:lvl w:ilvl="5" w:tplc="0C09001B" w:tentative="1">
      <w:start w:val="1"/>
      <w:numFmt w:val="lowerRoman"/>
      <w:lvlText w:val="%6."/>
      <w:lvlJc w:val="right"/>
      <w:pPr>
        <w:ind w:left="4660" w:hanging="180"/>
      </w:pPr>
    </w:lvl>
    <w:lvl w:ilvl="6" w:tplc="0C09000F" w:tentative="1">
      <w:start w:val="1"/>
      <w:numFmt w:val="decimal"/>
      <w:lvlText w:val="%7."/>
      <w:lvlJc w:val="left"/>
      <w:pPr>
        <w:ind w:left="5380" w:hanging="360"/>
      </w:pPr>
    </w:lvl>
    <w:lvl w:ilvl="7" w:tplc="0C090019" w:tentative="1">
      <w:start w:val="1"/>
      <w:numFmt w:val="lowerLetter"/>
      <w:lvlText w:val="%8."/>
      <w:lvlJc w:val="left"/>
      <w:pPr>
        <w:ind w:left="6100" w:hanging="360"/>
      </w:pPr>
    </w:lvl>
    <w:lvl w:ilvl="8" w:tplc="0C09001B" w:tentative="1">
      <w:start w:val="1"/>
      <w:numFmt w:val="lowerRoman"/>
      <w:lvlText w:val="%9."/>
      <w:lvlJc w:val="right"/>
      <w:pPr>
        <w:ind w:left="6820" w:hanging="180"/>
      </w:pPr>
    </w:lvl>
  </w:abstractNum>
  <w:abstractNum w:abstractNumId="41" w15:restartNumberingAfterBreak="0">
    <w:nsid w:val="381252E1"/>
    <w:multiLevelType w:val="hybridMultilevel"/>
    <w:tmpl w:val="A600BC6A"/>
    <w:lvl w:ilvl="0" w:tplc="0C090017">
      <w:start w:val="1"/>
      <w:numFmt w:val="lowerLetter"/>
      <w:lvlText w:val="%1)"/>
      <w:lvlJc w:val="left"/>
      <w:pPr>
        <w:ind w:left="1060" w:hanging="360"/>
      </w:pPr>
    </w:lvl>
    <w:lvl w:ilvl="1" w:tplc="0C090019">
      <w:start w:val="1"/>
      <w:numFmt w:val="lowerLetter"/>
      <w:lvlText w:val="%2."/>
      <w:lvlJc w:val="left"/>
      <w:pPr>
        <w:ind w:left="1780" w:hanging="360"/>
      </w:pPr>
    </w:lvl>
    <w:lvl w:ilvl="2" w:tplc="0C09001B" w:tentative="1">
      <w:start w:val="1"/>
      <w:numFmt w:val="lowerRoman"/>
      <w:lvlText w:val="%3."/>
      <w:lvlJc w:val="right"/>
      <w:pPr>
        <w:ind w:left="2500" w:hanging="180"/>
      </w:pPr>
    </w:lvl>
    <w:lvl w:ilvl="3" w:tplc="0C09000F" w:tentative="1">
      <w:start w:val="1"/>
      <w:numFmt w:val="decimal"/>
      <w:lvlText w:val="%4."/>
      <w:lvlJc w:val="left"/>
      <w:pPr>
        <w:ind w:left="3220" w:hanging="360"/>
      </w:pPr>
    </w:lvl>
    <w:lvl w:ilvl="4" w:tplc="0C090019" w:tentative="1">
      <w:start w:val="1"/>
      <w:numFmt w:val="lowerLetter"/>
      <w:lvlText w:val="%5."/>
      <w:lvlJc w:val="left"/>
      <w:pPr>
        <w:ind w:left="3940" w:hanging="360"/>
      </w:pPr>
    </w:lvl>
    <w:lvl w:ilvl="5" w:tplc="0C09001B" w:tentative="1">
      <w:start w:val="1"/>
      <w:numFmt w:val="lowerRoman"/>
      <w:lvlText w:val="%6."/>
      <w:lvlJc w:val="right"/>
      <w:pPr>
        <w:ind w:left="4660" w:hanging="180"/>
      </w:pPr>
    </w:lvl>
    <w:lvl w:ilvl="6" w:tplc="0C09000F" w:tentative="1">
      <w:start w:val="1"/>
      <w:numFmt w:val="decimal"/>
      <w:lvlText w:val="%7."/>
      <w:lvlJc w:val="left"/>
      <w:pPr>
        <w:ind w:left="5380" w:hanging="360"/>
      </w:pPr>
    </w:lvl>
    <w:lvl w:ilvl="7" w:tplc="0C090019" w:tentative="1">
      <w:start w:val="1"/>
      <w:numFmt w:val="lowerLetter"/>
      <w:lvlText w:val="%8."/>
      <w:lvlJc w:val="left"/>
      <w:pPr>
        <w:ind w:left="6100" w:hanging="360"/>
      </w:pPr>
    </w:lvl>
    <w:lvl w:ilvl="8" w:tplc="0C09001B" w:tentative="1">
      <w:start w:val="1"/>
      <w:numFmt w:val="lowerRoman"/>
      <w:lvlText w:val="%9."/>
      <w:lvlJc w:val="right"/>
      <w:pPr>
        <w:ind w:left="6820" w:hanging="180"/>
      </w:pPr>
    </w:lvl>
  </w:abstractNum>
  <w:abstractNum w:abstractNumId="42" w15:restartNumberingAfterBreak="0">
    <w:nsid w:val="3C4D0CDC"/>
    <w:multiLevelType w:val="hybridMultilevel"/>
    <w:tmpl w:val="FF0C2600"/>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3" w15:restartNumberingAfterBreak="0">
    <w:nsid w:val="3EFF0642"/>
    <w:multiLevelType w:val="hybridMultilevel"/>
    <w:tmpl w:val="6704614E"/>
    <w:lvl w:ilvl="0" w:tplc="0C090017">
      <w:start w:val="1"/>
      <w:numFmt w:val="lowerLetter"/>
      <w:lvlText w:val="%1)"/>
      <w:lvlJc w:val="left"/>
      <w:pPr>
        <w:ind w:left="1060" w:hanging="360"/>
      </w:pPr>
    </w:lvl>
    <w:lvl w:ilvl="1" w:tplc="0C090019" w:tentative="1">
      <w:start w:val="1"/>
      <w:numFmt w:val="lowerLetter"/>
      <w:lvlText w:val="%2."/>
      <w:lvlJc w:val="left"/>
      <w:pPr>
        <w:ind w:left="1780" w:hanging="360"/>
      </w:pPr>
    </w:lvl>
    <w:lvl w:ilvl="2" w:tplc="0C09001B" w:tentative="1">
      <w:start w:val="1"/>
      <w:numFmt w:val="lowerRoman"/>
      <w:lvlText w:val="%3."/>
      <w:lvlJc w:val="right"/>
      <w:pPr>
        <w:ind w:left="2500" w:hanging="180"/>
      </w:pPr>
    </w:lvl>
    <w:lvl w:ilvl="3" w:tplc="0C09000F" w:tentative="1">
      <w:start w:val="1"/>
      <w:numFmt w:val="decimal"/>
      <w:lvlText w:val="%4."/>
      <w:lvlJc w:val="left"/>
      <w:pPr>
        <w:ind w:left="3220" w:hanging="360"/>
      </w:pPr>
    </w:lvl>
    <w:lvl w:ilvl="4" w:tplc="0C090019" w:tentative="1">
      <w:start w:val="1"/>
      <w:numFmt w:val="lowerLetter"/>
      <w:lvlText w:val="%5."/>
      <w:lvlJc w:val="left"/>
      <w:pPr>
        <w:ind w:left="3940" w:hanging="360"/>
      </w:pPr>
    </w:lvl>
    <w:lvl w:ilvl="5" w:tplc="0C09001B" w:tentative="1">
      <w:start w:val="1"/>
      <w:numFmt w:val="lowerRoman"/>
      <w:lvlText w:val="%6."/>
      <w:lvlJc w:val="right"/>
      <w:pPr>
        <w:ind w:left="4660" w:hanging="180"/>
      </w:pPr>
    </w:lvl>
    <w:lvl w:ilvl="6" w:tplc="0C09000F" w:tentative="1">
      <w:start w:val="1"/>
      <w:numFmt w:val="decimal"/>
      <w:lvlText w:val="%7."/>
      <w:lvlJc w:val="left"/>
      <w:pPr>
        <w:ind w:left="5380" w:hanging="360"/>
      </w:pPr>
    </w:lvl>
    <w:lvl w:ilvl="7" w:tplc="0C090019" w:tentative="1">
      <w:start w:val="1"/>
      <w:numFmt w:val="lowerLetter"/>
      <w:lvlText w:val="%8."/>
      <w:lvlJc w:val="left"/>
      <w:pPr>
        <w:ind w:left="6100" w:hanging="360"/>
      </w:pPr>
    </w:lvl>
    <w:lvl w:ilvl="8" w:tplc="0C09001B" w:tentative="1">
      <w:start w:val="1"/>
      <w:numFmt w:val="lowerRoman"/>
      <w:lvlText w:val="%9."/>
      <w:lvlJc w:val="right"/>
      <w:pPr>
        <w:ind w:left="6820" w:hanging="180"/>
      </w:pPr>
    </w:lvl>
  </w:abstractNum>
  <w:abstractNum w:abstractNumId="44" w15:restartNumberingAfterBreak="0">
    <w:nsid w:val="449D09AE"/>
    <w:multiLevelType w:val="hybridMultilevel"/>
    <w:tmpl w:val="F3746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58C534C"/>
    <w:multiLevelType w:val="hybridMultilevel"/>
    <w:tmpl w:val="B144FD6C"/>
    <w:lvl w:ilvl="0" w:tplc="04090001">
      <w:start w:val="1"/>
      <w:numFmt w:val="bullet"/>
      <w:lvlText w:val=""/>
      <w:lvlJc w:val="left"/>
      <w:pPr>
        <w:ind w:left="3557" w:hanging="360"/>
      </w:pPr>
      <w:rPr>
        <w:rFonts w:ascii="Symbol" w:hAnsi="Symbol" w:hint="default"/>
      </w:rPr>
    </w:lvl>
    <w:lvl w:ilvl="1" w:tplc="04090003" w:tentative="1">
      <w:start w:val="1"/>
      <w:numFmt w:val="bullet"/>
      <w:lvlText w:val="o"/>
      <w:lvlJc w:val="left"/>
      <w:pPr>
        <w:ind w:left="4277" w:hanging="360"/>
      </w:pPr>
      <w:rPr>
        <w:rFonts w:ascii="Courier New" w:hAnsi="Courier New" w:hint="default"/>
      </w:rPr>
    </w:lvl>
    <w:lvl w:ilvl="2" w:tplc="04090005" w:tentative="1">
      <w:start w:val="1"/>
      <w:numFmt w:val="bullet"/>
      <w:lvlText w:val=""/>
      <w:lvlJc w:val="left"/>
      <w:pPr>
        <w:ind w:left="4997" w:hanging="360"/>
      </w:pPr>
      <w:rPr>
        <w:rFonts w:ascii="Wingdings" w:hAnsi="Wingdings" w:hint="default"/>
      </w:rPr>
    </w:lvl>
    <w:lvl w:ilvl="3" w:tplc="04090001" w:tentative="1">
      <w:start w:val="1"/>
      <w:numFmt w:val="bullet"/>
      <w:lvlText w:val=""/>
      <w:lvlJc w:val="left"/>
      <w:pPr>
        <w:ind w:left="5717" w:hanging="360"/>
      </w:pPr>
      <w:rPr>
        <w:rFonts w:ascii="Symbol" w:hAnsi="Symbol" w:hint="default"/>
      </w:rPr>
    </w:lvl>
    <w:lvl w:ilvl="4" w:tplc="04090003" w:tentative="1">
      <w:start w:val="1"/>
      <w:numFmt w:val="bullet"/>
      <w:lvlText w:val="o"/>
      <w:lvlJc w:val="left"/>
      <w:pPr>
        <w:ind w:left="6437" w:hanging="360"/>
      </w:pPr>
      <w:rPr>
        <w:rFonts w:ascii="Courier New" w:hAnsi="Courier New" w:hint="default"/>
      </w:rPr>
    </w:lvl>
    <w:lvl w:ilvl="5" w:tplc="04090005" w:tentative="1">
      <w:start w:val="1"/>
      <w:numFmt w:val="bullet"/>
      <w:lvlText w:val=""/>
      <w:lvlJc w:val="left"/>
      <w:pPr>
        <w:ind w:left="7157" w:hanging="360"/>
      </w:pPr>
      <w:rPr>
        <w:rFonts w:ascii="Wingdings" w:hAnsi="Wingdings" w:hint="default"/>
      </w:rPr>
    </w:lvl>
    <w:lvl w:ilvl="6" w:tplc="04090001" w:tentative="1">
      <w:start w:val="1"/>
      <w:numFmt w:val="bullet"/>
      <w:lvlText w:val=""/>
      <w:lvlJc w:val="left"/>
      <w:pPr>
        <w:ind w:left="7877" w:hanging="360"/>
      </w:pPr>
      <w:rPr>
        <w:rFonts w:ascii="Symbol" w:hAnsi="Symbol" w:hint="default"/>
      </w:rPr>
    </w:lvl>
    <w:lvl w:ilvl="7" w:tplc="04090003" w:tentative="1">
      <w:start w:val="1"/>
      <w:numFmt w:val="bullet"/>
      <w:lvlText w:val="o"/>
      <w:lvlJc w:val="left"/>
      <w:pPr>
        <w:ind w:left="8597" w:hanging="360"/>
      </w:pPr>
      <w:rPr>
        <w:rFonts w:ascii="Courier New" w:hAnsi="Courier New" w:hint="default"/>
      </w:rPr>
    </w:lvl>
    <w:lvl w:ilvl="8" w:tplc="04090005" w:tentative="1">
      <w:start w:val="1"/>
      <w:numFmt w:val="bullet"/>
      <w:lvlText w:val=""/>
      <w:lvlJc w:val="left"/>
      <w:pPr>
        <w:ind w:left="9317" w:hanging="360"/>
      </w:pPr>
      <w:rPr>
        <w:rFonts w:ascii="Wingdings" w:hAnsi="Wingdings" w:hint="default"/>
      </w:rPr>
    </w:lvl>
  </w:abstractNum>
  <w:abstractNum w:abstractNumId="46" w15:restartNumberingAfterBreak="0">
    <w:nsid w:val="54A04D91"/>
    <w:multiLevelType w:val="hybridMultilevel"/>
    <w:tmpl w:val="EFCAAB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6D0F297F"/>
    <w:multiLevelType w:val="hybridMultilevel"/>
    <w:tmpl w:val="34144972"/>
    <w:lvl w:ilvl="0" w:tplc="0C090017">
      <w:start w:val="1"/>
      <w:numFmt w:val="lowerLetter"/>
      <w:lvlText w:val="%1)"/>
      <w:lvlJc w:val="left"/>
      <w:pPr>
        <w:ind w:left="1060" w:hanging="360"/>
      </w:pPr>
    </w:lvl>
    <w:lvl w:ilvl="1" w:tplc="0C090019" w:tentative="1">
      <w:start w:val="1"/>
      <w:numFmt w:val="lowerLetter"/>
      <w:lvlText w:val="%2."/>
      <w:lvlJc w:val="left"/>
      <w:pPr>
        <w:ind w:left="1780" w:hanging="360"/>
      </w:pPr>
    </w:lvl>
    <w:lvl w:ilvl="2" w:tplc="0C09001B" w:tentative="1">
      <w:start w:val="1"/>
      <w:numFmt w:val="lowerRoman"/>
      <w:lvlText w:val="%3."/>
      <w:lvlJc w:val="right"/>
      <w:pPr>
        <w:ind w:left="2500" w:hanging="180"/>
      </w:pPr>
    </w:lvl>
    <w:lvl w:ilvl="3" w:tplc="0C09000F" w:tentative="1">
      <w:start w:val="1"/>
      <w:numFmt w:val="decimal"/>
      <w:lvlText w:val="%4."/>
      <w:lvlJc w:val="left"/>
      <w:pPr>
        <w:ind w:left="3220" w:hanging="360"/>
      </w:pPr>
    </w:lvl>
    <w:lvl w:ilvl="4" w:tplc="0C090019" w:tentative="1">
      <w:start w:val="1"/>
      <w:numFmt w:val="lowerLetter"/>
      <w:lvlText w:val="%5."/>
      <w:lvlJc w:val="left"/>
      <w:pPr>
        <w:ind w:left="3940" w:hanging="360"/>
      </w:pPr>
    </w:lvl>
    <w:lvl w:ilvl="5" w:tplc="0C09001B" w:tentative="1">
      <w:start w:val="1"/>
      <w:numFmt w:val="lowerRoman"/>
      <w:lvlText w:val="%6."/>
      <w:lvlJc w:val="right"/>
      <w:pPr>
        <w:ind w:left="4660" w:hanging="180"/>
      </w:pPr>
    </w:lvl>
    <w:lvl w:ilvl="6" w:tplc="0C09000F" w:tentative="1">
      <w:start w:val="1"/>
      <w:numFmt w:val="decimal"/>
      <w:lvlText w:val="%7."/>
      <w:lvlJc w:val="left"/>
      <w:pPr>
        <w:ind w:left="5380" w:hanging="360"/>
      </w:pPr>
    </w:lvl>
    <w:lvl w:ilvl="7" w:tplc="0C090019" w:tentative="1">
      <w:start w:val="1"/>
      <w:numFmt w:val="lowerLetter"/>
      <w:lvlText w:val="%8."/>
      <w:lvlJc w:val="left"/>
      <w:pPr>
        <w:ind w:left="6100" w:hanging="360"/>
      </w:pPr>
    </w:lvl>
    <w:lvl w:ilvl="8" w:tplc="0C09001B" w:tentative="1">
      <w:start w:val="1"/>
      <w:numFmt w:val="lowerRoman"/>
      <w:lvlText w:val="%9."/>
      <w:lvlJc w:val="right"/>
      <w:pPr>
        <w:ind w:left="6820" w:hanging="180"/>
      </w:pPr>
    </w:lvl>
  </w:abstractNum>
  <w:abstractNum w:abstractNumId="48" w15:restartNumberingAfterBreak="0">
    <w:nsid w:val="78635089"/>
    <w:multiLevelType w:val="hybridMultilevel"/>
    <w:tmpl w:val="D212B330"/>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hint="default"/>
      </w:rPr>
    </w:lvl>
    <w:lvl w:ilvl="8" w:tplc="04090005" w:tentative="1">
      <w:start w:val="1"/>
      <w:numFmt w:val="bullet"/>
      <w:lvlText w:val=""/>
      <w:lvlJc w:val="left"/>
      <w:pPr>
        <w:ind w:left="68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9"/>
  </w:num>
  <w:num w:numId="35">
    <w:abstractNumId w:val="33"/>
  </w:num>
  <w:num w:numId="36">
    <w:abstractNumId w:val="37"/>
  </w:num>
  <w:num w:numId="37">
    <w:abstractNumId w:val="44"/>
  </w:num>
  <w:num w:numId="38">
    <w:abstractNumId w:val="35"/>
  </w:num>
  <w:num w:numId="39">
    <w:abstractNumId w:val="42"/>
  </w:num>
  <w:num w:numId="40">
    <w:abstractNumId w:val="48"/>
  </w:num>
  <w:num w:numId="41">
    <w:abstractNumId w:val="45"/>
  </w:num>
  <w:num w:numId="42">
    <w:abstractNumId w:val="34"/>
  </w:num>
  <w:num w:numId="43">
    <w:abstractNumId w:val="41"/>
  </w:num>
  <w:num w:numId="44">
    <w:abstractNumId w:val="38"/>
  </w:num>
  <w:num w:numId="45">
    <w:abstractNumId w:val="36"/>
  </w:num>
  <w:num w:numId="46">
    <w:abstractNumId w:val="43"/>
  </w:num>
  <w:num w:numId="47">
    <w:abstractNumId w:val="47"/>
  </w:num>
  <w:num w:numId="48">
    <w:abstractNumId w:val="40"/>
  </w:num>
  <w:num w:numId="4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1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1E0"/>
    <w:rsid w:val="00076D11"/>
    <w:rsid w:val="000A550F"/>
    <w:rsid w:val="000F0E52"/>
    <w:rsid w:val="000F7A43"/>
    <w:rsid w:val="00103539"/>
    <w:rsid w:val="001145B7"/>
    <w:rsid w:val="00122307"/>
    <w:rsid w:val="00125823"/>
    <w:rsid w:val="001951E0"/>
    <w:rsid w:val="00197C7F"/>
    <w:rsid w:val="00200C68"/>
    <w:rsid w:val="0021329E"/>
    <w:rsid w:val="00223CE6"/>
    <w:rsid w:val="002713F3"/>
    <w:rsid w:val="002844F7"/>
    <w:rsid w:val="002A39A4"/>
    <w:rsid w:val="002A6B20"/>
    <w:rsid w:val="002D2701"/>
    <w:rsid w:val="002D73A4"/>
    <w:rsid w:val="00323694"/>
    <w:rsid w:val="00333AC6"/>
    <w:rsid w:val="003559AB"/>
    <w:rsid w:val="00363710"/>
    <w:rsid w:val="00365C87"/>
    <w:rsid w:val="00390767"/>
    <w:rsid w:val="00394534"/>
    <w:rsid w:val="003A243A"/>
    <w:rsid w:val="003D1D97"/>
    <w:rsid w:val="00400FF2"/>
    <w:rsid w:val="004034C8"/>
    <w:rsid w:val="0040487B"/>
    <w:rsid w:val="004072CE"/>
    <w:rsid w:val="0041348E"/>
    <w:rsid w:val="00443E75"/>
    <w:rsid w:val="00474A20"/>
    <w:rsid w:val="004F1A47"/>
    <w:rsid w:val="00560C76"/>
    <w:rsid w:val="00565335"/>
    <w:rsid w:val="005813FE"/>
    <w:rsid w:val="005B4510"/>
    <w:rsid w:val="005C7295"/>
    <w:rsid w:val="005E737D"/>
    <w:rsid w:val="005F21C0"/>
    <w:rsid w:val="0060631A"/>
    <w:rsid w:val="0062343B"/>
    <w:rsid w:val="00635A14"/>
    <w:rsid w:val="00650791"/>
    <w:rsid w:val="0065446B"/>
    <w:rsid w:val="00670FAA"/>
    <w:rsid w:val="006F7D51"/>
    <w:rsid w:val="0072172A"/>
    <w:rsid w:val="00736150"/>
    <w:rsid w:val="00755022"/>
    <w:rsid w:val="007949CB"/>
    <w:rsid w:val="007A753A"/>
    <w:rsid w:val="007B26CA"/>
    <w:rsid w:val="007B799E"/>
    <w:rsid w:val="007D20D4"/>
    <w:rsid w:val="007E7D76"/>
    <w:rsid w:val="007F6ED7"/>
    <w:rsid w:val="008C1370"/>
    <w:rsid w:val="008D7CFD"/>
    <w:rsid w:val="008E2286"/>
    <w:rsid w:val="00982C9A"/>
    <w:rsid w:val="009D1339"/>
    <w:rsid w:val="009D54CD"/>
    <w:rsid w:val="00A02DC2"/>
    <w:rsid w:val="00A22BEE"/>
    <w:rsid w:val="00A434EC"/>
    <w:rsid w:val="00A454A3"/>
    <w:rsid w:val="00AA6034"/>
    <w:rsid w:val="00AF5DBE"/>
    <w:rsid w:val="00B3647F"/>
    <w:rsid w:val="00B76680"/>
    <w:rsid w:val="00B97713"/>
    <w:rsid w:val="00BA5D62"/>
    <w:rsid w:val="00BB4159"/>
    <w:rsid w:val="00BC28FD"/>
    <w:rsid w:val="00BD16D0"/>
    <w:rsid w:val="00BD4220"/>
    <w:rsid w:val="00C22ED7"/>
    <w:rsid w:val="00C45C75"/>
    <w:rsid w:val="00C91ED2"/>
    <w:rsid w:val="00CA3E41"/>
    <w:rsid w:val="00D12D0B"/>
    <w:rsid w:val="00D15421"/>
    <w:rsid w:val="00D26167"/>
    <w:rsid w:val="00D40173"/>
    <w:rsid w:val="00D45216"/>
    <w:rsid w:val="00D77F85"/>
    <w:rsid w:val="00D82A34"/>
    <w:rsid w:val="00D956D0"/>
    <w:rsid w:val="00DA2DF9"/>
    <w:rsid w:val="00DC694F"/>
    <w:rsid w:val="00DD0283"/>
    <w:rsid w:val="00DD29E2"/>
    <w:rsid w:val="00DE408B"/>
    <w:rsid w:val="00DE45F5"/>
    <w:rsid w:val="00DE7689"/>
    <w:rsid w:val="00DF000B"/>
    <w:rsid w:val="00DF0DC2"/>
    <w:rsid w:val="00E740C0"/>
    <w:rsid w:val="00E77A8B"/>
    <w:rsid w:val="00EA0F02"/>
    <w:rsid w:val="00EB4CDB"/>
    <w:rsid w:val="00EC3BCE"/>
    <w:rsid w:val="00ED1F75"/>
    <w:rsid w:val="00ED5334"/>
    <w:rsid w:val="00EE2F92"/>
    <w:rsid w:val="00F07013"/>
    <w:rsid w:val="00F13D6F"/>
    <w:rsid w:val="00F82C68"/>
    <w:rsid w:val="00F91AB6"/>
    <w:rsid w:val="00F91D6A"/>
    <w:rsid w:val="00FC2BC2"/>
    <w:rsid w:val="00FD6023"/>
    <w:rsid w:val="00FE02A2"/>
    <w:rsid w:val="00FE1AE2"/>
    <w:rsid w:val="00FE4E41"/>
    <w:rsid w:val="00FF635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BECA05"/>
  <w15:docId w15:val="{9AAD04BE-5DBA-4885-B473-D9C64C422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LineNumbers/>
      <w:suppressAutoHyphens/>
      <w:spacing w:after="240"/>
    </w:pPr>
    <w:rPr>
      <w:rFonts w:eastAsia="Lucida Sans Unicode" w:cs="Tahoma"/>
      <w:iCs/>
      <w:sz w:val="22"/>
      <w:szCs w:val="24"/>
      <w:lang w:val="en-GB" w:eastAsia="en-US" w:bidi="en-US"/>
    </w:rPr>
  </w:style>
  <w:style w:type="paragraph" w:styleId="Heading1">
    <w:name w:val="heading 1"/>
    <w:next w:val="BodyText"/>
    <w:qFormat/>
    <w:pPr>
      <w:keepNext/>
      <w:keepLines/>
      <w:widowControl w:val="0"/>
      <w:suppressLineNumbers/>
      <w:suppressAutoHyphens/>
      <w:spacing w:before="737" w:after="283"/>
      <w:outlineLvl w:val="0"/>
    </w:pPr>
    <w:rPr>
      <w:rFonts w:ascii="Helvetica-Narrow" w:eastAsia="Lucida Sans Unicode" w:hAnsi="Helvetica-Narrow" w:cs="Tahoma"/>
      <w:bCs/>
      <w:sz w:val="36"/>
      <w:szCs w:val="28"/>
      <w:lang w:val="en-GB" w:eastAsia="en-US" w:bidi="en-US"/>
    </w:rPr>
  </w:style>
  <w:style w:type="paragraph" w:styleId="Heading2">
    <w:name w:val="heading 2"/>
    <w:next w:val="BodyText"/>
    <w:qFormat/>
    <w:pPr>
      <w:keepNext/>
      <w:keepLines/>
      <w:widowControl w:val="0"/>
      <w:suppressLineNumbers/>
      <w:suppressAutoHyphens/>
      <w:spacing w:before="520" w:after="200"/>
      <w:outlineLvl w:val="1"/>
    </w:pPr>
    <w:rPr>
      <w:rFonts w:ascii="Helvetica-Narrow" w:eastAsia="Lucida Sans Unicode" w:hAnsi="Helvetica-Narrow" w:cs="Tahoma"/>
      <w:bCs/>
      <w:iCs/>
      <w:sz w:val="32"/>
      <w:szCs w:val="28"/>
      <w:lang w:val="en-GB" w:eastAsia="en-US" w:bidi="en-US"/>
    </w:rPr>
  </w:style>
  <w:style w:type="paragraph" w:styleId="Heading3">
    <w:name w:val="heading 3"/>
    <w:next w:val="BodyText"/>
    <w:qFormat/>
    <w:pPr>
      <w:keepNext/>
      <w:keepLines/>
      <w:widowControl w:val="0"/>
      <w:suppressLineNumbers/>
      <w:suppressAutoHyphens/>
      <w:spacing w:before="360" w:after="120"/>
      <w:outlineLvl w:val="2"/>
    </w:pPr>
    <w:rPr>
      <w:rFonts w:ascii="Helvetica-Narrow" w:eastAsia="Lucida Sans Unicode" w:hAnsi="Helvetica-Narrow" w:cs="Tahoma"/>
      <w:bCs/>
      <w:sz w:val="28"/>
      <w:szCs w:val="28"/>
      <w:lang w:val="en-GB" w:eastAsia="en-US" w:bidi="en-US"/>
    </w:rPr>
  </w:style>
  <w:style w:type="paragraph" w:styleId="Heading4">
    <w:name w:val="heading 4"/>
    <w:next w:val="BodyText"/>
    <w:qFormat/>
    <w:pPr>
      <w:keepNext/>
      <w:keepLines/>
      <w:widowControl w:val="0"/>
      <w:suppressLineNumbers/>
      <w:suppressAutoHyphens/>
      <w:spacing w:before="240"/>
      <w:outlineLvl w:val="3"/>
    </w:pPr>
    <w:rPr>
      <w:rFonts w:ascii="Helvetica-Narrow" w:eastAsia="Lucida Sans Unicode" w:hAnsi="Helvetica-Narrow" w:cs="Tahoma"/>
      <w:bCs/>
      <w:iCs/>
      <w:sz w:val="26"/>
      <w:lang w:val="en-GB" w:eastAsia="en-US" w:bidi="en-US"/>
    </w:rPr>
  </w:style>
  <w:style w:type="paragraph" w:styleId="Heading5">
    <w:name w:val="heading 5"/>
    <w:next w:val="BodyText"/>
    <w:qFormat/>
    <w:pPr>
      <w:keepNext/>
      <w:keepLines/>
      <w:widowControl w:val="0"/>
      <w:suppressLineNumbers/>
      <w:suppressAutoHyphens/>
      <w:spacing w:before="240"/>
      <w:outlineLvl w:val="4"/>
    </w:pPr>
    <w:rPr>
      <w:rFonts w:eastAsia="Lucida Sans Unicode" w:cs="Tahoma"/>
      <w:b/>
      <w:bCs/>
      <w:sz w:val="24"/>
      <w:lang w:val="en-GB" w:eastAsia="en-US" w:bidi="en-US"/>
    </w:rPr>
  </w:style>
  <w:style w:type="paragraph" w:styleId="Heading6">
    <w:name w:val="heading 6"/>
    <w:next w:val="p"/>
    <w:qFormat/>
    <w:pPr>
      <w:keepNext/>
      <w:keepLines/>
      <w:widowControl w:val="0"/>
      <w:suppressLineNumbers/>
      <w:suppressAutoHyphens/>
      <w:spacing w:after="119"/>
      <w:outlineLvl w:val="5"/>
    </w:pPr>
    <w:rPr>
      <w:rFonts w:ascii="Helvetica-Narrow" w:eastAsia="Lucida Sans Unicode" w:hAnsi="Helvetica-Narrow" w:cs="Tahoma"/>
      <w:bCs/>
      <w:sz w:val="32"/>
      <w:szCs w:val="18"/>
      <w:lang w:val="en-GB" w:eastAsia="en-US" w:bidi="en-US"/>
    </w:rPr>
  </w:style>
  <w:style w:type="paragraph" w:styleId="Heading7">
    <w:name w:val="heading 7"/>
    <w:basedOn w:val="Heading"/>
    <w:next w:val="BodyText"/>
    <w:qFormat/>
    <w:pPr>
      <w:keepLines/>
      <w:outlineLvl w:val="6"/>
    </w:pPr>
    <w:rPr>
      <w:b/>
      <w:bCs/>
      <w:sz w:val="21"/>
      <w:szCs w:val="21"/>
    </w:rPr>
  </w:style>
  <w:style w:type="paragraph" w:styleId="Heading8">
    <w:name w:val="heading 8"/>
    <w:basedOn w:val="Heading"/>
    <w:next w:val="BodyText"/>
    <w:qFormat/>
    <w:pPr>
      <w:keepLines/>
      <w:outlineLvl w:val="7"/>
    </w:pPr>
    <w:rPr>
      <w:b/>
      <w:bCs/>
      <w:sz w:val="21"/>
      <w:szCs w:val="21"/>
    </w:rPr>
  </w:style>
  <w:style w:type="paragraph" w:styleId="Heading9">
    <w:name w:val="heading 9"/>
    <w:basedOn w:val="Heading"/>
    <w:next w:val="BodyText"/>
    <w:qFormat/>
    <w:pPr>
      <w:keepLines/>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semiHidden/>
    <w:rPr>
      <w:color w:val="000080"/>
      <w:u w:val="none"/>
    </w:rPr>
  </w:style>
  <w:style w:type="character" w:styleId="FollowedHyperlink">
    <w:name w:val="FollowedHyperlink"/>
    <w:semiHidden/>
    <w:rPr>
      <w:color w:val="800000"/>
      <w:u w:val="none"/>
    </w:rPr>
  </w:style>
  <w:style w:type="character" w:customStyle="1" w:styleId="IndexLink">
    <w:name w:val="Index Link"/>
  </w:style>
  <w:style w:type="character" w:customStyle="1" w:styleId="EndnoteCharacters">
    <w:name w:val="Endnote Characters"/>
  </w:style>
  <w:style w:type="character" w:styleId="LineNumber">
    <w:name w:val="line number"/>
    <w:semiHidden/>
  </w:style>
  <w:style w:type="character" w:customStyle="1" w:styleId="Mainindexentry">
    <w:name w:val="Main index entry"/>
    <w:rPr>
      <w:b/>
      <w:bCs/>
    </w:rPr>
  </w:style>
  <w:style w:type="character" w:styleId="FootnoteReference">
    <w:name w:val="footnote reference"/>
    <w:semiHidden/>
    <w:rPr>
      <w:vertAlign w:val="superscript"/>
    </w:rPr>
  </w:style>
  <w:style w:type="character" w:styleId="EndnoteReference">
    <w:name w:val="endnote reference"/>
    <w:semiHidden/>
    <w:rPr>
      <w:vertAlign w:val="superscript"/>
    </w:rPr>
  </w:style>
  <w:style w:type="character" w:styleId="Strong">
    <w:name w:val="Strong"/>
    <w:qFormat/>
    <w:rPr>
      <w:b/>
      <w:bCs/>
    </w:rPr>
  </w:style>
  <w:style w:type="character" w:customStyle="1" w:styleId="Example">
    <w:name w:val="Example"/>
    <w:rPr>
      <w:rFonts w:ascii="Courier New" w:eastAsia="Courier New" w:hAnsi="Courier New" w:cs="Courier New"/>
    </w:rPr>
  </w:style>
  <w:style w:type="character" w:customStyle="1" w:styleId="i-i">
    <w:name w:val="i-i"/>
    <w:rPr>
      <w:i/>
    </w:rPr>
  </w:style>
  <w:style w:type="character" w:customStyle="1" w:styleId="i-b">
    <w:name w:val="i-b"/>
    <w:rPr>
      <w:b/>
      <w:shd w:val="clear" w:color="auto" w:fill="auto"/>
    </w:rPr>
  </w:style>
  <w:style w:type="character" w:customStyle="1" w:styleId="i-code">
    <w:name w:val="i-code"/>
    <w:rPr>
      <w:rFonts w:ascii="Courier New" w:hAnsi="Courier New"/>
    </w:rPr>
  </w:style>
  <w:style w:type="character" w:customStyle="1" w:styleId="i-sub">
    <w:name w:val="i-sub"/>
    <w:rPr>
      <w:position w:val="-6"/>
      <w:sz w:val="17"/>
      <w:shd w:val="clear" w:color="auto" w:fill="auto"/>
    </w:rPr>
  </w:style>
  <w:style w:type="character" w:customStyle="1" w:styleId="i-sup">
    <w:name w:val="i-sup"/>
    <w:rPr>
      <w:position w:val="10"/>
      <w:sz w:val="17"/>
      <w:shd w:val="clear" w:color="auto" w:fill="auto"/>
    </w:rPr>
  </w:style>
  <w:style w:type="character" w:customStyle="1" w:styleId="i-latex">
    <w:name w:val="i-latex"/>
    <w:basedOn w:val="i-code"/>
    <w:rPr>
      <w:rFonts w:ascii="Courier New" w:hAnsi="Courier New"/>
    </w:rPr>
  </w:style>
  <w:style w:type="character" w:customStyle="1" w:styleId="i-underline">
    <w:name w:val="i-underline"/>
    <w:rPr>
      <w:u w:val="single"/>
      <w:shd w:val="clear" w:color="auto" w:fill="auto"/>
    </w:rPr>
  </w:style>
  <w:style w:type="character" w:customStyle="1" w:styleId="i-double-underline">
    <w:name w:val="i-double-underline"/>
    <w:rPr>
      <w:u w:val="double"/>
      <w:shd w:val="clear" w:color="auto" w:fill="auto"/>
    </w:rPr>
  </w:style>
  <w:style w:type="character" w:customStyle="1" w:styleId="i-bi">
    <w:name w:val="i-bi"/>
    <w:rPr>
      <w:b/>
      <w:i/>
    </w:rPr>
  </w:style>
  <w:style w:type="character" w:customStyle="1" w:styleId="i-bi-underline">
    <w:name w:val="i-bi-underline"/>
    <w:rPr>
      <w:b/>
      <w:i/>
      <w:u w:val="single"/>
    </w:rPr>
  </w:style>
  <w:style w:type="character" w:customStyle="1" w:styleId="i-b-underline">
    <w:name w:val="i-b-underline"/>
    <w:rPr>
      <w:b/>
      <w:u w:val="single"/>
    </w:rPr>
  </w:style>
  <w:style w:type="character" w:customStyle="1" w:styleId="i-i-underline">
    <w:name w:val="i-i-underline"/>
    <w:rPr>
      <w:i/>
      <w:u w:val="single"/>
    </w:rPr>
  </w:style>
  <w:style w:type="character" w:customStyle="1" w:styleId="i-nine">
    <w:name w:val="i-nine"/>
    <w:rPr>
      <w:sz w:val="18"/>
    </w:rPr>
  </w:style>
  <w:style w:type="character" w:customStyle="1" w:styleId="i-eight">
    <w:name w:val="i-eight"/>
    <w:rPr>
      <w:sz w:val="16"/>
    </w:rPr>
  </w:style>
  <w:style w:type="paragraph" w:styleId="BodyText">
    <w:name w:val="Body Text"/>
    <w:semiHidden/>
    <w:pPr>
      <w:suppressLineNumbers/>
      <w:suppressAutoHyphens/>
      <w:spacing w:after="240"/>
    </w:pPr>
    <w:rPr>
      <w:rFonts w:eastAsia="Lucida Sans Unicode" w:cs="Tahoma"/>
      <w:sz w:val="22"/>
      <w:szCs w:val="24"/>
      <w:lang w:val="en-GB" w:eastAsia="en-US" w:bidi="en-US"/>
    </w:rPr>
  </w:style>
  <w:style w:type="paragraph" w:styleId="BodyTextFirstIndent">
    <w:name w:val="Body Text First Indent"/>
    <w:basedOn w:val="BodyText"/>
    <w:semiHidden/>
    <w:pPr>
      <w:ind w:firstLine="340"/>
    </w:pPr>
  </w:style>
  <w:style w:type="paragraph" w:customStyle="1" w:styleId="Hangingindent">
    <w:name w:val="Hanging indent"/>
    <w:basedOn w:val="BodyText"/>
    <w:pPr>
      <w:ind w:left="340" w:hanging="340"/>
    </w:pPr>
  </w:style>
  <w:style w:type="paragraph" w:styleId="BodyTextIndent">
    <w:name w:val="Body Text Indent"/>
    <w:basedOn w:val="BodyText"/>
    <w:semiHidden/>
    <w:pPr>
      <w:ind w:left="280"/>
    </w:pPr>
  </w:style>
  <w:style w:type="paragraph" w:customStyle="1" w:styleId="Complimentaryclose">
    <w:name w:val="Complimentary close"/>
    <w:basedOn w:val="Normal"/>
  </w:style>
  <w:style w:type="paragraph" w:styleId="Signature">
    <w:name w:val="Signature"/>
    <w:basedOn w:val="Normal"/>
    <w:semiHidden/>
  </w:style>
  <w:style w:type="paragraph" w:customStyle="1" w:styleId="ListIndent">
    <w:name w:val="List Indent"/>
    <w:basedOn w:val="BodyText"/>
    <w:pPr>
      <w:ind w:left="2840" w:hanging="2560"/>
    </w:pPr>
  </w:style>
  <w:style w:type="paragraph" w:customStyle="1" w:styleId="Marginalia">
    <w:name w:val="Marginalia"/>
    <w:basedOn w:val="BodyText"/>
    <w:pPr>
      <w:ind w:left="2280"/>
    </w:pPr>
  </w:style>
  <w:style w:type="paragraph" w:customStyle="1" w:styleId="Heading">
    <w:name w:val="Heading"/>
    <w:next w:val="BodyText"/>
    <w:pPr>
      <w:keepNext/>
      <w:widowControl w:val="0"/>
      <w:suppressLineNumbers/>
      <w:suppressAutoHyphens/>
      <w:spacing w:before="240" w:after="120"/>
    </w:pPr>
    <w:rPr>
      <w:rFonts w:ascii="Arial" w:eastAsia="HG Mincho Light J" w:hAnsi="Arial" w:cs="Tahoma"/>
      <w:sz w:val="28"/>
      <w:szCs w:val="28"/>
      <w:lang w:val="en-GB" w:eastAsia="en-US" w:bidi="en-US"/>
    </w:rPr>
  </w:style>
  <w:style w:type="paragraph" w:customStyle="1" w:styleId="Heading10">
    <w:name w:val="Heading 10"/>
    <w:basedOn w:val="Heading"/>
    <w:next w:val="BodyText"/>
    <w:pPr>
      <w:keepLines/>
    </w:pPr>
    <w:rPr>
      <w:b/>
      <w:bCs/>
      <w:sz w:val="21"/>
      <w:szCs w:val="21"/>
    </w:rPr>
  </w:style>
  <w:style w:type="paragraph" w:styleId="List">
    <w:name w:val="List"/>
    <w:basedOn w:val="BodyText"/>
    <w:semiHidden/>
  </w:style>
  <w:style w:type="paragraph" w:customStyle="1" w:styleId="Numbering1">
    <w:name w:val="Numbering 1"/>
    <w:basedOn w:val="List"/>
    <w:pPr>
      <w:spacing w:after="120"/>
      <w:ind w:left="360" w:hanging="360"/>
    </w:pPr>
  </w:style>
  <w:style w:type="paragraph" w:customStyle="1" w:styleId="Numbering1Cont">
    <w:name w:val="Numbering 1 Cont."/>
    <w:basedOn w:val="List"/>
    <w:pPr>
      <w:spacing w:after="120"/>
      <w:ind w:left="360"/>
    </w:pPr>
  </w:style>
  <w:style w:type="paragraph" w:customStyle="1" w:styleId="Numbering2">
    <w:name w:val="Numbering 2"/>
    <w:basedOn w:val="List"/>
    <w:pPr>
      <w:spacing w:after="120"/>
      <w:ind w:left="720" w:hanging="360"/>
    </w:pPr>
  </w:style>
  <w:style w:type="paragraph" w:customStyle="1" w:styleId="Numbering3">
    <w:name w:val="Numbering 3"/>
    <w:basedOn w:val="List"/>
    <w:pPr>
      <w:spacing w:after="120"/>
      <w:ind w:left="1080" w:hanging="360"/>
    </w:pPr>
  </w:style>
  <w:style w:type="paragraph" w:customStyle="1" w:styleId="Numbering4">
    <w:name w:val="Numbering 4"/>
    <w:basedOn w:val="List"/>
    <w:pPr>
      <w:spacing w:after="120"/>
      <w:ind w:left="1440" w:hanging="360"/>
    </w:pPr>
  </w:style>
  <w:style w:type="paragraph" w:customStyle="1" w:styleId="Numbering5">
    <w:name w:val="Numbering 5"/>
    <w:basedOn w:val="List"/>
    <w:pPr>
      <w:spacing w:after="120"/>
      <w:ind w:left="1800" w:hanging="360"/>
    </w:pPr>
  </w:style>
  <w:style w:type="paragraph" w:customStyle="1" w:styleId="List1Start">
    <w:name w:val="List 1 Start"/>
    <w:basedOn w:val="List"/>
    <w:pPr>
      <w:spacing w:before="240" w:after="120"/>
      <w:ind w:left="360" w:hanging="360"/>
    </w:pPr>
  </w:style>
  <w:style w:type="paragraph" w:customStyle="1" w:styleId="List1">
    <w:name w:val="List 1"/>
    <w:basedOn w:val="List"/>
    <w:pPr>
      <w:spacing w:after="120"/>
      <w:ind w:left="360" w:hanging="360"/>
    </w:pPr>
  </w:style>
  <w:style w:type="paragraph" w:customStyle="1" w:styleId="List1End">
    <w:name w:val="List 1 End"/>
    <w:basedOn w:val="List"/>
    <w:pPr>
      <w:ind w:left="360" w:hanging="360"/>
    </w:pPr>
  </w:style>
  <w:style w:type="paragraph" w:customStyle="1" w:styleId="List1Cont">
    <w:name w:val="List 1 Cont."/>
    <w:basedOn w:val="List"/>
    <w:pPr>
      <w:spacing w:after="120"/>
      <w:ind w:left="360"/>
    </w:pPr>
  </w:style>
  <w:style w:type="paragraph" w:customStyle="1" w:styleId="List2Start">
    <w:name w:val="List 2 Start"/>
    <w:basedOn w:val="List"/>
    <w:pPr>
      <w:spacing w:before="240" w:after="120"/>
      <w:ind w:left="720" w:hanging="360"/>
    </w:pPr>
  </w:style>
  <w:style w:type="paragraph" w:styleId="List2">
    <w:name w:val="List 2"/>
    <w:basedOn w:val="List"/>
    <w:pPr>
      <w:spacing w:after="120"/>
      <w:ind w:left="720" w:hanging="360"/>
    </w:pPr>
  </w:style>
  <w:style w:type="paragraph" w:customStyle="1" w:styleId="List2End">
    <w:name w:val="List 2 End"/>
    <w:basedOn w:val="List"/>
    <w:pPr>
      <w:ind w:left="720" w:hanging="360"/>
    </w:pPr>
  </w:style>
  <w:style w:type="paragraph" w:customStyle="1" w:styleId="List2Cont">
    <w:name w:val="List 2 Cont."/>
    <w:basedOn w:val="List"/>
    <w:pPr>
      <w:spacing w:after="120"/>
      <w:ind w:left="720"/>
    </w:pPr>
  </w:style>
  <w:style w:type="paragraph" w:customStyle="1" w:styleId="List3Start">
    <w:name w:val="List 3 Start"/>
    <w:basedOn w:val="List"/>
    <w:pPr>
      <w:spacing w:before="240" w:after="120"/>
      <w:ind w:left="1080" w:hanging="360"/>
    </w:pPr>
  </w:style>
  <w:style w:type="paragraph" w:styleId="List3">
    <w:name w:val="List 3"/>
    <w:basedOn w:val="List"/>
    <w:pPr>
      <w:spacing w:after="120"/>
      <w:ind w:left="1080" w:hanging="360"/>
    </w:pPr>
  </w:style>
  <w:style w:type="paragraph" w:customStyle="1" w:styleId="List3End">
    <w:name w:val="List 3 End"/>
    <w:basedOn w:val="List"/>
    <w:pPr>
      <w:ind w:left="1080" w:hanging="360"/>
    </w:pPr>
  </w:style>
  <w:style w:type="paragraph" w:customStyle="1" w:styleId="List3Cont">
    <w:name w:val="List 3 Cont."/>
    <w:basedOn w:val="List"/>
    <w:pPr>
      <w:spacing w:after="120"/>
      <w:ind w:left="1080"/>
    </w:pPr>
  </w:style>
  <w:style w:type="paragraph" w:styleId="List4">
    <w:name w:val="List 4"/>
    <w:basedOn w:val="List"/>
    <w:pPr>
      <w:spacing w:after="120"/>
      <w:ind w:left="1440" w:hanging="360"/>
    </w:pPr>
  </w:style>
  <w:style w:type="paragraph" w:customStyle="1" w:styleId="List4End">
    <w:name w:val="List 4 End"/>
    <w:basedOn w:val="List"/>
    <w:pPr>
      <w:ind w:left="1440" w:hanging="360"/>
    </w:pPr>
  </w:style>
  <w:style w:type="paragraph" w:customStyle="1" w:styleId="List4Cont">
    <w:name w:val="List 4 Cont."/>
    <w:basedOn w:val="List"/>
    <w:pPr>
      <w:spacing w:after="120"/>
      <w:ind w:left="1440"/>
    </w:pPr>
  </w:style>
  <w:style w:type="paragraph" w:styleId="List5">
    <w:name w:val="List 5"/>
    <w:basedOn w:val="List"/>
    <w:pPr>
      <w:spacing w:after="120"/>
      <w:ind w:left="1800" w:hanging="360"/>
    </w:pPr>
  </w:style>
  <w:style w:type="paragraph" w:styleId="Header">
    <w:name w:val="header"/>
    <w:basedOn w:val="Normal"/>
    <w:link w:val="HeaderChar"/>
    <w:uiPriority w:val="99"/>
    <w:pPr>
      <w:tabs>
        <w:tab w:val="center" w:pos="4139"/>
        <w:tab w:val="right" w:pos="8278"/>
      </w:tabs>
    </w:pPr>
  </w:style>
  <w:style w:type="paragraph" w:customStyle="1" w:styleId="Headerleft">
    <w:name w:val="Header left"/>
    <w:basedOn w:val="Normal"/>
    <w:pPr>
      <w:tabs>
        <w:tab w:val="left" w:pos="397"/>
        <w:tab w:val="right" w:pos="8278"/>
      </w:tabs>
      <w:spacing w:after="0"/>
    </w:pPr>
    <w:rPr>
      <w:rFonts w:ascii="Arial" w:hAnsi="Arial"/>
      <w:sz w:val="17"/>
    </w:rPr>
  </w:style>
  <w:style w:type="paragraph" w:customStyle="1" w:styleId="Headerright">
    <w:name w:val="Header right"/>
    <w:basedOn w:val="Normal"/>
    <w:pPr>
      <w:tabs>
        <w:tab w:val="left" w:pos="5528"/>
        <w:tab w:val="left" w:pos="7654"/>
        <w:tab w:val="right" w:pos="8277"/>
      </w:tabs>
      <w:spacing w:after="0"/>
      <w:jc w:val="right"/>
    </w:pPr>
    <w:rPr>
      <w:rFonts w:ascii="Arial" w:hAnsi="Arial"/>
      <w:sz w:val="17"/>
    </w:rPr>
  </w:style>
  <w:style w:type="paragraph" w:styleId="Footer">
    <w:name w:val="footer"/>
    <w:basedOn w:val="Normal"/>
    <w:link w:val="FooterChar"/>
    <w:uiPriority w:val="99"/>
    <w:pPr>
      <w:tabs>
        <w:tab w:val="center" w:pos="4139"/>
        <w:tab w:val="right" w:pos="8278"/>
      </w:tabs>
    </w:pPr>
  </w:style>
  <w:style w:type="paragraph" w:customStyle="1" w:styleId="Footerleft">
    <w:name w:val="Footer left"/>
    <w:basedOn w:val="Normal"/>
    <w:pPr>
      <w:tabs>
        <w:tab w:val="center" w:pos="4139"/>
        <w:tab w:val="right" w:pos="8278"/>
      </w:tabs>
    </w:pPr>
    <w:rPr>
      <w:rFonts w:ascii="Arial" w:hAnsi="Arial"/>
      <w:sz w:val="14"/>
    </w:rPr>
  </w:style>
  <w:style w:type="paragraph" w:customStyle="1" w:styleId="Footerright">
    <w:name w:val="Footer right"/>
    <w:basedOn w:val="Normal"/>
    <w:pPr>
      <w:tabs>
        <w:tab w:val="center" w:pos="4139"/>
        <w:tab w:val="right" w:pos="8278"/>
      </w:tabs>
      <w:jc w:val="right"/>
    </w:pPr>
    <w:rPr>
      <w:rFonts w:ascii="Arial" w:hAnsi="Arial"/>
      <w:sz w:val="14"/>
    </w:rPr>
  </w:style>
  <w:style w:type="paragraph" w:customStyle="1" w:styleId="TableContents">
    <w:name w:val="Table Contents"/>
    <w:basedOn w:val="BodyText"/>
  </w:style>
  <w:style w:type="paragraph" w:customStyle="1" w:styleId="TableHeading">
    <w:name w:val="Table Heading"/>
    <w:basedOn w:val="TableContents"/>
    <w:pPr>
      <w:widowControl w:val="0"/>
      <w:spacing w:after="0"/>
      <w:jc w:val="center"/>
    </w:pPr>
    <w:rPr>
      <w:b/>
      <w:bCs/>
      <w:iCs/>
    </w:rPr>
  </w:style>
  <w:style w:type="paragraph" w:styleId="Caption">
    <w:name w:val="caption"/>
    <w:basedOn w:val="Normal"/>
    <w:qFormat/>
    <w:pPr>
      <w:spacing w:before="120" w:after="120"/>
    </w:pPr>
    <w:rPr>
      <w:i/>
      <w:sz w:val="20"/>
      <w:szCs w:val="20"/>
    </w:rPr>
  </w:style>
  <w:style w:type="paragraph" w:customStyle="1" w:styleId="Illustration">
    <w:name w:val="Illustration"/>
    <w:basedOn w:val="Caption"/>
  </w:style>
  <w:style w:type="paragraph" w:customStyle="1" w:styleId="Table">
    <w:name w:val="Table"/>
    <w:basedOn w:val="Caption"/>
    <w:pPr>
      <w:spacing w:before="0" w:after="0"/>
    </w:pPr>
    <w:rPr>
      <w:i w:val="0"/>
      <w:sz w:val="22"/>
    </w:rPr>
  </w:style>
  <w:style w:type="paragraph" w:customStyle="1" w:styleId="Text">
    <w:name w:val="Text"/>
    <w:basedOn w:val="Caption"/>
    <w:rPr>
      <w:sz w:val="22"/>
    </w:rPr>
  </w:style>
  <w:style w:type="paragraph" w:customStyle="1" w:styleId="Framecontents">
    <w:name w:val="Frame contents"/>
    <w:basedOn w:val="BodyText"/>
  </w:style>
  <w:style w:type="paragraph" w:styleId="FootnoteText">
    <w:name w:val="footnote text"/>
    <w:basedOn w:val="Normal"/>
    <w:semiHidden/>
    <w:pPr>
      <w:ind w:left="280" w:hanging="280"/>
    </w:pPr>
    <w:rPr>
      <w:sz w:val="20"/>
      <w:szCs w:val="20"/>
    </w:rPr>
  </w:style>
  <w:style w:type="paragraph" w:styleId="EnvelopeAddress">
    <w:name w:val="envelope address"/>
    <w:basedOn w:val="Normal"/>
    <w:semiHidden/>
    <w:pPr>
      <w:spacing w:after="60"/>
    </w:pPr>
  </w:style>
  <w:style w:type="paragraph" w:styleId="EnvelopeReturn">
    <w:name w:val="envelope return"/>
    <w:basedOn w:val="Normal"/>
    <w:semiHidden/>
    <w:pPr>
      <w:spacing w:after="60"/>
    </w:pPr>
  </w:style>
  <w:style w:type="paragraph" w:styleId="EndnoteText">
    <w:name w:val="endnote text"/>
    <w:basedOn w:val="Normal"/>
    <w:semiHidden/>
    <w:pPr>
      <w:ind w:left="280" w:hanging="280"/>
    </w:pPr>
    <w:rPr>
      <w:sz w:val="20"/>
      <w:szCs w:val="20"/>
    </w:rPr>
  </w:style>
  <w:style w:type="paragraph" w:customStyle="1" w:styleId="Drawing">
    <w:name w:val="Drawing"/>
    <w:basedOn w:val="Caption"/>
  </w:style>
  <w:style w:type="paragraph" w:customStyle="1" w:styleId="Index">
    <w:name w:val="Index"/>
    <w:basedOn w:val="Normal"/>
  </w:style>
  <w:style w:type="paragraph" w:styleId="IndexHeading">
    <w:name w:val="index heading"/>
    <w:basedOn w:val="Heading"/>
    <w:semiHidden/>
    <w:rPr>
      <w:b/>
      <w:bCs/>
      <w:sz w:val="32"/>
      <w:szCs w:val="32"/>
    </w:rPr>
  </w:style>
  <w:style w:type="paragraph" w:styleId="Index1">
    <w:name w:val="index 1"/>
    <w:basedOn w:val="Index"/>
    <w:semiHidden/>
  </w:style>
  <w:style w:type="paragraph" w:styleId="Index2">
    <w:name w:val="index 2"/>
    <w:basedOn w:val="Index"/>
    <w:semiHidden/>
    <w:pPr>
      <w:ind w:left="280"/>
    </w:pPr>
  </w:style>
  <w:style w:type="paragraph" w:styleId="Index3">
    <w:name w:val="index 3"/>
    <w:basedOn w:val="Index"/>
    <w:semiHidden/>
    <w:pPr>
      <w:ind w:left="560"/>
    </w:pPr>
  </w:style>
  <w:style w:type="paragraph" w:customStyle="1" w:styleId="IndexSeparator">
    <w:name w:val="Index Separator"/>
    <w:basedOn w:val="Index"/>
  </w:style>
  <w:style w:type="paragraph" w:customStyle="1" w:styleId="ContentsHeading">
    <w:name w:val="Contents Heading"/>
    <w:basedOn w:val="Heading"/>
    <w:pPr>
      <w:spacing w:before="480"/>
    </w:pPr>
    <w:rPr>
      <w:b/>
      <w:bCs/>
      <w:sz w:val="32"/>
      <w:szCs w:val="32"/>
    </w:rPr>
  </w:style>
  <w:style w:type="paragraph" w:styleId="TOC1">
    <w:name w:val="toc 1"/>
    <w:basedOn w:val="Index"/>
    <w:semiHidden/>
    <w:pPr>
      <w:widowControl w:val="0"/>
      <w:tabs>
        <w:tab w:val="right" w:leader="dot" w:pos="8278"/>
      </w:tabs>
      <w:spacing w:before="357" w:after="0"/>
    </w:pPr>
    <w:rPr>
      <w:rFonts w:ascii="Helvetica-Narrow" w:hAnsi="Helvetica-Narrow"/>
      <w:b/>
      <w:sz w:val="26"/>
    </w:rPr>
  </w:style>
  <w:style w:type="paragraph" w:styleId="TOC2">
    <w:name w:val="toc 2"/>
    <w:basedOn w:val="Index"/>
    <w:semiHidden/>
    <w:pPr>
      <w:widowControl w:val="0"/>
      <w:tabs>
        <w:tab w:val="right" w:leader="dot" w:pos="8335"/>
      </w:tabs>
      <w:spacing w:after="0"/>
      <w:ind w:left="340"/>
    </w:pPr>
    <w:rPr>
      <w:rFonts w:ascii="Helvetica-Narrow" w:hAnsi="Helvetica-Narrow"/>
    </w:rPr>
  </w:style>
  <w:style w:type="paragraph" w:styleId="TOC3">
    <w:name w:val="toc 3"/>
    <w:basedOn w:val="Index"/>
    <w:semiHidden/>
    <w:pPr>
      <w:tabs>
        <w:tab w:val="right" w:leader="dot" w:pos="8572"/>
      </w:tabs>
      <w:spacing w:after="0"/>
      <w:ind w:left="860"/>
    </w:pPr>
    <w:rPr>
      <w:rFonts w:ascii="Helvetica-Narrow" w:hAnsi="Helvetica-Narrow"/>
      <w:sz w:val="20"/>
    </w:rPr>
  </w:style>
  <w:style w:type="paragraph" w:styleId="TOC4">
    <w:name w:val="toc 4"/>
    <w:basedOn w:val="Index"/>
    <w:semiHidden/>
    <w:pPr>
      <w:tabs>
        <w:tab w:val="right" w:leader="dot" w:pos="8289"/>
      </w:tabs>
      <w:ind w:left="860"/>
    </w:pPr>
  </w:style>
  <w:style w:type="paragraph" w:styleId="TOC5">
    <w:name w:val="toc 5"/>
    <w:basedOn w:val="Index"/>
    <w:semiHidden/>
    <w:pPr>
      <w:tabs>
        <w:tab w:val="right" w:leader="dot" w:pos="8286"/>
      </w:tabs>
      <w:ind w:left="1140"/>
    </w:pPr>
  </w:style>
  <w:style w:type="paragraph" w:customStyle="1" w:styleId="UserIndexHeading">
    <w:name w:val="User Index Heading"/>
    <w:basedOn w:val="Heading"/>
    <w:rPr>
      <w:b/>
      <w:bCs/>
      <w:sz w:val="32"/>
      <w:szCs w:val="32"/>
    </w:rPr>
  </w:style>
  <w:style w:type="paragraph" w:customStyle="1" w:styleId="UserIndex1">
    <w:name w:val="User Index 1"/>
    <w:basedOn w:val="Index"/>
    <w:pPr>
      <w:tabs>
        <w:tab w:val="right" w:leader="dot" w:pos="8278"/>
      </w:tabs>
    </w:pPr>
  </w:style>
  <w:style w:type="paragraph" w:customStyle="1" w:styleId="UserIndex2">
    <w:name w:val="User Index 2"/>
    <w:basedOn w:val="Index"/>
    <w:pPr>
      <w:tabs>
        <w:tab w:val="right" w:leader="dot" w:pos="8275"/>
      </w:tabs>
      <w:ind w:left="280"/>
    </w:pPr>
  </w:style>
  <w:style w:type="paragraph" w:customStyle="1" w:styleId="UserIndex3">
    <w:name w:val="User Index 3"/>
    <w:basedOn w:val="Index"/>
    <w:pPr>
      <w:tabs>
        <w:tab w:val="right" w:leader="dot" w:pos="8272"/>
      </w:tabs>
      <w:ind w:left="560"/>
    </w:pPr>
  </w:style>
  <w:style w:type="paragraph" w:customStyle="1" w:styleId="UserIndex4">
    <w:name w:val="User Index 4"/>
    <w:basedOn w:val="Index"/>
    <w:pPr>
      <w:tabs>
        <w:tab w:val="right" w:leader="dot" w:pos="8269"/>
      </w:tabs>
      <w:ind w:left="840"/>
    </w:pPr>
  </w:style>
  <w:style w:type="paragraph" w:customStyle="1" w:styleId="UserIndex5">
    <w:name w:val="User Index 5"/>
    <w:basedOn w:val="Index"/>
    <w:pPr>
      <w:tabs>
        <w:tab w:val="right" w:leader="dot" w:pos="8266"/>
      </w:tabs>
      <w:ind w:left="1120"/>
    </w:pPr>
  </w:style>
  <w:style w:type="paragraph" w:styleId="TOC6">
    <w:name w:val="toc 6"/>
    <w:basedOn w:val="Index"/>
    <w:semiHidden/>
    <w:pPr>
      <w:tabs>
        <w:tab w:val="right" w:leader="dot" w:pos="8283"/>
      </w:tabs>
      <w:ind w:left="1420"/>
    </w:pPr>
  </w:style>
  <w:style w:type="paragraph" w:styleId="TOC7">
    <w:name w:val="toc 7"/>
    <w:basedOn w:val="Index"/>
    <w:semiHidden/>
    <w:pPr>
      <w:tabs>
        <w:tab w:val="right" w:leader="dot" w:pos="8280"/>
      </w:tabs>
      <w:ind w:left="1700"/>
    </w:pPr>
  </w:style>
  <w:style w:type="paragraph" w:styleId="TOC8">
    <w:name w:val="toc 8"/>
    <w:basedOn w:val="Index"/>
    <w:semiHidden/>
    <w:pPr>
      <w:tabs>
        <w:tab w:val="right" w:leader="dot" w:pos="8297"/>
      </w:tabs>
      <w:ind w:left="2000"/>
    </w:pPr>
  </w:style>
  <w:style w:type="paragraph" w:styleId="TOC9">
    <w:name w:val="toc 9"/>
    <w:basedOn w:val="Index"/>
    <w:semiHidden/>
    <w:pPr>
      <w:tabs>
        <w:tab w:val="right" w:leader="dot" w:pos="8274"/>
      </w:tabs>
      <w:ind w:left="2260"/>
    </w:pPr>
  </w:style>
  <w:style w:type="paragraph" w:customStyle="1" w:styleId="Contents10">
    <w:name w:val="Contents 10"/>
    <w:basedOn w:val="Index"/>
    <w:pPr>
      <w:tabs>
        <w:tab w:val="right" w:leader="dot" w:pos="8271"/>
      </w:tabs>
      <w:ind w:left="2540"/>
    </w:pPr>
  </w:style>
  <w:style w:type="paragraph" w:customStyle="1" w:styleId="IllustrationIndexHeading">
    <w:name w:val="Illustration Index Heading"/>
    <w:basedOn w:val="Heading"/>
    <w:rPr>
      <w:b/>
      <w:bCs/>
      <w:sz w:val="32"/>
      <w:szCs w:val="32"/>
    </w:rPr>
  </w:style>
  <w:style w:type="paragraph" w:customStyle="1" w:styleId="IllustrationIndex1">
    <w:name w:val="Illustration Index 1"/>
    <w:basedOn w:val="Index"/>
    <w:pPr>
      <w:tabs>
        <w:tab w:val="right" w:leader="dot" w:pos="8278"/>
      </w:tabs>
    </w:pPr>
  </w:style>
  <w:style w:type="paragraph" w:customStyle="1" w:styleId="Objectindexheading">
    <w:name w:val="Object index heading"/>
    <w:basedOn w:val="Heading"/>
    <w:rPr>
      <w:b/>
      <w:bCs/>
      <w:sz w:val="32"/>
      <w:szCs w:val="32"/>
    </w:rPr>
  </w:style>
  <w:style w:type="paragraph" w:customStyle="1" w:styleId="Objectindex1">
    <w:name w:val="Object index 1"/>
    <w:basedOn w:val="Index"/>
    <w:pPr>
      <w:tabs>
        <w:tab w:val="right" w:leader="dot" w:pos="8278"/>
      </w:tabs>
    </w:pPr>
  </w:style>
  <w:style w:type="paragraph" w:customStyle="1" w:styleId="Tableindexheading">
    <w:name w:val="Table index heading"/>
    <w:basedOn w:val="Heading"/>
    <w:rPr>
      <w:b/>
      <w:bCs/>
      <w:sz w:val="32"/>
      <w:szCs w:val="32"/>
    </w:rPr>
  </w:style>
  <w:style w:type="paragraph" w:customStyle="1" w:styleId="Tableindex1">
    <w:name w:val="Table index 1"/>
    <w:basedOn w:val="Index"/>
    <w:pPr>
      <w:tabs>
        <w:tab w:val="right" w:leader="dot" w:pos="8278"/>
      </w:tabs>
    </w:pPr>
  </w:style>
  <w:style w:type="paragraph" w:customStyle="1" w:styleId="BibliographyHeading">
    <w:name w:val="Bibliography Heading"/>
    <w:basedOn w:val="Heading"/>
    <w:rPr>
      <w:b/>
      <w:bCs/>
      <w:sz w:val="32"/>
      <w:szCs w:val="32"/>
    </w:rPr>
  </w:style>
  <w:style w:type="paragraph" w:customStyle="1" w:styleId="Bibliography1">
    <w:name w:val="Bibliography 1"/>
    <w:basedOn w:val="Index"/>
    <w:pPr>
      <w:tabs>
        <w:tab w:val="right" w:leader="dot" w:pos="8278"/>
      </w:tabs>
    </w:pPr>
  </w:style>
  <w:style w:type="paragraph" w:customStyle="1" w:styleId="UserIndex6">
    <w:name w:val="User Index 6"/>
    <w:basedOn w:val="Index"/>
    <w:pPr>
      <w:tabs>
        <w:tab w:val="right" w:leader="dot" w:pos="8263"/>
      </w:tabs>
      <w:ind w:left="1400"/>
    </w:pPr>
  </w:style>
  <w:style w:type="paragraph" w:customStyle="1" w:styleId="UserIndex7">
    <w:name w:val="User Index 7"/>
    <w:basedOn w:val="Index"/>
    <w:pPr>
      <w:tabs>
        <w:tab w:val="right" w:leader="dot" w:pos="8260"/>
      </w:tabs>
      <w:ind w:left="1680"/>
    </w:pPr>
  </w:style>
  <w:style w:type="paragraph" w:customStyle="1" w:styleId="UserIndex8">
    <w:name w:val="User Index 8"/>
    <w:basedOn w:val="Index"/>
    <w:pPr>
      <w:tabs>
        <w:tab w:val="right" w:leader="dot" w:pos="8257"/>
      </w:tabs>
      <w:ind w:left="1960"/>
    </w:pPr>
  </w:style>
  <w:style w:type="paragraph" w:customStyle="1" w:styleId="UserIndex9">
    <w:name w:val="User Index 9"/>
    <w:basedOn w:val="Index"/>
    <w:pPr>
      <w:tabs>
        <w:tab w:val="right" w:leader="dot" w:pos="8254"/>
      </w:tabs>
      <w:ind w:left="2240"/>
    </w:pPr>
  </w:style>
  <w:style w:type="paragraph" w:customStyle="1" w:styleId="UserIndex10">
    <w:name w:val="User Index 10"/>
    <w:basedOn w:val="Index"/>
    <w:pPr>
      <w:tabs>
        <w:tab w:val="right" w:leader="dot" w:pos="8271"/>
      </w:tabs>
      <w:ind w:left="2540"/>
    </w:pPr>
  </w:style>
  <w:style w:type="paragraph" w:styleId="Title">
    <w:name w:val="Title"/>
    <w:next w:val="p"/>
    <w:qFormat/>
    <w:pPr>
      <w:keepNext/>
      <w:keepLines/>
      <w:pageBreakBefore/>
      <w:widowControl w:val="0"/>
      <w:suppressLineNumbers/>
      <w:suppressAutoHyphens/>
      <w:spacing w:after="283"/>
    </w:pPr>
    <w:rPr>
      <w:rFonts w:ascii="Helvetica-Narrow" w:eastAsia="Lucida Sans Unicode" w:hAnsi="Helvetica-Narrow" w:cs="Tahoma"/>
      <w:bCs/>
      <w:sz w:val="40"/>
      <w:szCs w:val="36"/>
      <w:lang w:val="en-GB" w:eastAsia="en-US" w:bidi="en-US"/>
    </w:rPr>
  </w:style>
  <w:style w:type="paragraph" w:styleId="Subtitle">
    <w:name w:val="Subtitle"/>
    <w:basedOn w:val="Heading"/>
    <w:next w:val="BodyText"/>
    <w:qFormat/>
    <w:pPr>
      <w:jc w:val="center"/>
    </w:pPr>
    <w:rPr>
      <w:i/>
      <w:iCs/>
    </w:rPr>
  </w:style>
  <w:style w:type="paragraph" w:customStyle="1" w:styleId="Quotations">
    <w:name w:val="Quotations"/>
    <w:basedOn w:val="Normal"/>
    <w:pPr>
      <w:spacing w:after="280"/>
      <w:ind w:left="560" w:right="560"/>
    </w:pPr>
  </w:style>
  <w:style w:type="paragraph" w:customStyle="1" w:styleId="PreformattedText">
    <w:name w:val="Preformatted Text"/>
    <w:basedOn w:val="Normal"/>
    <w:pPr>
      <w:spacing w:after="0"/>
    </w:pPr>
    <w:rPr>
      <w:rFonts w:ascii="Courier New" w:eastAsia="Courier New" w:hAnsi="Courier New" w:cs="Courier New"/>
      <w:sz w:val="20"/>
      <w:szCs w:val="20"/>
    </w:rPr>
  </w:style>
  <w:style w:type="paragraph" w:customStyle="1" w:styleId="HorizontalLine">
    <w:name w:val="Horizontal Line"/>
    <w:basedOn w:val="Normal"/>
    <w:next w:val="BodyText"/>
    <w:pPr>
      <w:pBdr>
        <w:bottom w:val="double" w:sz="1" w:space="0" w:color="808080"/>
      </w:pBdr>
      <w:spacing w:after="280"/>
    </w:pPr>
    <w:rPr>
      <w:sz w:val="12"/>
      <w:szCs w:val="12"/>
    </w:rPr>
  </w:style>
  <w:style w:type="paragraph" w:customStyle="1" w:styleId="ListContents">
    <w:name w:val="List Contents"/>
    <w:basedOn w:val="Normal"/>
    <w:pPr>
      <w:ind w:left="560"/>
    </w:pPr>
  </w:style>
  <w:style w:type="paragraph" w:customStyle="1" w:styleId="ListHeading">
    <w:name w:val="List Heading"/>
    <w:basedOn w:val="Normal"/>
    <w:next w:val="ListContents"/>
  </w:style>
  <w:style w:type="paragraph" w:customStyle="1" w:styleId="Title-chapter">
    <w:name w:val="Title-chapter"/>
    <w:basedOn w:val="Title"/>
    <w:next w:val="p"/>
    <w:pPr>
      <w:numPr>
        <w:numId w:val="1"/>
      </w:numPr>
      <w:outlineLvl w:val="0"/>
    </w:pPr>
  </w:style>
  <w:style w:type="paragraph" w:customStyle="1" w:styleId="Title-book">
    <w:name w:val="Title-book"/>
    <w:basedOn w:val="Title"/>
    <w:next w:val="p"/>
    <w:pPr>
      <w:pageBreakBefore w:val="0"/>
      <w:spacing w:before="794" w:after="0"/>
    </w:pPr>
    <w:rPr>
      <w:sz w:val="72"/>
    </w:rPr>
  </w:style>
  <w:style w:type="paragraph" w:customStyle="1" w:styleId="p-right">
    <w:name w:val="p-right"/>
    <w:basedOn w:val="p"/>
    <w:pPr>
      <w:jc w:val="right"/>
    </w:pPr>
  </w:style>
  <w:style w:type="paragraph" w:customStyle="1" w:styleId="p-center">
    <w:name w:val="p-center"/>
    <w:basedOn w:val="p"/>
    <w:pPr>
      <w:jc w:val="center"/>
    </w:pPr>
  </w:style>
  <w:style w:type="paragraph" w:customStyle="1" w:styleId="p">
    <w:name w:val="p"/>
    <w:basedOn w:val="Normal"/>
    <w:pPr>
      <w:spacing w:after="238"/>
    </w:pPr>
    <w:rPr>
      <w:iCs w:val="0"/>
    </w:rPr>
  </w:style>
  <w:style w:type="paragraph" w:customStyle="1" w:styleId="h1">
    <w:name w:val="h1"/>
    <w:basedOn w:val="Heading1"/>
    <w:next w:val="p"/>
  </w:style>
  <w:style w:type="paragraph" w:customStyle="1" w:styleId="h2">
    <w:name w:val="h2"/>
    <w:basedOn w:val="Heading2"/>
    <w:next w:val="p"/>
  </w:style>
  <w:style w:type="paragraph" w:customStyle="1" w:styleId="h3">
    <w:name w:val="h3"/>
    <w:basedOn w:val="Heading3"/>
    <w:next w:val="p"/>
  </w:style>
  <w:style w:type="paragraph" w:customStyle="1" w:styleId="h4">
    <w:name w:val="h4"/>
    <w:basedOn w:val="Heading4"/>
    <w:next w:val="p"/>
  </w:style>
  <w:style w:type="paragraph" w:customStyle="1" w:styleId="h5">
    <w:name w:val="h5"/>
    <w:basedOn w:val="Heading5"/>
    <w:next w:val="p"/>
  </w:style>
  <w:style w:type="paragraph" w:customStyle="1" w:styleId="h1n">
    <w:name w:val="h1n"/>
    <w:basedOn w:val="Heading1"/>
    <w:next w:val="p"/>
    <w:pPr>
      <w:numPr>
        <w:ilvl w:val="1"/>
        <w:numId w:val="1"/>
      </w:numPr>
      <w:outlineLvl w:val="1"/>
    </w:pPr>
  </w:style>
  <w:style w:type="paragraph" w:customStyle="1" w:styleId="h2n">
    <w:name w:val="h2n"/>
    <w:basedOn w:val="Heading2"/>
    <w:next w:val="p"/>
    <w:pPr>
      <w:numPr>
        <w:ilvl w:val="2"/>
        <w:numId w:val="1"/>
      </w:numPr>
      <w:outlineLvl w:val="2"/>
    </w:pPr>
  </w:style>
  <w:style w:type="paragraph" w:customStyle="1" w:styleId="h3n">
    <w:name w:val="h3n"/>
    <w:basedOn w:val="Heading3"/>
    <w:next w:val="p"/>
    <w:pPr>
      <w:numPr>
        <w:ilvl w:val="3"/>
        <w:numId w:val="1"/>
      </w:numPr>
      <w:outlineLvl w:val="3"/>
    </w:pPr>
  </w:style>
  <w:style w:type="paragraph" w:customStyle="1" w:styleId="h4n">
    <w:name w:val="h4n"/>
    <w:basedOn w:val="Heading4"/>
    <w:next w:val="p"/>
    <w:pPr>
      <w:numPr>
        <w:ilvl w:val="4"/>
        <w:numId w:val="1"/>
      </w:numPr>
      <w:outlineLvl w:val="4"/>
    </w:pPr>
  </w:style>
  <w:style w:type="paragraph" w:customStyle="1" w:styleId="h5n">
    <w:name w:val="h5n"/>
    <w:basedOn w:val="Heading5"/>
    <w:next w:val="p"/>
    <w:pPr>
      <w:numPr>
        <w:ilvl w:val="5"/>
        <w:numId w:val="1"/>
      </w:numPr>
      <w:outlineLvl w:val="5"/>
    </w:pPr>
  </w:style>
  <w:style w:type="paragraph" w:customStyle="1" w:styleId="li1b">
    <w:name w:val="li1b"/>
    <w:basedOn w:val="p"/>
    <w:pPr>
      <w:numPr>
        <w:numId w:val="2"/>
      </w:numPr>
      <w:spacing w:after="119"/>
    </w:pPr>
  </w:style>
  <w:style w:type="paragraph" w:customStyle="1" w:styleId="li2b">
    <w:name w:val="li2b"/>
    <w:basedOn w:val="p"/>
    <w:pPr>
      <w:numPr>
        <w:numId w:val="3"/>
      </w:numPr>
      <w:spacing w:after="119"/>
    </w:pPr>
  </w:style>
  <w:style w:type="paragraph" w:customStyle="1" w:styleId="li3b">
    <w:name w:val="li3b"/>
    <w:basedOn w:val="p"/>
    <w:pPr>
      <w:numPr>
        <w:numId w:val="4"/>
      </w:numPr>
      <w:spacing w:after="119"/>
    </w:pPr>
  </w:style>
  <w:style w:type="paragraph" w:customStyle="1" w:styleId="li4b">
    <w:name w:val="li4b"/>
    <w:basedOn w:val="p"/>
    <w:pPr>
      <w:numPr>
        <w:numId w:val="5"/>
      </w:numPr>
      <w:spacing w:after="119"/>
    </w:pPr>
  </w:style>
  <w:style w:type="paragraph" w:customStyle="1" w:styleId="li5b">
    <w:name w:val="li5b"/>
    <w:basedOn w:val="p"/>
    <w:pPr>
      <w:numPr>
        <w:numId w:val="6"/>
      </w:numPr>
      <w:spacing w:after="119"/>
    </w:pPr>
  </w:style>
  <w:style w:type="paragraph" w:customStyle="1" w:styleId="li1p">
    <w:name w:val="li1p"/>
    <w:basedOn w:val="p"/>
    <w:pPr>
      <w:spacing w:after="119"/>
      <w:ind w:left="340"/>
    </w:pPr>
  </w:style>
  <w:style w:type="paragraph" w:customStyle="1" w:styleId="li2p">
    <w:name w:val="li2p"/>
    <w:basedOn w:val="p"/>
    <w:pPr>
      <w:spacing w:after="119"/>
      <w:ind w:left="680"/>
    </w:pPr>
  </w:style>
  <w:style w:type="paragraph" w:customStyle="1" w:styleId="li3p">
    <w:name w:val="li3p"/>
    <w:basedOn w:val="p"/>
    <w:pPr>
      <w:spacing w:after="119"/>
      <w:ind w:left="1020"/>
    </w:pPr>
  </w:style>
  <w:style w:type="paragraph" w:customStyle="1" w:styleId="li4p">
    <w:name w:val="li4p"/>
    <w:basedOn w:val="p"/>
    <w:pPr>
      <w:spacing w:after="119"/>
      <w:ind w:left="1361"/>
    </w:pPr>
  </w:style>
  <w:style w:type="paragraph" w:customStyle="1" w:styleId="li5p">
    <w:name w:val="li5p"/>
    <w:basedOn w:val="p"/>
    <w:pPr>
      <w:spacing w:after="119"/>
      <w:ind w:left="1701"/>
    </w:pPr>
  </w:style>
  <w:style w:type="paragraph" w:customStyle="1" w:styleId="bq1">
    <w:name w:val="bq1"/>
    <w:basedOn w:val="Normal"/>
    <w:next w:val="p"/>
    <w:pPr>
      <w:ind w:left="340"/>
    </w:pPr>
  </w:style>
  <w:style w:type="paragraph" w:customStyle="1" w:styleId="bq2">
    <w:name w:val="bq2"/>
    <w:basedOn w:val="Normal"/>
    <w:next w:val="p"/>
    <w:pPr>
      <w:ind w:left="680"/>
    </w:pPr>
  </w:style>
  <w:style w:type="paragraph" w:customStyle="1" w:styleId="bq3">
    <w:name w:val="bq3"/>
    <w:basedOn w:val="Normal"/>
    <w:next w:val="p"/>
    <w:pPr>
      <w:ind w:left="1020"/>
    </w:pPr>
  </w:style>
  <w:style w:type="paragraph" w:customStyle="1" w:styleId="bq4">
    <w:name w:val="bq4"/>
    <w:basedOn w:val="Normal"/>
    <w:next w:val="p"/>
    <w:pPr>
      <w:ind w:left="1361"/>
    </w:pPr>
  </w:style>
  <w:style w:type="paragraph" w:customStyle="1" w:styleId="bq5">
    <w:name w:val="bq5"/>
    <w:basedOn w:val="Normal"/>
    <w:next w:val="p"/>
    <w:pPr>
      <w:ind w:left="1701"/>
    </w:pPr>
  </w:style>
  <w:style w:type="paragraph" w:customStyle="1" w:styleId="bq1source">
    <w:name w:val="bq1source"/>
    <w:basedOn w:val="Normal"/>
    <w:next w:val="p"/>
    <w:pPr>
      <w:ind w:left="340"/>
    </w:pPr>
    <w:rPr>
      <w:sz w:val="18"/>
    </w:rPr>
  </w:style>
  <w:style w:type="paragraph" w:customStyle="1" w:styleId="bq2source">
    <w:name w:val="bq2source"/>
    <w:basedOn w:val="Normal"/>
    <w:next w:val="p"/>
    <w:pPr>
      <w:ind w:left="680"/>
    </w:pPr>
    <w:rPr>
      <w:sz w:val="18"/>
    </w:rPr>
  </w:style>
  <w:style w:type="paragraph" w:customStyle="1" w:styleId="bq3source">
    <w:name w:val="bq3source"/>
    <w:basedOn w:val="Normal"/>
    <w:next w:val="p"/>
    <w:pPr>
      <w:ind w:left="1020"/>
    </w:pPr>
    <w:rPr>
      <w:sz w:val="18"/>
    </w:rPr>
  </w:style>
  <w:style w:type="paragraph" w:customStyle="1" w:styleId="bq4source">
    <w:name w:val="bq4source"/>
    <w:basedOn w:val="Normal"/>
    <w:next w:val="p"/>
    <w:pPr>
      <w:ind w:left="1361"/>
    </w:pPr>
    <w:rPr>
      <w:sz w:val="18"/>
    </w:rPr>
  </w:style>
  <w:style w:type="paragraph" w:customStyle="1" w:styleId="bq5source">
    <w:name w:val="bq5source"/>
    <w:basedOn w:val="Normal"/>
    <w:next w:val="p"/>
    <w:pPr>
      <w:ind w:left="1701"/>
    </w:pPr>
    <w:rPr>
      <w:sz w:val="18"/>
    </w:rPr>
  </w:style>
  <w:style w:type="paragraph" w:customStyle="1" w:styleId="pre1">
    <w:name w:val="pre1"/>
    <w:pPr>
      <w:suppressLineNumbers/>
      <w:suppressAutoHyphens/>
      <w:spacing w:after="119"/>
    </w:pPr>
    <w:rPr>
      <w:rFonts w:ascii="Courier New" w:eastAsia="Lucida Sans Unicode" w:hAnsi="Courier New" w:cs="Tahoma"/>
      <w:szCs w:val="24"/>
      <w:lang w:val="en-GB" w:eastAsia="en-US" w:bidi="en-US"/>
    </w:rPr>
  </w:style>
  <w:style w:type="paragraph" w:customStyle="1" w:styleId="pre2">
    <w:name w:val="pre2"/>
    <w:pPr>
      <w:suppressLineNumbers/>
      <w:suppressAutoHyphens/>
      <w:spacing w:after="119"/>
      <w:ind w:left="340"/>
    </w:pPr>
    <w:rPr>
      <w:rFonts w:ascii="Courier New" w:eastAsia="Lucida Sans Unicode" w:hAnsi="Courier New" w:cs="Tahoma"/>
      <w:szCs w:val="24"/>
      <w:lang w:val="en-GB" w:eastAsia="en-US" w:bidi="en-US"/>
    </w:rPr>
  </w:style>
  <w:style w:type="paragraph" w:customStyle="1" w:styleId="pre3">
    <w:name w:val="pre3"/>
    <w:pPr>
      <w:suppressLineNumbers/>
      <w:suppressAutoHyphens/>
      <w:spacing w:after="119"/>
      <w:ind w:left="680"/>
    </w:pPr>
    <w:rPr>
      <w:rFonts w:ascii="Courier New" w:eastAsia="Lucida Sans Unicode" w:hAnsi="Courier New" w:cs="Tahoma"/>
      <w:szCs w:val="24"/>
      <w:lang w:val="en-GB" w:eastAsia="en-US" w:bidi="en-US"/>
    </w:rPr>
  </w:style>
  <w:style w:type="paragraph" w:customStyle="1" w:styleId="pre4">
    <w:name w:val="pre4"/>
    <w:pPr>
      <w:suppressLineNumbers/>
      <w:suppressAutoHyphens/>
      <w:spacing w:after="119"/>
      <w:ind w:left="1020"/>
    </w:pPr>
    <w:rPr>
      <w:rFonts w:ascii="Courier New" w:eastAsia="Lucida Sans Unicode" w:hAnsi="Courier New" w:cs="Tahoma"/>
      <w:szCs w:val="24"/>
      <w:lang w:val="en-GB" w:eastAsia="en-US" w:bidi="en-US"/>
    </w:rPr>
  </w:style>
  <w:style w:type="paragraph" w:customStyle="1" w:styleId="pre5">
    <w:name w:val="pre5"/>
    <w:pPr>
      <w:suppressLineNumbers/>
      <w:suppressAutoHyphens/>
      <w:spacing w:after="119"/>
      <w:ind w:left="1361"/>
    </w:pPr>
    <w:rPr>
      <w:rFonts w:ascii="Courier New" w:eastAsia="Lucida Sans Unicode" w:hAnsi="Courier New" w:cs="Tahoma"/>
      <w:szCs w:val="24"/>
      <w:lang w:val="en-GB" w:eastAsia="en-US" w:bidi="en-US"/>
    </w:rPr>
  </w:style>
  <w:style w:type="paragraph" w:customStyle="1" w:styleId="dd1">
    <w:name w:val="dd1"/>
    <w:basedOn w:val="p"/>
    <w:pPr>
      <w:spacing w:after="119"/>
      <w:ind w:left="340"/>
    </w:pPr>
  </w:style>
  <w:style w:type="paragraph" w:customStyle="1" w:styleId="dd2">
    <w:name w:val="dd2"/>
    <w:basedOn w:val="p"/>
    <w:pPr>
      <w:spacing w:after="119"/>
      <w:ind w:left="680"/>
    </w:pPr>
  </w:style>
  <w:style w:type="paragraph" w:customStyle="1" w:styleId="dd3">
    <w:name w:val="dd3"/>
    <w:basedOn w:val="p"/>
    <w:pPr>
      <w:spacing w:after="119"/>
      <w:ind w:left="1020"/>
    </w:pPr>
  </w:style>
  <w:style w:type="paragraph" w:customStyle="1" w:styleId="dd4">
    <w:name w:val="dd4"/>
    <w:basedOn w:val="p"/>
    <w:pPr>
      <w:spacing w:after="119"/>
      <w:ind w:left="1360"/>
    </w:pPr>
  </w:style>
  <w:style w:type="paragraph" w:customStyle="1" w:styleId="dd5">
    <w:name w:val="dd5"/>
    <w:basedOn w:val="p"/>
    <w:pPr>
      <w:spacing w:after="119"/>
      <w:ind w:left="1701"/>
    </w:pPr>
  </w:style>
  <w:style w:type="paragraph" w:customStyle="1" w:styleId="dt1">
    <w:name w:val="dt1"/>
    <w:basedOn w:val="p"/>
    <w:next w:val="dd1"/>
    <w:pPr>
      <w:keepNext/>
      <w:spacing w:after="119"/>
    </w:pPr>
    <w:rPr>
      <w:b/>
    </w:rPr>
  </w:style>
  <w:style w:type="paragraph" w:customStyle="1" w:styleId="dt2">
    <w:name w:val="dt2"/>
    <w:basedOn w:val="p"/>
    <w:next w:val="dd2"/>
    <w:pPr>
      <w:keepNext/>
      <w:spacing w:after="119"/>
      <w:ind w:left="340"/>
    </w:pPr>
    <w:rPr>
      <w:b/>
    </w:rPr>
  </w:style>
  <w:style w:type="paragraph" w:customStyle="1" w:styleId="dt3">
    <w:name w:val="dt3"/>
    <w:basedOn w:val="p"/>
    <w:next w:val="dd3"/>
    <w:pPr>
      <w:keepNext/>
      <w:spacing w:after="119"/>
      <w:ind w:left="680"/>
    </w:pPr>
    <w:rPr>
      <w:b/>
    </w:rPr>
  </w:style>
  <w:style w:type="paragraph" w:customStyle="1" w:styleId="dt4">
    <w:name w:val="dt4"/>
    <w:basedOn w:val="p"/>
    <w:next w:val="dd4"/>
    <w:pPr>
      <w:keepNext/>
      <w:spacing w:after="119"/>
      <w:ind w:left="1020"/>
    </w:pPr>
    <w:rPr>
      <w:b/>
    </w:rPr>
  </w:style>
  <w:style w:type="paragraph" w:customStyle="1" w:styleId="dt5">
    <w:name w:val="dt5"/>
    <w:basedOn w:val="p"/>
    <w:next w:val="dd5"/>
    <w:pPr>
      <w:keepNext/>
      <w:spacing w:after="119"/>
      <w:ind w:left="1360"/>
    </w:pPr>
    <w:rPr>
      <w:b/>
    </w:rPr>
  </w:style>
  <w:style w:type="paragraph" w:customStyle="1" w:styleId="li1n">
    <w:name w:val="li1n"/>
    <w:basedOn w:val="Normal"/>
    <w:pPr>
      <w:numPr>
        <w:numId w:val="33"/>
      </w:numPr>
      <w:spacing w:after="119"/>
    </w:pPr>
  </w:style>
  <w:style w:type="paragraph" w:customStyle="1" w:styleId="li2n">
    <w:name w:val="li2n"/>
    <w:basedOn w:val="p"/>
    <w:pPr>
      <w:numPr>
        <w:numId w:val="8"/>
      </w:numPr>
      <w:spacing w:after="119"/>
    </w:pPr>
  </w:style>
  <w:style w:type="paragraph" w:customStyle="1" w:styleId="li3n">
    <w:name w:val="li3n"/>
    <w:basedOn w:val="p"/>
    <w:pPr>
      <w:numPr>
        <w:numId w:val="9"/>
      </w:numPr>
      <w:spacing w:after="119"/>
    </w:pPr>
  </w:style>
  <w:style w:type="paragraph" w:customStyle="1" w:styleId="li4n">
    <w:name w:val="li4n"/>
    <w:basedOn w:val="p"/>
    <w:pPr>
      <w:numPr>
        <w:numId w:val="10"/>
      </w:numPr>
      <w:spacing w:after="119"/>
    </w:pPr>
  </w:style>
  <w:style w:type="paragraph" w:customStyle="1" w:styleId="li5n">
    <w:name w:val="li5n"/>
    <w:basedOn w:val="p"/>
    <w:pPr>
      <w:numPr>
        <w:numId w:val="11"/>
      </w:numPr>
      <w:spacing w:after="119"/>
    </w:pPr>
  </w:style>
  <w:style w:type="paragraph" w:customStyle="1" w:styleId="li1i">
    <w:name w:val="li1i"/>
    <w:basedOn w:val="p"/>
    <w:pPr>
      <w:numPr>
        <w:numId w:val="22"/>
      </w:numPr>
      <w:spacing w:after="119"/>
    </w:pPr>
  </w:style>
  <w:style w:type="paragraph" w:customStyle="1" w:styleId="li2i">
    <w:name w:val="li2i"/>
    <w:basedOn w:val="p"/>
    <w:pPr>
      <w:numPr>
        <w:numId w:val="23"/>
      </w:numPr>
      <w:spacing w:after="119"/>
    </w:pPr>
  </w:style>
  <w:style w:type="paragraph" w:customStyle="1" w:styleId="li3i">
    <w:name w:val="li3i"/>
    <w:basedOn w:val="p"/>
    <w:pPr>
      <w:numPr>
        <w:numId w:val="24"/>
      </w:numPr>
      <w:spacing w:after="119"/>
    </w:pPr>
  </w:style>
  <w:style w:type="paragraph" w:customStyle="1" w:styleId="li4i">
    <w:name w:val="li4i"/>
    <w:basedOn w:val="p"/>
    <w:pPr>
      <w:numPr>
        <w:numId w:val="25"/>
      </w:numPr>
      <w:spacing w:after="119"/>
    </w:pPr>
  </w:style>
  <w:style w:type="paragraph" w:customStyle="1" w:styleId="li5i">
    <w:name w:val="li5i"/>
    <w:basedOn w:val="p"/>
    <w:pPr>
      <w:numPr>
        <w:numId w:val="26"/>
      </w:numPr>
      <w:spacing w:after="119"/>
    </w:pPr>
  </w:style>
  <w:style w:type="paragraph" w:customStyle="1" w:styleId="li1I0">
    <w:name w:val="li1I"/>
    <w:basedOn w:val="p"/>
    <w:pPr>
      <w:numPr>
        <w:numId w:val="27"/>
      </w:numPr>
      <w:spacing w:after="119"/>
    </w:pPr>
  </w:style>
  <w:style w:type="paragraph" w:customStyle="1" w:styleId="li2I0">
    <w:name w:val="li2I"/>
    <w:basedOn w:val="p"/>
    <w:pPr>
      <w:numPr>
        <w:numId w:val="28"/>
      </w:numPr>
      <w:spacing w:after="119"/>
    </w:pPr>
  </w:style>
  <w:style w:type="paragraph" w:customStyle="1" w:styleId="li3I0">
    <w:name w:val="li3I"/>
    <w:basedOn w:val="p"/>
    <w:pPr>
      <w:numPr>
        <w:numId w:val="29"/>
      </w:numPr>
      <w:spacing w:after="119"/>
    </w:pPr>
  </w:style>
  <w:style w:type="paragraph" w:customStyle="1" w:styleId="li4I0">
    <w:name w:val="li4I"/>
    <w:basedOn w:val="p"/>
    <w:pPr>
      <w:numPr>
        <w:numId w:val="30"/>
      </w:numPr>
      <w:spacing w:after="119"/>
    </w:pPr>
  </w:style>
  <w:style w:type="paragraph" w:customStyle="1" w:styleId="li5I0">
    <w:name w:val="li5I"/>
    <w:basedOn w:val="p"/>
    <w:pPr>
      <w:numPr>
        <w:numId w:val="31"/>
      </w:numPr>
      <w:spacing w:after="119"/>
    </w:pPr>
  </w:style>
  <w:style w:type="paragraph" w:customStyle="1" w:styleId="li1a">
    <w:name w:val="li1a"/>
    <w:basedOn w:val="p"/>
    <w:pPr>
      <w:numPr>
        <w:numId w:val="12"/>
      </w:numPr>
      <w:spacing w:after="119"/>
    </w:pPr>
  </w:style>
  <w:style w:type="paragraph" w:customStyle="1" w:styleId="li2a">
    <w:name w:val="li2a"/>
    <w:basedOn w:val="p"/>
    <w:pPr>
      <w:numPr>
        <w:numId w:val="13"/>
      </w:numPr>
      <w:spacing w:after="119"/>
    </w:pPr>
  </w:style>
  <w:style w:type="paragraph" w:customStyle="1" w:styleId="li3a">
    <w:name w:val="li3a"/>
    <w:basedOn w:val="p"/>
    <w:pPr>
      <w:numPr>
        <w:numId w:val="14"/>
      </w:numPr>
      <w:spacing w:after="119"/>
    </w:pPr>
  </w:style>
  <w:style w:type="paragraph" w:customStyle="1" w:styleId="li4a">
    <w:name w:val="li4a"/>
    <w:basedOn w:val="p"/>
    <w:pPr>
      <w:numPr>
        <w:numId w:val="15"/>
      </w:numPr>
      <w:spacing w:after="119"/>
    </w:pPr>
  </w:style>
  <w:style w:type="paragraph" w:customStyle="1" w:styleId="li5a">
    <w:name w:val="li5a"/>
    <w:basedOn w:val="p"/>
    <w:pPr>
      <w:numPr>
        <w:numId w:val="16"/>
      </w:numPr>
      <w:spacing w:after="119"/>
    </w:pPr>
  </w:style>
  <w:style w:type="paragraph" w:customStyle="1" w:styleId="li1A0">
    <w:name w:val="li1A"/>
    <w:basedOn w:val="p"/>
    <w:pPr>
      <w:numPr>
        <w:numId w:val="17"/>
      </w:numPr>
      <w:spacing w:after="119"/>
    </w:pPr>
  </w:style>
  <w:style w:type="paragraph" w:customStyle="1" w:styleId="li2A0">
    <w:name w:val="li2A"/>
    <w:basedOn w:val="p"/>
    <w:pPr>
      <w:numPr>
        <w:numId w:val="18"/>
      </w:numPr>
      <w:spacing w:after="119"/>
    </w:pPr>
  </w:style>
  <w:style w:type="paragraph" w:customStyle="1" w:styleId="li3A0">
    <w:name w:val="li3A"/>
    <w:basedOn w:val="p"/>
    <w:pPr>
      <w:numPr>
        <w:numId w:val="19"/>
      </w:numPr>
      <w:spacing w:after="119"/>
    </w:pPr>
  </w:style>
  <w:style w:type="paragraph" w:customStyle="1" w:styleId="li4A0">
    <w:name w:val="li4A"/>
    <w:basedOn w:val="p"/>
    <w:pPr>
      <w:numPr>
        <w:numId w:val="20"/>
      </w:numPr>
      <w:spacing w:after="119"/>
    </w:pPr>
  </w:style>
  <w:style w:type="paragraph" w:customStyle="1" w:styleId="li5A0">
    <w:name w:val="li5A"/>
    <w:basedOn w:val="p"/>
    <w:pPr>
      <w:numPr>
        <w:numId w:val="21"/>
      </w:numPr>
      <w:spacing w:after="119"/>
    </w:pPr>
  </w:style>
  <w:style w:type="paragraph" w:customStyle="1" w:styleId="p-hanging-indent">
    <w:name w:val="p-hanging-indent"/>
    <w:basedOn w:val="Hangingindent"/>
  </w:style>
  <w:style w:type="paragraph" w:customStyle="1" w:styleId="p-firstline-indent">
    <w:name w:val="p-firstline-indent"/>
    <w:basedOn w:val="BodyTextFirstIndent"/>
  </w:style>
  <w:style w:type="paragraph" w:customStyle="1" w:styleId="p-latex">
    <w:name w:val="p-latex"/>
    <w:basedOn w:val="p"/>
    <w:rPr>
      <w:rFonts w:ascii="Courier New" w:hAnsi="Courier New"/>
      <w:sz w:val="20"/>
    </w:rPr>
  </w:style>
  <w:style w:type="paragraph" w:customStyle="1" w:styleId="h-casestudy">
    <w:name w:val="h-casestudy"/>
    <w:basedOn w:val="Heading6"/>
    <w:next w:val="p"/>
    <w:pPr>
      <w:pBdr>
        <w:bottom w:val="single" w:sz="4" w:space="1" w:color="000000"/>
      </w:pBdr>
    </w:pPr>
  </w:style>
  <w:style w:type="paragraph" w:customStyle="1" w:styleId="h-discussion">
    <w:name w:val="h-discussion"/>
    <w:basedOn w:val="Heading6"/>
    <w:next w:val="p"/>
    <w:pPr>
      <w:pBdr>
        <w:bottom w:val="single" w:sz="4" w:space="0" w:color="000000"/>
      </w:pBdr>
    </w:pPr>
  </w:style>
  <w:style w:type="paragraph" w:customStyle="1" w:styleId="h-example">
    <w:name w:val="h-example"/>
    <w:basedOn w:val="Heading6"/>
    <w:next w:val="p"/>
    <w:pPr>
      <w:pBdr>
        <w:bottom w:val="single" w:sz="4" w:space="1" w:color="000000"/>
      </w:pBdr>
    </w:pPr>
  </w:style>
  <w:style w:type="paragraph" w:customStyle="1" w:styleId="h-exercise">
    <w:name w:val="h-exercise"/>
    <w:basedOn w:val="Heading6"/>
    <w:next w:val="p"/>
    <w:pPr>
      <w:pBdr>
        <w:bottom w:val="single" w:sz="4" w:space="1" w:color="000000"/>
      </w:pBdr>
    </w:pPr>
  </w:style>
  <w:style w:type="paragraph" w:customStyle="1" w:styleId="h-learning">
    <w:name w:val="h-learning"/>
    <w:basedOn w:val="Heading6"/>
    <w:next w:val="p"/>
    <w:pPr>
      <w:pBdr>
        <w:bottom w:val="single" w:sz="4" w:space="1" w:color="000000"/>
      </w:pBdr>
    </w:pPr>
  </w:style>
  <w:style w:type="paragraph" w:customStyle="1" w:styleId="h-reading">
    <w:name w:val="h-reading"/>
    <w:basedOn w:val="Heading6"/>
    <w:next w:val="p"/>
    <w:pPr>
      <w:pBdr>
        <w:bottom w:val="single" w:sz="4" w:space="1" w:color="000000"/>
      </w:pBdr>
    </w:pPr>
  </w:style>
  <w:style w:type="paragraph" w:customStyle="1" w:styleId="h-reflection">
    <w:name w:val="h-reflection"/>
    <w:basedOn w:val="Heading6"/>
    <w:next w:val="p"/>
    <w:pPr>
      <w:pBdr>
        <w:bottom w:val="single" w:sz="4" w:space="1" w:color="000000"/>
      </w:pBdr>
    </w:pPr>
  </w:style>
  <w:style w:type="paragraph" w:customStyle="1" w:styleId="h-note">
    <w:name w:val="h-note"/>
    <w:basedOn w:val="Heading6"/>
    <w:next w:val="p"/>
    <w:pPr>
      <w:pBdr>
        <w:bottom w:val="single" w:sz="4" w:space="1" w:color="000000"/>
      </w:pBdr>
    </w:pPr>
  </w:style>
  <w:style w:type="paragraph" w:customStyle="1" w:styleId="h-slide">
    <w:name w:val="h-slide"/>
    <w:basedOn w:val="Heading6"/>
    <w:next w:val="p"/>
    <w:pPr>
      <w:pBdr>
        <w:bottom w:val="single" w:sz="4" w:space="1" w:color="000000"/>
      </w:pBdr>
    </w:pPr>
  </w:style>
  <w:style w:type="paragraph" w:customStyle="1" w:styleId="h-presentation">
    <w:name w:val="h-presentation"/>
    <w:basedOn w:val="Heading6"/>
    <w:next w:val="p"/>
    <w:pPr>
      <w:pBdr>
        <w:bottom w:val="single" w:sz="4" w:space="1" w:color="000000"/>
      </w:pBdr>
    </w:pPr>
  </w:style>
  <w:style w:type="paragraph" w:customStyle="1" w:styleId="h-audio">
    <w:name w:val="h-audio"/>
    <w:basedOn w:val="Heading6"/>
    <w:next w:val="p"/>
    <w:pPr>
      <w:pBdr>
        <w:bottom w:val="single" w:sz="4" w:space="1" w:color="000000"/>
      </w:pBdr>
    </w:pPr>
  </w:style>
  <w:style w:type="paragraph" w:customStyle="1" w:styleId="h-selfassessment">
    <w:name w:val="h-selfassessment"/>
    <w:basedOn w:val="Heading6"/>
    <w:next w:val="p"/>
    <w:pPr>
      <w:pBdr>
        <w:bottom w:val="single" w:sz="4" w:space="1" w:color="000000"/>
      </w:pBdr>
    </w:pPr>
  </w:style>
  <w:style w:type="paragraph" w:customStyle="1" w:styleId="h-video">
    <w:name w:val="h-video"/>
    <w:basedOn w:val="Heading6"/>
    <w:next w:val="p"/>
    <w:pPr>
      <w:pBdr>
        <w:bottom w:val="single" w:sz="4" w:space="1" w:color="000000"/>
      </w:pBdr>
    </w:pPr>
  </w:style>
  <w:style w:type="paragraph" w:customStyle="1" w:styleId="h-cd">
    <w:name w:val="h-cd"/>
    <w:basedOn w:val="Heading6"/>
    <w:next w:val="p"/>
    <w:pPr>
      <w:pBdr>
        <w:bottom w:val="single" w:sz="4" w:space="1" w:color="000000"/>
      </w:pBdr>
    </w:pPr>
  </w:style>
  <w:style w:type="paragraph" w:customStyle="1" w:styleId="Title-part">
    <w:name w:val="Title-part"/>
    <w:basedOn w:val="Title"/>
    <w:next w:val="p"/>
    <w:rPr>
      <w:sz w:val="44"/>
    </w:rPr>
  </w:style>
  <w:style w:type="paragraph" w:customStyle="1" w:styleId="p-indent">
    <w:name w:val="p-indent"/>
    <w:basedOn w:val="p"/>
    <w:pPr>
      <w:ind w:left="340"/>
    </w:pPr>
  </w:style>
  <w:style w:type="paragraph" w:customStyle="1" w:styleId="h-stop">
    <w:name w:val="h-stop"/>
    <w:basedOn w:val="Heading6"/>
    <w:pPr>
      <w:pBdr>
        <w:bottom w:val="single" w:sz="4" w:space="0" w:color="000000"/>
      </w:pBdr>
    </w:pPr>
  </w:style>
  <w:style w:type="paragraph" w:customStyle="1" w:styleId="h-interactive">
    <w:name w:val="h-interactive"/>
    <w:basedOn w:val="Heading6"/>
    <w:pPr>
      <w:pBdr>
        <w:bottom w:val="single" w:sz="4" w:space="0" w:color="000000"/>
      </w:pBdr>
    </w:pPr>
  </w:style>
  <w:style w:type="paragraph" w:customStyle="1" w:styleId="p-ninept">
    <w:name w:val="p-ninept"/>
    <w:basedOn w:val="p"/>
    <w:rPr>
      <w:sz w:val="18"/>
    </w:rPr>
  </w:style>
  <w:style w:type="paragraph" w:customStyle="1" w:styleId="p-eightpt">
    <w:name w:val="p-eightpt"/>
    <w:basedOn w:val="p"/>
    <w:rPr>
      <w:sz w:val="16"/>
    </w:rPr>
  </w:style>
  <w:style w:type="paragraph" w:customStyle="1" w:styleId="p-table-caption-below">
    <w:name w:val="p-table-caption-below"/>
    <w:basedOn w:val="p"/>
    <w:next w:val="p"/>
    <w:rPr>
      <w:rFonts w:ascii="Helvetica-Narrow" w:hAnsi="Helvetica-Narrow"/>
    </w:rPr>
  </w:style>
  <w:style w:type="paragraph" w:customStyle="1" w:styleId="p-table-caption-above">
    <w:name w:val="p-table-caption-above"/>
    <w:basedOn w:val="p"/>
    <w:next w:val="p"/>
    <w:pPr>
      <w:keepNext/>
      <w:spacing w:after="119"/>
    </w:pPr>
    <w:rPr>
      <w:rFonts w:ascii="Helvetica-Narrow" w:hAnsi="Helvetica-Narrow"/>
    </w:rPr>
  </w:style>
  <w:style w:type="paragraph" w:customStyle="1" w:styleId="p-figure-caption-below">
    <w:name w:val="p-figure-caption-below"/>
    <w:basedOn w:val="p"/>
    <w:next w:val="p"/>
    <w:rPr>
      <w:rFonts w:ascii="Helvetica-Narrow" w:hAnsi="Helvetica-Narrow"/>
    </w:rPr>
  </w:style>
  <w:style w:type="paragraph" w:customStyle="1" w:styleId="p-figure-caption-above">
    <w:name w:val="p-figure-caption-above"/>
    <w:basedOn w:val="p"/>
    <w:next w:val="p"/>
    <w:pPr>
      <w:keepNext/>
      <w:spacing w:after="119"/>
    </w:pPr>
    <w:rPr>
      <w:rFonts w:ascii="Helvetica-Narrow" w:hAnsi="Helvetica-Narrow"/>
    </w:rPr>
  </w:style>
  <w:style w:type="paragraph" w:customStyle="1" w:styleId="p-table-caption">
    <w:name w:val="p-table-caption"/>
    <w:basedOn w:val="p"/>
    <w:next w:val="p"/>
    <w:pPr>
      <w:keepNext/>
      <w:spacing w:after="119"/>
    </w:pPr>
    <w:rPr>
      <w:rFonts w:ascii="Helvetica Narrow" w:hAnsi="Helvetica Narrow"/>
    </w:rPr>
  </w:style>
  <w:style w:type="paragraph" w:customStyle="1" w:styleId="p-figure-caption">
    <w:name w:val="p-figure-caption"/>
    <w:basedOn w:val="p"/>
    <w:next w:val="p"/>
    <w:pPr>
      <w:keepNext/>
      <w:spacing w:after="119"/>
    </w:pPr>
    <w:rPr>
      <w:rFonts w:ascii="Helvetica Narrow" w:hAnsi="Helvetica Narrow"/>
    </w:rPr>
  </w:style>
  <w:style w:type="paragraph" w:customStyle="1" w:styleId="p-doublespace">
    <w:name w:val="p-doublespace"/>
    <w:basedOn w:val="p"/>
    <w:pPr>
      <w:spacing w:after="476" w:line="480" w:lineRule="auto"/>
    </w:pPr>
  </w:style>
  <w:style w:type="paragraph" w:customStyle="1" w:styleId="h-internet">
    <w:name w:val="h-internet"/>
    <w:basedOn w:val="Heading6"/>
    <w:pPr>
      <w:pBdr>
        <w:bottom w:val="single" w:sz="4" w:space="0" w:color="000000"/>
      </w:pBdr>
    </w:pPr>
  </w:style>
  <w:style w:type="paragraph" w:customStyle="1" w:styleId="h-infoskills">
    <w:name w:val="h-infoskills"/>
    <w:basedOn w:val="Heading6"/>
    <w:pPr>
      <w:pBdr>
        <w:bottom w:val="single" w:sz="4" w:space="0" w:color="000000"/>
      </w:pBdr>
    </w:pPr>
  </w:style>
  <w:style w:type="paragraph" w:customStyle="1" w:styleId="h-group">
    <w:name w:val="h-group"/>
    <w:basedOn w:val="Heading6"/>
    <w:pPr>
      <w:pBdr>
        <w:bottom w:val="single" w:sz="4" w:space="0" w:color="000000"/>
      </w:pBdr>
    </w:pPr>
  </w:style>
  <w:style w:type="paragraph" w:customStyle="1" w:styleId="h-eportfolio">
    <w:name w:val="h-eportfolio"/>
    <w:basedOn w:val="Heading6"/>
    <w:pPr>
      <w:pBdr>
        <w:bottom w:val="single" w:sz="4" w:space="0" w:color="000000"/>
      </w:pBdr>
    </w:pPr>
  </w:style>
  <w:style w:type="paragraph" w:customStyle="1" w:styleId="h-computer">
    <w:name w:val="h-computer"/>
    <w:basedOn w:val="Heading6"/>
    <w:pPr>
      <w:pBdr>
        <w:bottom w:val="single" w:sz="4" w:space="0" w:color="000000"/>
      </w:pBdr>
    </w:pPr>
  </w:style>
  <w:style w:type="character" w:customStyle="1" w:styleId="HeaderChar">
    <w:name w:val="Header Char"/>
    <w:basedOn w:val="DefaultParagraphFont"/>
    <w:link w:val="Header"/>
    <w:uiPriority w:val="99"/>
    <w:rsid w:val="00BB4159"/>
    <w:rPr>
      <w:rFonts w:eastAsia="Lucida Sans Unicode" w:cs="Tahoma"/>
      <w:iCs/>
      <w:sz w:val="22"/>
      <w:szCs w:val="24"/>
      <w:lang w:val="en-GB" w:eastAsia="en-US" w:bidi="en-US"/>
    </w:rPr>
  </w:style>
  <w:style w:type="character" w:customStyle="1" w:styleId="FooterChar">
    <w:name w:val="Footer Char"/>
    <w:basedOn w:val="DefaultParagraphFont"/>
    <w:link w:val="Footer"/>
    <w:uiPriority w:val="99"/>
    <w:rsid w:val="00BB4159"/>
    <w:rPr>
      <w:rFonts w:eastAsia="Lucida Sans Unicode" w:cs="Tahoma"/>
      <w:iCs/>
      <w:sz w:val="22"/>
      <w:szCs w:val="24"/>
      <w:lang w:val="en-GB" w:eastAsia="en-US" w:bidi="en-US"/>
    </w:rPr>
  </w:style>
  <w:style w:type="paragraph" w:styleId="BalloonText">
    <w:name w:val="Balloon Text"/>
    <w:basedOn w:val="Normal"/>
    <w:link w:val="BalloonTextChar"/>
    <w:uiPriority w:val="99"/>
    <w:semiHidden/>
    <w:unhideWhenUsed/>
    <w:rsid w:val="008D7CF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7CFD"/>
    <w:rPr>
      <w:rFonts w:ascii="Lucida Grande" w:eastAsia="Lucida Sans Unicode" w:hAnsi="Lucida Grande" w:cs="Lucida Grande"/>
      <w:iCs/>
      <w:sz w:val="18"/>
      <w:szCs w:val="18"/>
      <w:lang w:val="en-GB" w:eastAsia="en-US" w:bidi="en-US"/>
    </w:rPr>
  </w:style>
  <w:style w:type="paragraph" w:styleId="ListParagraph">
    <w:name w:val="List Paragraph"/>
    <w:basedOn w:val="Normal"/>
    <w:uiPriority w:val="34"/>
    <w:qFormat/>
    <w:rsid w:val="00EB4CDB"/>
    <w:pPr>
      <w:ind w:left="720"/>
      <w:contextualSpacing/>
    </w:pPr>
  </w:style>
  <w:style w:type="table" w:styleId="TableGrid">
    <w:name w:val="Table Grid"/>
    <w:basedOn w:val="TableNormal"/>
    <w:uiPriority w:val="39"/>
    <w:rsid w:val="00EA0F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1412</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Assessment</vt:lpstr>
    </vt:vector>
  </TitlesOfParts>
  <Company>University of Southern Queensland</Company>
  <LinksUpToDate>false</LinksUpToDate>
  <CharactersWithSpaces>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dc:title>
  <dc:subject>EDU8317 – Individual assessment and testing</dc:subject>
  <dc:creator>Pamela Glossop</dc:creator>
  <cp:keywords/>
  <cp:lastModifiedBy>Cameron Ryle</cp:lastModifiedBy>
  <cp:revision>2</cp:revision>
  <cp:lastPrinted>2019-03-26T02:57:00Z</cp:lastPrinted>
  <dcterms:created xsi:type="dcterms:W3CDTF">2019-03-26T03:18:00Z</dcterms:created>
  <dcterms:modified xsi:type="dcterms:W3CDTF">2019-03-26T03:18:00Z</dcterms:modified>
</cp:coreProperties>
</file>